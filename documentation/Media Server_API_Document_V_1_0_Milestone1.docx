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3601"/>
        <w:tblW w:w="3928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6968"/>
      </w:tblGrid>
      <w:tr w:rsidR="00255E72" w:rsidTr="00255E72">
        <w:trPr>
          <w:trHeight w:val="3029"/>
        </w:trPr>
        <w:tc>
          <w:tcPr>
            <w:tcW w:w="0" w:type="auto"/>
          </w:tcPr>
          <w:p w:rsidR="00255E72" w:rsidRPr="00D62940" w:rsidRDefault="004F372B" w:rsidP="00255E72">
            <w:pPr>
              <w:pStyle w:val="NoSpacing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/>
                <w:sz w:val="72"/>
                <w:szCs w:val="72"/>
              </w:rPr>
              <w:t>Application Program</w:t>
            </w:r>
            <w:r w:rsidR="00DD26F2">
              <w:rPr>
                <w:rFonts w:ascii="Cambria" w:hAnsi="Cambria"/>
                <w:sz w:val="72"/>
                <w:szCs w:val="72"/>
              </w:rPr>
              <w:t>m</w:t>
            </w:r>
            <w:r w:rsidR="00103523">
              <w:rPr>
                <w:rFonts w:ascii="Cambria" w:hAnsi="Cambria"/>
                <w:sz w:val="72"/>
                <w:szCs w:val="72"/>
              </w:rPr>
              <w:t>ing</w:t>
            </w:r>
            <w:r>
              <w:rPr>
                <w:rFonts w:ascii="Cambria" w:hAnsi="Cambria"/>
                <w:sz w:val="72"/>
                <w:szCs w:val="72"/>
              </w:rPr>
              <w:t xml:space="preserve"> Interface</w:t>
            </w:r>
            <w:r w:rsidR="00255E72" w:rsidRPr="00D62940">
              <w:rPr>
                <w:rFonts w:ascii="Cambria" w:hAnsi="Cambria"/>
                <w:sz w:val="72"/>
                <w:szCs w:val="72"/>
              </w:rPr>
              <w:t xml:space="preserve"> </w:t>
            </w:r>
            <w:r w:rsidR="00D62940" w:rsidRPr="00D62940">
              <w:rPr>
                <w:rFonts w:ascii="Cambria" w:hAnsi="Cambria"/>
                <w:sz w:val="72"/>
                <w:szCs w:val="72"/>
              </w:rPr>
              <w:t>Document</w:t>
            </w:r>
          </w:p>
        </w:tc>
      </w:tr>
      <w:tr w:rsidR="00255E72" w:rsidTr="00255E72">
        <w:trPr>
          <w:trHeight w:val="1177"/>
        </w:trPr>
        <w:tc>
          <w:tcPr>
            <w:tcW w:w="0" w:type="auto"/>
          </w:tcPr>
          <w:p w:rsidR="00255E72" w:rsidRPr="00255E72" w:rsidRDefault="00804374" w:rsidP="001C0E8C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 Sever</w:t>
            </w:r>
            <w:r w:rsidR="001C0E8C">
              <w:rPr>
                <w:sz w:val="40"/>
                <w:szCs w:val="40"/>
              </w:rPr>
              <w:t xml:space="preserve"> API</w:t>
            </w:r>
            <w:r w:rsidR="004838D0">
              <w:rPr>
                <w:sz w:val="40"/>
                <w:szCs w:val="40"/>
              </w:rPr>
              <w:t xml:space="preserve"> Specification</w:t>
            </w:r>
          </w:p>
        </w:tc>
      </w:tr>
      <w:tr w:rsidR="00255E72" w:rsidTr="00255E72">
        <w:trPr>
          <w:trHeight w:val="412"/>
        </w:trPr>
        <w:tc>
          <w:tcPr>
            <w:tcW w:w="0" w:type="auto"/>
          </w:tcPr>
          <w:p w:rsidR="00255E72" w:rsidRPr="00255E72" w:rsidRDefault="00D62940" w:rsidP="00255E7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  <w:r w:rsidR="008C5A9B">
              <w:rPr>
                <w:sz w:val="28"/>
                <w:szCs w:val="28"/>
              </w:rPr>
              <w:t xml:space="preserve"> 1.0</w:t>
            </w:r>
          </w:p>
        </w:tc>
      </w:tr>
    </w:tbl>
    <w:p w:rsidR="00255E72" w:rsidRDefault="00255E72"/>
    <w:p w:rsidR="00255E72" w:rsidRDefault="00255E72"/>
    <w:p w:rsidR="00686EEE" w:rsidRDefault="00255E72" w:rsidP="00686E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8856"/>
      </w:tblGrid>
      <w:tr w:rsidR="00686EEE" w:rsidRPr="00976E9B">
        <w:tc>
          <w:tcPr>
            <w:tcW w:w="8856" w:type="dxa"/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lastRenderedPageBreak/>
              <w:t>Document Information</w:t>
            </w:r>
          </w:p>
        </w:tc>
      </w:tr>
    </w:tbl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</w:tblGrid>
      <w:tr w:rsidR="0082380E" w:rsidRPr="00976E9B" w:rsidTr="0082380E">
        <w:trPr>
          <w:trHeight w:val="161"/>
        </w:trPr>
        <w:tc>
          <w:tcPr>
            <w:tcW w:w="6138" w:type="dxa"/>
            <w:tcBorders>
              <w:bottom w:val="single" w:sz="4" w:space="0" w:color="auto"/>
            </w:tcBorders>
            <w:shd w:val="clear" w:color="auto" w:fill="E6E6E6"/>
          </w:tcPr>
          <w:p w:rsidR="0082380E" w:rsidRPr="00976E9B" w:rsidRDefault="0082380E" w:rsidP="008238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Document Sign Off</w:t>
            </w:r>
          </w:p>
        </w:tc>
      </w:tr>
    </w:tbl>
    <w:p w:rsidR="0082380E" w:rsidRDefault="0082380E" w:rsidP="0082380E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3258"/>
      </w:tblGrid>
      <w:tr w:rsidR="0082380E" w:rsidRPr="00976E9B" w:rsidTr="0082380E">
        <w:tc>
          <w:tcPr>
            <w:tcW w:w="2880" w:type="dxa"/>
            <w:tcBorders>
              <w:top w:val="single" w:sz="4" w:space="0" w:color="auto"/>
            </w:tcBorders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Project Manager</w:t>
            </w:r>
          </w:p>
          <w:p w:rsidR="0082380E" w:rsidRPr="009631B8" w:rsidRDefault="0082380E" w:rsidP="0082380E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9631B8">
              <w:rPr>
                <w:rFonts w:ascii="Verdana" w:hAnsi="Verdana"/>
                <w:color w:val="000000" w:themeColor="text1"/>
                <w:sz w:val="16"/>
                <w:szCs w:val="16"/>
              </w:rPr>
              <w:t>(Solution Architecture &amp; QA)</w:t>
            </w: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82380E" w:rsidRPr="009631B8" w:rsidRDefault="0082380E" w:rsidP="0082380E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Mr. INAMULLAH</w:t>
            </w:r>
          </w:p>
        </w:tc>
      </w:tr>
      <w:tr w:rsidR="0082380E" w:rsidRPr="00976E9B" w:rsidTr="0082380E">
        <w:tc>
          <w:tcPr>
            <w:tcW w:w="2880" w:type="dxa"/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Development Lead</w:t>
            </w:r>
          </w:p>
          <w:p w:rsidR="0082380E" w:rsidRPr="009631B8" w:rsidRDefault="0082380E" w:rsidP="0082380E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31B8">
              <w:rPr>
                <w:rFonts w:ascii="Verdana" w:hAnsi="Verdana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Media Server Project</w:t>
            </w:r>
            <w:r w:rsidRPr="009631B8">
              <w:rPr>
                <w:rFonts w:ascii="Verdana" w:hAnsi="Verdan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3258" w:type="dxa"/>
          </w:tcPr>
          <w:p w:rsidR="0082380E" w:rsidRPr="009631B8" w:rsidRDefault="0082380E" w:rsidP="0082380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Mr. Waqqas Jabbar</w:t>
            </w:r>
          </w:p>
        </w:tc>
      </w:tr>
      <w:tr w:rsidR="0082380E" w:rsidRPr="00976E9B" w:rsidTr="0082380E">
        <w:tc>
          <w:tcPr>
            <w:tcW w:w="2880" w:type="dxa"/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Documentation Team</w:t>
            </w:r>
          </w:p>
        </w:tc>
        <w:tc>
          <w:tcPr>
            <w:tcW w:w="3258" w:type="dxa"/>
          </w:tcPr>
          <w:p w:rsidR="0082380E" w:rsidRPr="009631B8" w:rsidRDefault="0082380E" w:rsidP="0082380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31B8">
              <w:rPr>
                <w:rFonts w:ascii="Verdana" w:hAnsi="Verdana"/>
                <w:color w:val="000000" w:themeColor="text1"/>
                <w:sz w:val="20"/>
                <w:szCs w:val="20"/>
              </w:rPr>
              <w:t>Technical Writing Department</w:t>
            </w:r>
          </w:p>
        </w:tc>
      </w:tr>
    </w:tbl>
    <w:p w:rsidR="0082380E" w:rsidRDefault="0082380E" w:rsidP="0082380E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3258"/>
      </w:tblGrid>
      <w:tr w:rsidR="0082380E" w:rsidRPr="00976E9B" w:rsidTr="0082380E">
        <w:tc>
          <w:tcPr>
            <w:tcW w:w="613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82380E" w:rsidRPr="00976E9B" w:rsidRDefault="0082380E" w:rsidP="0082380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Document Information</w:t>
            </w:r>
          </w:p>
        </w:tc>
      </w:tr>
      <w:tr w:rsidR="0082380E" w:rsidRPr="00976E9B" w:rsidTr="0082380E">
        <w:tc>
          <w:tcPr>
            <w:tcW w:w="6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80E" w:rsidRPr="00976E9B" w:rsidRDefault="0082380E" w:rsidP="0082380E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82380E" w:rsidRPr="00976E9B" w:rsidTr="0082380E">
        <w:tc>
          <w:tcPr>
            <w:tcW w:w="2880" w:type="dxa"/>
            <w:tcBorders>
              <w:top w:val="single" w:sz="4" w:space="0" w:color="auto"/>
            </w:tcBorders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sz w:val="20"/>
                <w:szCs w:val="20"/>
              </w:rPr>
              <w:t>Version #</w:t>
            </w: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82380E" w:rsidRPr="00976E9B" w:rsidRDefault="0082380E" w:rsidP="0082380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  <w:tr w:rsidR="0082380E" w:rsidRPr="00976E9B" w:rsidTr="0082380E">
        <w:tc>
          <w:tcPr>
            <w:tcW w:w="2880" w:type="dxa"/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sz w:val="20"/>
                <w:szCs w:val="20"/>
              </w:rPr>
              <w:t>Revision Date</w:t>
            </w:r>
          </w:p>
        </w:tc>
        <w:tc>
          <w:tcPr>
            <w:tcW w:w="3258" w:type="dxa"/>
          </w:tcPr>
          <w:p w:rsidR="0082380E" w:rsidRPr="00976E9B" w:rsidRDefault="0082380E" w:rsidP="003268D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April </w:t>
            </w:r>
            <w:r w:rsidR="00FD4B93">
              <w:rPr>
                <w:rFonts w:ascii="Verdana" w:hAnsi="Verdana"/>
                <w:sz w:val="20"/>
                <w:szCs w:val="20"/>
              </w:rPr>
              <w:t>2</w:t>
            </w:r>
            <w:r w:rsidR="003268D2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, 2008.</w:t>
            </w:r>
          </w:p>
        </w:tc>
      </w:tr>
      <w:tr w:rsidR="0082380E" w:rsidRPr="00976E9B" w:rsidTr="0082380E">
        <w:tc>
          <w:tcPr>
            <w:tcW w:w="2880" w:type="dxa"/>
          </w:tcPr>
          <w:p w:rsidR="0082380E" w:rsidRPr="00B23D86" w:rsidRDefault="0082380E" w:rsidP="0082380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23D86">
              <w:rPr>
                <w:rFonts w:ascii="Verdana" w:hAnsi="Verdana"/>
                <w:b/>
                <w:sz w:val="20"/>
                <w:szCs w:val="20"/>
              </w:rPr>
              <w:t>Prepared By</w:t>
            </w:r>
          </w:p>
        </w:tc>
        <w:tc>
          <w:tcPr>
            <w:tcW w:w="3258" w:type="dxa"/>
          </w:tcPr>
          <w:p w:rsidR="0082380E" w:rsidRPr="00976E9B" w:rsidRDefault="0082380E" w:rsidP="0082380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Shafaq Irshad.</w:t>
            </w:r>
          </w:p>
        </w:tc>
      </w:tr>
    </w:tbl>
    <w:p w:rsidR="00686EEE" w:rsidRPr="00BF6155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Pr="00BF6155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Pr="00BF6155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Pr="00BF6155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Pr="00BF6155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  <w:r w:rsidRPr="00BF6155">
        <w:rPr>
          <w:rFonts w:ascii="Verdana" w:hAnsi="Verdana"/>
          <w:sz w:val="20"/>
          <w:szCs w:val="20"/>
        </w:rPr>
        <w:tab/>
      </w:r>
      <w:r w:rsidRPr="00BF6155">
        <w:rPr>
          <w:rFonts w:ascii="Verdana" w:hAnsi="Verdana"/>
          <w:sz w:val="20"/>
          <w:szCs w:val="20"/>
        </w:rPr>
        <w:tab/>
      </w: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8856"/>
      </w:tblGrid>
      <w:tr w:rsidR="00686EEE" w:rsidRPr="00976E9B">
        <w:tc>
          <w:tcPr>
            <w:tcW w:w="8856" w:type="dxa"/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lastRenderedPageBreak/>
              <w:t>History</w:t>
            </w:r>
          </w:p>
        </w:tc>
      </w:tr>
    </w:tbl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Pr="00255E72" w:rsidRDefault="00686EEE" w:rsidP="00686EEE">
      <w:pPr>
        <w:jc w:val="both"/>
        <w:rPr>
          <w:rFonts w:ascii="Cambria" w:hAnsi="Cambria"/>
          <w:b/>
        </w:rPr>
      </w:pPr>
      <w:r w:rsidRPr="00255E72">
        <w:rPr>
          <w:rFonts w:ascii="Cambria" w:hAnsi="Cambria"/>
          <w:b/>
        </w:rPr>
        <w:t>Document Version Control</w:t>
      </w:r>
    </w:p>
    <w:p w:rsidR="00686EEE" w:rsidRDefault="00686EEE" w:rsidP="00686EEE">
      <w:pPr>
        <w:jc w:val="both"/>
        <w:rPr>
          <w:rFonts w:ascii="Verdana" w:hAnsi="Verdana"/>
          <w:b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686EEE" w:rsidRPr="00976E9B"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Revision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686EEE" w:rsidRPr="00976E9B" w:rsidRDefault="00686EEE" w:rsidP="00976E9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76E9B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86EEE" w:rsidRPr="00976E9B">
        <w:tc>
          <w:tcPr>
            <w:tcW w:w="88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86EEE" w:rsidRPr="00976E9B"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686EEE" w:rsidRPr="00976E9B" w:rsidRDefault="0082380E" w:rsidP="003268D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April </w:t>
            </w:r>
            <w:r w:rsidR="009A5696">
              <w:rPr>
                <w:rFonts w:ascii="Verdana" w:hAnsi="Verdana"/>
                <w:sz w:val="20"/>
                <w:szCs w:val="20"/>
              </w:rPr>
              <w:t>2</w:t>
            </w:r>
            <w:r w:rsidR="003268D2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, 2008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686EEE" w:rsidRPr="00976E9B" w:rsidRDefault="0082380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Shafaq Ir</w:t>
            </w:r>
            <w:r w:rsidR="00B677D3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>had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686EEE" w:rsidRPr="00976E9B" w:rsidRDefault="0082380E" w:rsidP="008238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document contains information of various Media Server APIs</w:t>
            </w:r>
          </w:p>
        </w:tc>
      </w:tr>
      <w:tr w:rsidR="00686EEE" w:rsidRPr="00976E9B">
        <w:tc>
          <w:tcPr>
            <w:tcW w:w="2214" w:type="dxa"/>
            <w:tcBorders>
              <w:top w:val="single" w:sz="4" w:space="0" w:color="auto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686EEE" w:rsidRPr="00976E9B" w:rsidRDefault="00686EEE" w:rsidP="00976E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56BF9" w:rsidRDefault="00656BF9" w:rsidP="00CD688E">
      <w:pPr>
        <w:jc w:val="both"/>
        <w:rPr>
          <w:rFonts w:ascii="Calibri" w:hAnsi="Calibri"/>
          <w:sz w:val="20"/>
          <w:szCs w:val="20"/>
        </w:rPr>
      </w:pPr>
    </w:p>
    <w:p w:rsidR="00656BF9" w:rsidRDefault="00656BF9" w:rsidP="00CD688E">
      <w:pPr>
        <w:jc w:val="both"/>
        <w:rPr>
          <w:rFonts w:ascii="Calibri" w:hAnsi="Calibri"/>
          <w:sz w:val="20"/>
          <w:szCs w:val="20"/>
        </w:rPr>
      </w:pPr>
    </w:p>
    <w:p w:rsidR="0053633F" w:rsidRDefault="0053633F" w:rsidP="0053633F">
      <w:pPr>
        <w:jc w:val="both"/>
        <w:rPr>
          <w:rFonts w:ascii="Cambria" w:hAnsi="Cambria"/>
          <w:b/>
        </w:rPr>
      </w:pPr>
      <w:r w:rsidRPr="00255E72">
        <w:rPr>
          <w:rFonts w:ascii="Cambria" w:hAnsi="Cambria"/>
          <w:b/>
        </w:rPr>
        <w:t xml:space="preserve">Document </w:t>
      </w:r>
      <w:r>
        <w:rPr>
          <w:rFonts w:ascii="Cambria" w:hAnsi="Cambria"/>
          <w:b/>
        </w:rPr>
        <w:t>Purpose:</w:t>
      </w:r>
    </w:p>
    <w:p w:rsidR="0053633F" w:rsidRDefault="0053633F" w:rsidP="0053633F">
      <w:pPr>
        <w:jc w:val="both"/>
        <w:rPr>
          <w:rFonts w:asciiTheme="minorHAnsi" w:hAnsiTheme="minorHAnsi"/>
          <w:b/>
        </w:rPr>
      </w:pPr>
    </w:p>
    <w:p w:rsidR="0053633F" w:rsidRPr="0053633F" w:rsidRDefault="0053633F" w:rsidP="0053633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document is designed to give comprehensive and quick information about</w:t>
      </w:r>
      <w:r w:rsidR="002B7742">
        <w:rPr>
          <w:rFonts w:asciiTheme="minorHAnsi" w:hAnsiTheme="minorHAnsi"/>
        </w:rPr>
        <w:t xml:space="preserve"> Media Server APIs. It further</w:t>
      </w:r>
      <w:r>
        <w:rPr>
          <w:rFonts w:asciiTheme="minorHAnsi" w:hAnsiTheme="minorHAnsi"/>
        </w:rPr>
        <w:t xml:space="preserve"> contains detailed structure </w:t>
      </w:r>
      <w:r w:rsidR="002B7742">
        <w:rPr>
          <w:rFonts w:asciiTheme="minorHAnsi" w:hAnsiTheme="minorHAnsi"/>
        </w:rPr>
        <w:t>explanation</w:t>
      </w:r>
      <w:r>
        <w:rPr>
          <w:rFonts w:asciiTheme="minorHAnsi" w:hAnsiTheme="minorHAnsi"/>
        </w:rPr>
        <w:t xml:space="preserve"> of Media Server APIs.</w:t>
      </w:r>
    </w:p>
    <w:p w:rsidR="00CD688E" w:rsidRPr="00FA16A6" w:rsidRDefault="00CD688E" w:rsidP="00DA5E67">
      <w:pPr>
        <w:rPr>
          <w:rFonts w:asciiTheme="majorHAnsi" w:hAnsiTheme="majorHAnsi"/>
          <w:b/>
          <w:color w:val="1F497D" w:themeColor="text2"/>
          <w:sz w:val="40"/>
          <w:szCs w:val="40"/>
        </w:rPr>
      </w:pPr>
      <w:r>
        <w:rPr>
          <w:rFonts w:ascii="Calibri" w:hAnsi="Calibri"/>
          <w:sz w:val="20"/>
          <w:szCs w:val="20"/>
        </w:rPr>
        <w:br w:type="page"/>
      </w:r>
      <w:r w:rsidR="00FA16A6" w:rsidRPr="00FA16A6">
        <w:rPr>
          <w:rFonts w:asciiTheme="majorHAnsi" w:hAnsiTheme="majorHAnsi"/>
          <w:b/>
          <w:color w:val="1F497D" w:themeColor="text2"/>
          <w:sz w:val="40"/>
          <w:szCs w:val="40"/>
        </w:rPr>
        <w:lastRenderedPageBreak/>
        <w:t xml:space="preserve">Contents </w:t>
      </w:r>
    </w:p>
    <w:p w:rsidR="00B80605" w:rsidRDefault="00B80605">
      <w:pPr>
        <w:pStyle w:val="TOC1"/>
        <w:rPr>
          <w:b w:val="0"/>
          <w:sz w:val="22"/>
          <w:szCs w:val="22"/>
        </w:rPr>
      </w:pPr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r w:rsidRPr="00893CA1">
        <w:rPr>
          <w:b w:val="0"/>
          <w:sz w:val="22"/>
          <w:szCs w:val="22"/>
        </w:rPr>
        <w:fldChar w:fldCharType="begin"/>
      </w:r>
      <w:r w:rsidR="00B07F07" w:rsidRPr="00B07F07">
        <w:rPr>
          <w:b w:val="0"/>
          <w:sz w:val="22"/>
          <w:szCs w:val="22"/>
        </w:rPr>
        <w:instrText xml:space="preserve"> TOC \h \z \t "API style 1,2,API Style,2,*MSAPI,1" </w:instrText>
      </w:r>
      <w:r w:rsidRPr="00893CA1">
        <w:rPr>
          <w:b w:val="0"/>
          <w:sz w:val="22"/>
          <w:szCs w:val="22"/>
        </w:rPr>
        <w:fldChar w:fldCharType="separate"/>
      </w:r>
      <w:hyperlink w:anchor="_Toc196520068" w:history="1">
        <w:r w:rsidR="00E60193">
          <w:rPr>
            <w:rStyle w:val="Hyperlink"/>
          </w:rPr>
          <w:t>2</w:t>
        </w:r>
        <w:r w:rsidR="00E51F6A">
          <w:rPr>
            <w:rStyle w:val="Hyperlink"/>
          </w:rPr>
          <w:t>.</w:t>
        </w:r>
        <w:r w:rsidR="00B86F32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</w:rPr>
          <w:t xml:space="preserve"> </w:t>
        </w:r>
        <w:r w:rsidR="00DA5E67" w:rsidRPr="00E77769">
          <w:rPr>
            <w:rStyle w:val="Hyperlink"/>
          </w:rPr>
          <w:t>Initialization &amp; Configuration APIs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69" w:history="1">
        <w:r w:rsidR="00DA5E67" w:rsidRPr="00E77769">
          <w:rPr>
            <w:rStyle w:val="Hyperlink"/>
            <w:noProof/>
          </w:rPr>
          <w:t>2.1.1. InitMediaServer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70" w:history="1">
        <w:r w:rsidR="00E60193">
          <w:rPr>
            <w:rStyle w:val="Hyperlink"/>
          </w:rPr>
          <w:t>3</w:t>
        </w:r>
        <w:r w:rsidR="00E51F6A">
          <w:rPr>
            <w:rStyle w:val="Hyperlink"/>
          </w:rPr>
          <w:t>.</w:t>
        </w:r>
        <w:r w:rsidR="00B86F32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</w:rPr>
          <w:t xml:space="preserve"> </w:t>
        </w:r>
        <w:r w:rsidR="00DA5E67" w:rsidRPr="00E77769">
          <w:rPr>
            <w:rStyle w:val="Hyperlink"/>
          </w:rPr>
          <w:t>SIP Call Back APIs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1" w:history="1">
        <w:r w:rsidR="00DA5E67" w:rsidRPr="00E77769">
          <w:rPr>
            <w:rStyle w:val="Hyperlink"/>
            <w:noProof/>
          </w:rPr>
          <w:t>3.1.1. HandleSIPRequest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2" w:history="1">
        <w:r w:rsidR="00DA5E67" w:rsidRPr="00E77769">
          <w:rPr>
            <w:rStyle w:val="Hyperlink"/>
            <w:noProof/>
          </w:rPr>
          <w:t>3.1.2. HandleSIPResponse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73" w:history="1">
        <w:r w:rsidR="00DA5E67" w:rsidRPr="00E77769">
          <w:rPr>
            <w:rStyle w:val="Hyperlink"/>
          </w:rPr>
          <w:t>4</w:t>
        </w:r>
        <w:r w:rsidR="00E51F6A">
          <w:rPr>
            <w:rStyle w:val="Hyperlink"/>
          </w:rPr>
          <w:t>.</w:t>
        </w:r>
        <w:r w:rsidR="00B86F32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sz w:val="22"/>
            <w:szCs w:val="22"/>
          </w:rPr>
          <w:t xml:space="preserve"> </w:t>
        </w:r>
        <w:r w:rsidR="00DA5E67" w:rsidRPr="00E77769">
          <w:rPr>
            <w:rStyle w:val="Hyperlink"/>
          </w:rPr>
          <w:t>Conference Processing APIs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4" w:history="1">
        <w:r w:rsidR="00DA5E67" w:rsidRPr="00E77769">
          <w:rPr>
            <w:rStyle w:val="Hyperlink"/>
            <w:noProof/>
          </w:rPr>
          <w:t>4.1.1. HandleConferenceRequest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5" w:history="1">
        <w:r w:rsidR="00DA5E67" w:rsidRPr="00E77769">
          <w:rPr>
            <w:rStyle w:val="Hyperlink"/>
            <w:noProof/>
          </w:rPr>
          <w:t>4.1.2. HandleConferenceResponse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7" w:history="1">
        <w:r w:rsidR="00DA5E67" w:rsidRPr="00E77769">
          <w:rPr>
            <w:rStyle w:val="Hyperlink"/>
            <w:noProof/>
          </w:rPr>
          <w:t>4.1.3. CreateConference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8" w:history="1">
        <w:r w:rsidR="00DA5E67" w:rsidRPr="00E77769">
          <w:rPr>
            <w:rStyle w:val="Hyperlink"/>
            <w:noProof/>
          </w:rPr>
          <w:t>4.1.4. RemoveConference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79" w:history="1">
        <w:r w:rsidR="00DA5E67" w:rsidRPr="00E77769">
          <w:rPr>
            <w:rStyle w:val="Hyperlink"/>
            <w:noProof/>
          </w:rPr>
          <w:t>4.1.5. AddParticipant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0" w:history="1">
        <w:r w:rsidR="00DA5E67" w:rsidRPr="00E77769">
          <w:rPr>
            <w:rStyle w:val="Hyperlink"/>
            <w:noProof/>
          </w:rPr>
          <w:t>4.1.6. RemoveParticipant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81" w:history="1">
        <w:r w:rsidR="00DA5E67" w:rsidRPr="00E77769">
          <w:rPr>
            <w:rStyle w:val="Hyperlink"/>
          </w:rPr>
          <w:t>4</w:t>
        </w:r>
        <w:r w:rsidR="00E51F6A">
          <w:rPr>
            <w:rStyle w:val="Hyperlink"/>
          </w:rPr>
          <w:t>.</w:t>
        </w:r>
        <w:r w:rsidR="00DA5E67" w:rsidRPr="00E77769">
          <w:rPr>
            <w:rStyle w:val="Hyperlink"/>
          </w:rPr>
          <w:t xml:space="preserve"> Non Conference Processing API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2" w:history="1">
        <w:r w:rsidR="00DA5E67" w:rsidRPr="00E77769">
          <w:rPr>
            <w:rStyle w:val="Hyperlink"/>
            <w:noProof/>
          </w:rPr>
          <w:t>4.2.1. HandleNonConferenceRequest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3" w:history="1">
        <w:r w:rsidR="00DA5E67" w:rsidRPr="00E77769">
          <w:rPr>
            <w:rStyle w:val="Hyperlink"/>
            <w:noProof/>
          </w:rPr>
          <w:t>4.2.2. HandleNonConferenceResponse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84" w:history="1">
        <w:r w:rsidR="00DA5E67" w:rsidRPr="00E77769">
          <w:rPr>
            <w:rStyle w:val="Hyperlink"/>
          </w:rPr>
          <w:t>6</w:t>
        </w:r>
        <w:r w:rsidR="00E51F6A">
          <w:rPr>
            <w:rStyle w:val="Hyperlink"/>
          </w:rPr>
          <w:t>.</w:t>
        </w:r>
        <w:r w:rsidR="00B86F32">
          <w:rPr>
            <w:rStyle w:val="Hyperlink"/>
          </w:rPr>
          <w:t xml:space="preserve"> </w:t>
        </w:r>
        <w:r w:rsidR="00DA5E67" w:rsidRPr="00E77769">
          <w:rPr>
            <w:rStyle w:val="Hyperlink"/>
          </w:rPr>
          <w:t>User Call Leg API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5" w:history="1">
        <w:r w:rsidR="00DA5E67" w:rsidRPr="00E77769">
          <w:rPr>
            <w:rStyle w:val="Hyperlink"/>
            <w:noProof/>
          </w:rPr>
          <w:t>6.1.1. EventProcessor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6" w:history="1">
        <w:r w:rsidR="00DA5E67" w:rsidRPr="00E77769">
          <w:rPr>
            <w:rStyle w:val="Hyperlink"/>
            <w:noProof/>
          </w:rPr>
          <w:t>6.1.2. SendInfo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87" w:history="1">
        <w:r w:rsidR="00DA5E67" w:rsidRPr="00E77769">
          <w:rPr>
            <w:rStyle w:val="Hyperlink"/>
          </w:rPr>
          <w:t>9. MSCML Processing API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88" w:history="1">
        <w:r w:rsidR="00DA5E67" w:rsidRPr="00E77769">
          <w:rPr>
            <w:rStyle w:val="Hyperlink"/>
            <w:noProof/>
          </w:rPr>
          <w:t>9.1.1. EventProcessor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0" w:history="1">
        <w:r w:rsidR="00DA5E67" w:rsidRPr="00E77769">
          <w:rPr>
            <w:rStyle w:val="Hyperlink"/>
            <w:noProof/>
          </w:rPr>
          <w:t>9.1.2. StartTimer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1" w:history="1">
        <w:r w:rsidR="00DA5E67" w:rsidRPr="00E77769">
          <w:rPr>
            <w:rStyle w:val="Hyperlink"/>
            <w:noProof/>
          </w:rPr>
          <w:t>9.1.3.  StopTimer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2" w:history="1">
        <w:r w:rsidR="00DA5E67" w:rsidRPr="00E77769">
          <w:rPr>
            <w:rStyle w:val="Hyperlink"/>
            <w:noProof/>
          </w:rPr>
          <w:t>9.1.4. SendMSCMLResponse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3" w:history="1">
        <w:r w:rsidR="00DA5E67" w:rsidRPr="00E77769">
          <w:rPr>
            <w:rStyle w:val="Hyperlink"/>
            <w:noProof/>
          </w:rPr>
          <w:t>9.1.5. Play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4" w:history="1">
        <w:r w:rsidR="00DA5E67" w:rsidRPr="00E77769">
          <w:rPr>
            <w:rStyle w:val="Hyperlink"/>
            <w:noProof/>
          </w:rPr>
          <w:t>9.1.6. Collect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5" w:history="1">
        <w:r w:rsidR="00DA5E67" w:rsidRPr="00E77769">
          <w:rPr>
            <w:rStyle w:val="Hyperlink"/>
            <w:noProof/>
          </w:rPr>
          <w:t>9.1.7. Record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6" w:history="1">
        <w:r w:rsidR="00DA5E67" w:rsidRPr="00E77769">
          <w:rPr>
            <w:rStyle w:val="Hyperlink"/>
            <w:noProof/>
          </w:rPr>
          <w:t>9.1.8. Stop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sz w:val="22"/>
          <w:szCs w:val="22"/>
        </w:rPr>
      </w:pPr>
      <w:hyperlink w:anchor="_Toc196520097" w:history="1">
        <w:r w:rsidR="00DA5E67" w:rsidRPr="00E77769">
          <w:rPr>
            <w:rStyle w:val="Hyperlink"/>
          </w:rPr>
          <w:t>10. Media Processing API</w:t>
        </w:r>
        <w:r w:rsidR="00DA5E67">
          <w:rPr>
            <w:webHidden/>
          </w:rPr>
          <w:tab/>
        </w:r>
        <w:r>
          <w:rPr>
            <w:webHidden/>
          </w:rPr>
          <w:fldChar w:fldCharType="begin"/>
        </w:r>
        <w:r w:rsidR="00DA5E67">
          <w:rPr>
            <w:webHidden/>
          </w:rPr>
          <w:instrText xml:space="preserve"> PAGEREF _Toc196520097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20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098" w:history="1">
        <w:r w:rsidR="00DA5E67" w:rsidRPr="00E77769">
          <w:rPr>
            <w:rStyle w:val="Hyperlink"/>
            <w:noProof/>
          </w:rPr>
          <w:t>10.1.1. AllocateMedia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100" w:history="1">
        <w:r w:rsidR="00DA5E67" w:rsidRPr="00E77769">
          <w:rPr>
            <w:rStyle w:val="Hyperlink"/>
            <w:noProof/>
          </w:rPr>
          <w:t>10.1.2. ConfigureMedia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102" w:history="1">
        <w:r w:rsidR="00DA5E67" w:rsidRPr="00E77769">
          <w:rPr>
            <w:rStyle w:val="Hyperlink"/>
            <w:noProof/>
          </w:rPr>
          <w:t>10.1.3.UnConfigureMedia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A5E67" w:rsidRDefault="00893CA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</w:rPr>
      </w:pPr>
      <w:hyperlink w:anchor="_Toc196520104" w:history="1">
        <w:r w:rsidR="00DA5E67" w:rsidRPr="00E77769">
          <w:rPr>
            <w:rStyle w:val="Hyperlink"/>
            <w:noProof/>
          </w:rPr>
          <w:t>10.1.4. UnallocateMedia</w:t>
        </w:r>
        <w:r w:rsidR="00DA5E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5E67">
          <w:rPr>
            <w:noProof/>
            <w:webHidden/>
          </w:rPr>
          <w:instrText xml:space="preserve"> PAGEREF _Toc196520104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0D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7F07" w:rsidRDefault="00893CA1">
      <w:pPr>
        <w:rPr>
          <w:rFonts w:ascii="Verdana" w:hAnsi="Verdana"/>
          <w:sz w:val="20"/>
          <w:szCs w:val="20"/>
        </w:rPr>
      </w:pPr>
      <w:r w:rsidRPr="00B07F07">
        <w:rPr>
          <w:rFonts w:asciiTheme="majorHAnsi" w:hAnsiTheme="majorHAnsi"/>
          <w:b/>
          <w:sz w:val="22"/>
          <w:szCs w:val="22"/>
        </w:rPr>
        <w:fldChar w:fldCharType="end"/>
      </w:r>
      <w:r w:rsidR="00B07F07" w:rsidRPr="00B07F07">
        <w:rPr>
          <w:rFonts w:asciiTheme="majorHAnsi" w:hAnsiTheme="majorHAnsi"/>
          <w:b/>
          <w:sz w:val="22"/>
          <w:szCs w:val="22"/>
        </w:rPr>
        <w:br w:type="page"/>
      </w: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686EEE" w:rsidRDefault="00686EEE" w:rsidP="00686EEE">
      <w:pPr>
        <w:jc w:val="both"/>
        <w:rPr>
          <w:rFonts w:ascii="Verdana" w:hAnsi="Verdana"/>
          <w:sz w:val="20"/>
          <w:szCs w:val="20"/>
        </w:rPr>
      </w:pPr>
    </w:p>
    <w:p w:rsidR="00B677D3" w:rsidRDefault="001E4C71" w:rsidP="002E4D7A">
      <w:pPr>
        <w:widowControl w:val="0"/>
        <w:numPr>
          <w:ilvl w:val="0"/>
          <w:numId w:val="1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t>Ms</w:t>
      </w:r>
      <w:r w:rsidR="00B677D3">
        <w:rPr>
          <w:rStyle w:val="MS1"/>
        </w:rPr>
        <w:t>RetCode</w:t>
      </w:r>
    </w:p>
    <w:p w:rsidR="00B677D3" w:rsidRDefault="00B677D3" w:rsidP="00B677D3">
      <w:pPr>
        <w:rPr>
          <w:rStyle w:val="MS1"/>
        </w:rPr>
      </w:pPr>
    </w:p>
    <w:p w:rsidR="00B677D3" w:rsidRPr="008651C3" w:rsidRDefault="00B677D3" w:rsidP="00B677D3">
      <w:pPr>
        <w:spacing w:line="240" w:lineRule="atLeast"/>
        <w:ind w:left="720"/>
        <w:rPr>
          <w:i/>
          <w:color w:val="C00000"/>
        </w:rPr>
      </w:pPr>
      <w:r>
        <w:rPr>
          <w:i/>
          <w:color w:val="C00000"/>
        </w:rPr>
        <w:t xml:space="preserve">Typedef enum </w:t>
      </w:r>
      <w:r w:rsidRPr="008651C3">
        <w:rPr>
          <w:i/>
          <w:color w:val="C00000"/>
        </w:rPr>
        <w:t xml:space="preserve"> </w:t>
      </w:r>
      <w:r w:rsidR="001E4C71">
        <w:rPr>
          <w:i/>
          <w:color w:val="C00000"/>
        </w:rPr>
        <w:t>Ms</w:t>
      </w:r>
      <w:r>
        <w:rPr>
          <w:i/>
          <w:color w:val="C00000"/>
        </w:rPr>
        <w:t>RetCode</w:t>
      </w:r>
    </w:p>
    <w:p w:rsidR="00B677D3" w:rsidRPr="008651C3" w:rsidRDefault="00B677D3" w:rsidP="00B677D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{</w:t>
      </w:r>
    </w:p>
    <w:p w:rsidR="00B677D3" w:rsidRDefault="00B677D3" w:rsidP="00B677D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E_Success,</w:t>
      </w:r>
    </w:p>
    <w:p w:rsidR="00B677D3" w:rsidRDefault="001E4C71" w:rsidP="00B677D3">
      <w:pPr>
        <w:spacing w:line="240" w:lineRule="atLeast"/>
        <w:ind w:left="1440"/>
        <w:rPr>
          <w:i/>
          <w:color w:val="C00000"/>
        </w:rPr>
      </w:pPr>
      <w:r>
        <w:rPr>
          <w:i/>
          <w:color w:val="C00000"/>
        </w:rPr>
        <w:t>MS</w:t>
      </w:r>
      <w:r w:rsidR="00B677D3">
        <w:rPr>
          <w:i/>
          <w:color w:val="C00000"/>
        </w:rPr>
        <w:t>E_InvalidValue</w:t>
      </w:r>
    </w:p>
    <w:p w:rsidR="00B677D3" w:rsidRDefault="001E4C71" w:rsidP="00B677D3">
      <w:pPr>
        <w:spacing w:line="240" w:lineRule="atLeast"/>
        <w:ind w:left="1440"/>
        <w:rPr>
          <w:i/>
          <w:color w:val="C00000"/>
        </w:rPr>
      </w:pPr>
      <w:r>
        <w:rPr>
          <w:i/>
          <w:color w:val="C00000"/>
        </w:rPr>
        <w:t>MS</w:t>
      </w:r>
      <w:r w:rsidR="00B677D3">
        <w:rPr>
          <w:i/>
          <w:color w:val="C00000"/>
        </w:rPr>
        <w:t>E_InvalidID</w:t>
      </w:r>
    </w:p>
    <w:p w:rsidR="00B677D3" w:rsidRDefault="001E4C71" w:rsidP="00B677D3">
      <w:pPr>
        <w:spacing w:line="240" w:lineRule="atLeast"/>
        <w:ind w:left="1440"/>
        <w:rPr>
          <w:i/>
          <w:color w:val="C00000"/>
        </w:rPr>
      </w:pPr>
      <w:r>
        <w:rPr>
          <w:i/>
          <w:color w:val="C00000"/>
        </w:rPr>
        <w:t>MS</w:t>
      </w:r>
      <w:r w:rsidR="00B677D3">
        <w:rPr>
          <w:i/>
          <w:color w:val="C00000"/>
        </w:rPr>
        <w:t>E_NotFound</w:t>
      </w:r>
    </w:p>
    <w:p w:rsidR="00B677D3" w:rsidRDefault="001E4C71" w:rsidP="00B677D3">
      <w:pPr>
        <w:spacing w:line="240" w:lineRule="atLeast"/>
        <w:ind w:left="1440"/>
        <w:rPr>
          <w:i/>
          <w:color w:val="C00000"/>
        </w:rPr>
      </w:pPr>
      <w:r>
        <w:rPr>
          <w:i/>
          <w:color w:val="C00000"/>
        </w:rPr>
        <w:t>MS</w:t>
      </w:r>
      <w:r w:rsidR="00B677D3">
        <w:rPr>
          <w:i/>
          <w:color w:val="C00000"/>
        </w:rPr>
        <w:t>E_AlreadyExsists</w:t>
      </w:r>
    </w:p>
    <w:p w:rsidR="00B677D3" w:rsidRPr="008651C3" w:rsidRDefault="001E4C71" w:rsidP="00B677D3">
      <w:pPr>
        <w:spacing w:line="240" w:lineRule="atLeast"/>
        <w:ind w:left="1440"/>
        <w:rPr>
          <w:i/>
          <w:color w:val="C00000"/>
        </w:rPr>
      </w:pPr>
      <w:r>
        <w:rPr>
          <w:i/>
          <w:color w:val="C00000"/>
        </w:rPr>
        <w:t>MS</w:t>
      </w:r>
      <w:r w:rsidR="00B677D3">
        <w:rPr>
          <w:i/>
          <w:color w:val="C00000"/>
        </w:rPr>
        <w:t>E_InsufficientResources</w:t>
      </w:r>
      <w:r w:rsidR="00B677D3" w:rsidRPr="008651C3">
        <w:rPr>
          <w:i/>
          <w:color w:val="C00000"/>
        </w:rPr>
        <w:t>,</w:t>
      </w:r>
    </w:p>
    <w:p w:rsidR="00AC7163" w:rsidRDefault="00AC7163" w:rsidP="00B677D3">
      <w:pPr>
        <w:spacing w:line="240" w:lineRule="atLeast"/>
        <w:ind w:left="720"/>
        <w:rPr>
          <w:i/>
          <w:color w:val="C00000"/>
        </w:rPr>
      </w:pPr>
    </w:p>
    <w:p w:rsidR="00B677D3" w:rsidRPr="00CE5BE7" w:rsidRDefault="00B677D3" w:rsidP="00B677D3">
      <w:pPr>
        <w:spacing w:line="240" w:lineRule="atLeast"/>
        <w:ind w:left="720"/>
        <w:rPr>
          <w:rFonts w:asciiTheme="minorHAnsi" w:hAnsiTheme="minorHAnsi"/>
          <w:sz w:val="22"/>
          <w:szCs w:val="22"/>
        </w:rPr>
      </w:pPr>
      <w:r w:rsidRPr="008651C3">
        <w:rPr>
          <w:i/>
          <w:color w:val="C00000"/>
        </w:rPr>
        <w:t xml:space="preserve"> } </w:t>
      </w:r>
      <w:r w:rsidR="001E4C71">
        <w:rPr>
          <w:i/>
          <w:color w:val="C00000"/>
        </w:rPr>
        <w:t>Ms</w:t>
      </w:r>
      <w:r>
        <w:rPr>
          <w:i/>
          <w:color w:val="C00000"/>
        </w:rPr>
        <w:t>RetCode</w:t>
      </w:r>
      <w:r w:rsidRPr="008651C3">
        <w:rPr>
          <w:i/>
          <w:color w:val="C00000"/>
        </w:rPr>
        <w:t xml:space="preserve">_t   </w:t>
      </w:r>
    </w:p>
    <w:p w:rsidR="00B677D3" w:rsidRDefault="00B677D3" w:rsidP="00B677D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81F1C" w:rsidRPr="00CD13AB" w:rsidRDefault="001E4C71" w:rsidP="00096D6D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t>MS</w:t>
      </w:r>
      <w:r w:rsidR="00F81F1C">
        <w:rPr>
          <w:rStyle w:val="MS1"/>
        </w:rPr>
        <w:t>InitData</w:t>
      </w:r>
    </w:p>
    <w:p w:rsidR="00F81F1C" w:rsidRDefault="00F81F1C" w:rsidP="00F81F1C">
      <w:pPr>
        <w:ind w:left="720"/>
        <w:rPr>
          <w:i/>
          <w:color w:val="C00000"/>
        </w:rPr>
      </w:pPr>
    </w:p>
    <w:p w:rsidR="00F81F1C" w:rsidRDefault="001E4C71" w:rsidP="00F81F1C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F81F1C">
        <w:rPr>
          <w:i/>
          <w:color w:val="C00000"/>
        </w:rPr>
        <w:t>InitData</w:t>
      </w:r>
    </w:p>
    <w:p w:rsidR="00F81F1C" w:rsidRPr="0095163E" w:rsidRDefault="00F81F1C" w:rsidP="00F81F1C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F81F1C" w:rsidRPr="00F81F1C" w:rsidRDefault="00F81F1C" w:rsidP="00F81F1C">
      <w:pPr>
        <w:ind w:left="720"/>
        <w:rPr>
          <w:color w:val="C00000"/>
        </w:rPr>
      </w:pPr>
      <w:r w:rsidRPr="0095163E">
        <w:rPr>
          <w:i/>
          <w:color w:val="C00000"/>
        </w:rPr>
        <w:tab/>
      </w:r>
      <w:r w:rsidRPr="00F81F1C">
        <w:rPr>
          <w:color w:val="C00000"/>
        </w:rPr>
        <w:t xml:space="preserve">String      </w:t>
      </w:r>
      <w:r w:rsidRPr="00F81F1C">
        <w:rPr>
          <w:color w:val="C00000"/>
        </w:rPr>
        <w:tab/>
        <w:t xml:space="preserve">                     strNonConfUri</w:t>
      </w:r>
    </w:p>
    <w:p w:rsidR="00F81F1C" w:rsidRPr="00F81F1C" w:rsidRDefault="00F81F1C" w:rsidP="00F81F1C">
      <w:pPr>
        <w:ind w:left="720"/>
        <w:rPr>
          <w:color w:val="C00000"/>
        </w:rPr>
      </w:pPr>
      <w:r w:rsidRPr="00F81F1C">
        <w:rPr>
          <w:color w:val="C00000"/>
        </w:rPr>
        <w:tab/>
        <w:t>SDP*</w:t>
      </w:r>
      <w:r w:rsidRPr="00F81F1C">
        <w:rPr>
          <w:color w:val="C00000"/>
        </w:rPr>
        <w:tab/>
      </w:r>
      <w:r w:rsidRPr="00F81F1C">
        <w:rPr>
          <w:color w:val="C00000"/>
        </w:rPr>
        <w:tab/>
      </w:r>
      <w:r w:rsidRPr="00F81F1C">
        <w:rPr>
          <w:color w:val="C00000"/>
        </w:rPr>
        <w:tab/>
        <w:t xml:space="preserve">        pLocalCap</w:t>
      </w:r>
    </w:p>
    <w:p w:rsidR="00F81F1C" w:rsidRPr="00F81F1C" w:rsidRDefault="00F81F1C" w:rsidP="00F81F1C">
      <w:pPr>
        <w:ind w:left="720" w:firstLine="720"/>
        <w:rPr>
          <w:color w:val="C00000"/>
        </w:rPr>
      </w:pPr>
      <w:r w:rsidRPr="00F81F1C">
        <w:rPr>
          <w:color w:val="C00000"/>
        </w:rPr>
        <w:t>SIP_Config*</w:t>
      </w:r>
      <w:r w:rsidRPr="00F81F1C">
        <w:rPr>
          <w:color w:val="C00000"/>
        </w:rPr>
        <w:tab/>
      </w:r>
      <w:r w:rsidRPr="00F81F1C">
        <w:rPr>
          <w:color w:val="C00000"/>
        </w:rPr>
        <w:tab/>
      </w:r>
      <w:r>
        <w:rPr>
          <w:color w:val="C00000"/>
        </w:rPr>
        <w:t xml:space="preserve"> </w:t>
      </w:r>
      <w:r w:rsidRPr="00F81F1C">
        <w:rPr>
          <w:color w:val="C00000"/>
        </w:rPr>
        <w:t xml:space="preserve">       pSipConfig</w:t>
      </w:r>
    </w:p>
    <w:p w:rsidR="00F81F1C" w:rsidRDefault="00AC7163" w:rsidP="00F81F1C">
      <w:pPr>
        <w:ind w:left="720" w:firstLine="720"/>
        <w:rPr>
          <w:color w:val="C00000"/>
        </w:rPr>
      </w:pPr>
      <w:r>
        <w:rPr>
          <w:color w:val="C00000"/>
        </w:rPr>
        <w:t>Framework</w:t>
      </w:r>
      <w:r w:rsidR="00F81F1C" w:rsidRPr="00F81F1C">
        <w:rPr>
          <w:color w:val="C00000"/>
        </w:rPr>
        <w:t>_Config*</w:t>
      </w:r>
      <w:r w:rsidR="00F81F1C" w:rsidRPr="00F81F1C">
        <w:rPr>
          <w:color w:val="C00000"/>
        </w:rPr>
        <w:tab/>
      </w:r>
      <w:r w:rsidR="00F81F1C">
        <w:rPr>
          <w:color w:val="C00000"/>
        </w:rPr>
        <w:t xml:space="preserve">       </w:t>
      </w:r>
      <w:r w:rsidR="00F81F1C" w:rsidRPr="00F81F1C">
        <w:rPr>
          <w:color w:val="C00000"/>
        </w:rPr>
        <w:t xml:space="preserve"> p</w:t>
      </w:r>
      <w:r>
        <w:rPr>
          <w:color w:val="C00000"/>
        </w:rPr>
        <w:t>Framework</w:t>
      </w:r>
      <w:r w:rsidR="00F81F1C" w:rsidRPr="00F81F1C">
        <w:rPr>
          <w:color w:val="C00000"/>
        </w:rPr>
        <w:t>Config</w:t>
      </w:r>
    </w:p>
    <w:p w:rsidR="00AC7163" w:rsidRPr="00F81F1C" w:rsidRDefault="00AC7163" w:rsidP="00F81F1C">
      <w:pPr>
        <w:ind w:left="720" w:firstLine="720"/>
        <w:rPr>
          <w:color w:val="C00000"/>
        </w:rPr>
      </w:pPr>
    </w:p>
    <w:p w:rsidR="00F81F1C" w:rsidRPr="0095163E" w:rsidRDefault="00F81F1C" w:rsidP="00F81F1C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 w:rsidR="003F13A4">
        <w:rPr>
          <w:i/>
          <w:color w:val="C00000"/>
        </w:rPr>
        <w:t>InitData</w:t>
      </w:r>
      <w:r w:rsidRPr="0095163E">
        <w:rPr>
          <w:i/>
          <w:color w:val="C00000"/>
        </w:rPr>
        <w:t>_t;</w:t>
      </w:r>
    </w:p>
    <w:p w:rsidR="00F81F1C" w:rsidRDefault="00F81F1C" w:rsidP="00F81F1C">
      <w:pPr>
        <w:ind w:left="720"/>
        <w:rPr>
          <w:rFonts w:asciiTheme="minorHAnsi" w:hAnsiTheme="minorHAnsi"/>
          <w:b/>
        </w:rPr>
      </w:pPr>
    </w:p>
    <w:p w:rsidR="00F81F1C" w:rsidRPr="00176D49" w:rsidRDefault="00F81F1C" w:rsidP="00F81F1C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F81F1C" w:rsidRDefault="00F81F1C" w:rsidP="00F81F1C">
      <w:pPr>
        <w:ind w:left="720"/>
        <w:rPr>
          <w:rFonts w:asciiTheme="minorHAnsi" w:hAnsiTheme="minorHAnsi"/>
          <w:b/>
        </w:rPr>
      </w:pPr>
    </w:p>
    <w:p w:rsidR="00F81F1C" w:rsidRPr="00176D49" w:rsidRDefault="00F81F1C" w:rsidP="00F81F1C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F81F1C" w:rsidRDefault="00F81F1C" w:rsidP="00F81F1C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81F1C" w:rsidRPr="00176D49" w:rsidRDefault="001E2D20" w:rsidP="00F81F1C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StrNonConfigUri</w:t>
      </w:r>
    </w:p>
    <w:p w:rsidR="00F81F1C" w:rsidRPr="00CE5BE7" w:rsidRDefault="00BF76F3" w:rsidP="00F81F1C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URI for non – conference processing</w:t>
      </w:r>
      <w:r w:rsidR="00F81F1C">
        <w:rPr>
          <w:rFonts w:asciiTheme="minorHAnsi" w:hAnsiTheme="minorHAnsi"/>
          <w:sz w:val="22"/>
          <w:szCs w:val="22"/>
        </w:rPr>
        <w:t>.</w:t>
      </w:r>
    </w:p>
    <w:p w:rsidR="00F81F1C" w:rsidRDefault="00F81F1C" w:rsidP="00F81F1C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81F1C" w:rsidRPr="00CE5BE7" w:rsidRDefault="00F81F1C" w:rsidP="00F81F1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</w:t>
      </w:r>
      <w:r w:rsidR="00BF76F3">
        <w:rPr>
          <w:rFonts w:asciiTheme="minorHAnsi" w:hAnsiTheme="minorHAnsi"/>
          <w:sz w:val="22"/>
          <w:szCs w:val="22"/>
          <w:u w:val="single"/>
        </w:rPr>
        <w:t>LocalCap</w:t>
      </w:r>
    </w:p>
    <w:p w:rsidR="00F81F1C" w:rsidRDefault="00F81F1C" w:rsidP="00F81F1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Handle of </w:t>
      </w:r>
      <w:r w:rsidR="00BF76F3">
        <w:rPr>
          <w:rFonts w:asciiTheme="minorHAnsi" w:hAnsiTheme="minorHAnsi"/>
          <w:sz w:val="22"/>
          <w:szCs w:val="22"/>
        </w:rPr>
        <w:t>Local Media Capabilities</w:t>
      </w:r>
      <w:r>
        <w:rPr>
          <w:rFonts w:asciiTheme="minorHAnsi" w:hAnsiTheme="minorHAnsi"/>
          <w:sz w:val="22"/>
          <w:szCs w:val="22"/>
        </w:rPr>
        <w:t>.</w:t>
      </w:r>
    </w:p>
    <w:p w:rsidR="00BF76F3" w:rsidRDefault="00BF76F3" w:rsidP="00F81F1C">
      <w:pPr>
        <w:jc w:val="both"/>
        <w:rPr>
          <w:rFonts w:asciiTheme="minorHAnsi" w:hAnsiTheme="minorHAnsi"/>
          <w:sz w:val="22"/>
          <w:szCs w:val="22"/>
        </w:rPr>
      </w:pPr>
    </w:p>
    <w:p w:rsidR="00BF76F3" w:rsidRPr="00176D49" w:rsidRDefault="00BF76F3" w:rsidP="00BF76F3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pSipConfig</w:t>
      </w:r>
    </w:p>
    <w:p w:rsidR="00BF76F3" w:rsidRPr="00CE5BE7" w:rsidRDefault="00BF76F3" w:rsidP="00BF76F3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Pointer to SIP Stack Configuration.</w:t>
      </w:r>
    </w:p>
    <w:p w:rsidR="00BF76F3" w:rsidRDefault="00BF76F3" w:rsidP="00BF76F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BF76F3" w:rsidRPr="00CE5BE7" w:rsidRDefault="007D6FAC" w:rsidP="00BF76F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pFrameworkCongi</w:t>
      </w:r>
    </w:p>
    <w:p w:rsidR="00BF76F3" w:rsidRDefault="00BF76F3" w:rsidP="00BF76F3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Pointer to </w:t>
      </w:r>
      <w:r w:rsidR="007D6FAC">
        <w:rPr>
          <w:rFonts w:asciiTheme="minorHAnsi" w:hAnsiTheme="minorHAnsi"/>
          <w:sz w:val="22"/>
          <w:szCs w:val="22"/>
        </w:rPr>
        <w:t>Framwork</w:t>
      </w:r>
      <w:r>
        <w:rPr>
          <w:rFonts w:asciiTheme="minorHAnsi" w:hAnsiTheme="minorHAnsi"/>
          <w:sz w:val="22"/>
          <w:szCs w:val="22"/>
        </w:rPr>
        <w:t xml:space="preserve"> Configurations.</w:t>
      </w:r>
    </w:p>
    <w:p w:rsidR="00BF76F3" w:rsidRDefault="00BF76F3" w:rsidP="00F81F1C">
      <w:pPr>
        <w:jc w:val="both"/>
        <w:rPr>
          <w:rFonts w:asciiTheme="minorHAnsi" w:hAnsiTheme="minorHAnsi"/>
          <w:sz w:val="22"/>
          <w:szCs w:val="22"/>
        </w:rPr>
      </w:pPr>
    </w:p>
    <w:p w:rsidR="007B143A" w:rsidRDefault="007B143A" w:rsidP="00F81F1C">
      <w:pPr>
        <w:jc w:val="both"/>
        <w:rPr>
          <w:rFonts w:asciiTheme="minorHAnsi" w:hAnsiTheme="minorHAnsi"/>
          <w:sz w:val="22"/>
          <w:szCs w:val="22"/>
        </w:rPr>
      </w:pPr>
    </w:p>
    <w:p w:rsidR="007B143A" w:rsidRDefault="007B143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B143A" w:rsidRPr="00BD66CD" w:rsidRDefault="007B143A" w:rsidP="00DA5E67">
      <w:pPr>
        <w:pStyle w:val="MSAPI"/>
      </w:pPr>
      <w:bookmarkStart w:id="0" w:name="_Toc196520068"/>
      <w:r>
        <w:lastRenderedPageBreak/>
        <w:t xml:space="preserve">Initialization &amp; </w:t>
      </w:r>
      <w:r w:rsidRPr="00BD66CD">
        <w:t>Conf</w:t>
      </w:r>
      <w:r>
        <w:t xml:space="preserve">iguration </w:t>
      </w:r>
      <w:r w:rsidRPr="00BD66CD">
        <w:t>APIs</w:t>
      </w:r>
      <w:bookmarkEnd w:id="0"/>
    </w:p>
    <w:p w:rsidR="007B143A" w:rsidRPr="00671E17" w:rsidRDefault="005E5EAE" w:rsidP="007B143A">
      <w:pPr>
        <w:pStyle w:val="APIstyle1"/>
      </w:pPr>
      <w:bookmarkStart w:id="1" w:name="_Toc196520069"/>
      <w:r>
        <w:t>2</w:t>
      </w:r>
      <w:r w:rsidR="007B143A">
        <w:t>.1.1. InitMedia</w:t>
      </w:r>
      <w:r w:rsidR="00F92AF4">
        <w:t>Server</w:t>
      </w:r>
      <w:bookmarkEnd w:id="1"/>
    </w:p>
    <w:p w:rsidR="007B143A" w:rsidRPr="00EA1068" w:rsidRDefault="00DA3EA0" w:rsidP="007B143A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 xml:space="preserve">MsRetCode </w:t>
      </w:r>
      <w:r w:rsidR="00C5590D">
        <w:rPr>
          <w:i/>
          <w:color w:val="C00000"/>
          <w:sz w:val="22"/>
          <w:szCs w:val="22"/>
        </w:rPr>
        <w:t xml:space="preserve"> </w:t>
      </w:r>
      <w:r w:rsidR="00F92AF4">
        <w:rPr>
          <w:i/>
          <w:color w:val="C00000"/>
          <w:sz w:val="22"/>
          <w:szCs w:val="22"/>
        </w:rPr>
        <w:t>InitMediaServer</w:t>
      </w:r>
      <w:r w:rsidR="007B143A" w:rsidRPr="00EA1068">
        <w:rPr>
          <w:i/>
          <w:color w:val="C00000"/>
          <w:sz w:val="22"/>
          <w:szCs w:val="22"/>
        </w:rPr>
        <w:t>(</w:t>
      </w:r>
      <w:r w:rsidR="00F92AF4">
        <w:rPr>
          <w:i/>
          <w:color w:val="C00000"/>
          <w:sz w:val="22"/>
          <w:szCs w:val="22"/>
        </w:rPr>
        <w:t>MsInitData*</w:t>
      </w:r>
      <w:r w:rsidR="007B143A" w:rsidRPr="00EA1068">
        <w:rPr>
          <w:i/>
          <w:color w:val="C00000"/>
          <w:sz w:val="22"/>
          <w:szCs w:val="22"/>
        </w:rPr>
        <w:t xml:space="preserve">  p</w:t>
      </w:r>
      <w:r w:rsidR="00F92AF4">
        <w:rPr>
          <w:i/>
          <w:color w:val="C00000"/>
          <w:sz w:val="22"/>
          <w:szCs w:val="22"/>
        </w:rPr>
        <w:t>InitData</w:t>
      </w:r>
      <w:r w:rsidR="007B143A" w:rsidRPr="00EA1068">
        <w:rPr>
          <w:i/>
          <w:color w:val="C00000"/>
          <w:sz w:val="22"/>
          <w:szCs w:val="22"/>
        </w:rPr>
        <w:t xml:space="preserve"> );</w:t>
      </w:r>
    </w:p>
    <w:p w:rsidR="007B143A" w:rsidRDefault="007B143A" w:rsidP="007B143A">
      <w:pPr>
        <w:rPr>
          <w:rFonts w:asciiTheme="majorHAnsi" w:hAnsiTheme="majorHAnsi"/>
          <w:b/>
        </w:rPr>
      </w:pPr>
    </w:p>
    <w:p w:rsidR="007B143A" w:rsidRDefault="007B143A" w:rsidP="007B143A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7B143A" w:rsidRPr="00671E17" w:rsidRDefault="007B143A" w:rsidP="007B143A">
      <w:pPr>
        <w:pStyle w:val="APITEMPLATE-CALIBRI"/>
      </w:pPr>
      <w:r>
        <w:t xml:space="preserve">This function initializes the Media </w:t>
      </w:r>
      <w:r w:rsidR="00163166">
        <w:t>Server</w:t>
      </w:r>
      <w:r>
        <w:t>.</w:t>
      </w:r>
    </w:p>
    <w:p w:rsidR="007B143A" w:rsidRDefault="007B143A" w:rsidP="007B143A">
      <w:pPr>
        <w:rPr>
          <w:rFonts w:ascii="Cambria" w:hAnsi="Cambria"/>
          <w:b/>
        </w:rPr>
      </w:pPr>
    </w:p>
    <w:p w:rsidR="007B143A" w:rsidRDefault="007B143A" w:rsidP="007B143A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905"/>
        <w:gridCol w:w="2439"/>
        <w:gridCol w:w="1258"/>
        <w:gridCol w:w="2146"/>
      </w:tblGrid>
      <w:tr w:rsidR="007B143A" w:rsidRPr="00F7053B" w:rsidTr="007B143A">
        <w:trPr>
          <w:cnfStyle w:val="100000000000"/>
        </w:trPr>
        <w:tc>
          <w:tcPr>
            <w:cnfStyle w:val="001000000000"/>
            <w:tcW w:w="2905" w:type="dxa"/>
          </w:tcPr>
          <w:p w:rsidR="007B143A" w:rsidRPr="00F7053B" w:rsidRDefault="007B143A" w:rsidP="007B143A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9" w:type="dxa"/>
          </w:tcPr>
          <w:p w:rsidR="007B143A" w:rsidRPr="00F7053B" w:rsidRDefault="007B143A" w:rsidP="007B143A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58" w:type="dxa"/>
          </w:tcPr>
          <w:p w:rsidR="007B143A" w:rsidRPr="00F7053B" w:rsidRDefault="007B143A" w:rsidP="007B143A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146" w:type="dxa"/>
          </w:tcPr>
          <w:p w:rsidR="007B143A" w:rsidRPr="00F7053B" w:rsidRDefault="007B143A" w:rsidP="007B143A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7B143A" w:rsidRPr="000B71DA" w:rsidTr="007B143A">
        <w:trPr>
          <w:cnfStyle w:val="000000100000"/>
        </w:trPr>
        <w:tc>
          <w:tcPr>
            <w:cnfStyle w:val="001000000000"/>
            <w:tcW w:w="2905" w:type="dxa"/>
          </w:tcPr>
          <w:p w:rsidR="007B143A" w:rsidRPr="000B71DA" w:rsidRDefault="007B143A" w:rsidP="007B143A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 w:rsidR="00842F72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InitData</w:t>
            </w:r>
          </w:p>
        </w:tc>
        <w:tc>
          <w:tcPr>
            <w:tcW w:w="2439" w:type="dxa"/>
          </w:tcPr>
          <w:p w:rsidR="007B143A" w:rsidRPr="000B71DA" w:rsidRDefault="001E4C71" w:rsidP="007B143A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842F72">
              <w:rPr>
                <w:rFonts w:ascii="Palatino Linotype" w:hAnsi="Palatino Linotype"/>
                <w:sz w:val="20"/>
                <w:szCs w:val="20"/>
              </w:rPr>
              <w:t>InitData</w:t>
            </w:r>
            <w:r w:rsidR="007B143A"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58" w:type="dxa"/>
          </w:tcPr>
          <w:p w:rsidR="007B143A" w:rsidRPr="000B71DA" w:rsidRDefault="007B143A" w:rsidP="007B143A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7B143A" w:rsidRPr="000B71DA" w:rsidRDefault="007B143A" w:rsidP="00842F72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Handle </w:t>
            </w:r>
            <w:r w:rsidR="00842F72">
              <w:rPr>
                <w:rFonts w:ascii="Palatino Linotype" w:hAnsi="Palatino Linotype"/>
                <w:sz w:val="20"/>
                <w:szCs w:val="20"/>
              </w:rPr>
              <w:t xml:space="preserve">to </w:t>
            </w:r>
            <w:r w:rsidR="00F92AF4">
              <w:rPr>
                <w:rFonts w:ascii="Palatino Linotype" w:hAnsi="Palatino Linotype"/>
                <w:sz w:val="20"/>
                <w:szCs w:val="20"/>
              </w:rPr>
              <w:t>initialization data of Media Server</w:t>
            </w:r>
            <w:r w:rsidR="00127395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</w:tbl>
    <w:p w:rsidR="007B143A" w:rsidRPr="000B71DA" w:rsidRDefault="007B143A" w:rsidP="007B143A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7B143A" w:rsidRPr="000B71DA" w:rsidRDefault="00F92AF4" w:rsidP="007B143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</w:t>
      </w:r>
      <w:r w:rsidR="001E4C71">
        <w:rPr>
          <w:rFonts w:asciiTheme="minorHAnsi" w:hAnsiTheme="minorHAnsi"/>
          <w:sz w:val="22"/>
          <w:szCs w:val="22"/>
        </w:rPr>
        <w:t>Ms</w:t>
      </w:r>
      <w:r w:rsidR="00832C81">
        <w:rPr>
          <w:rFonts w:asciiTheme="minorHAnsi" w:hAnsiTheme="minorHAnsi"/>
          <w:sz w:val="22"/>
          <w:szCs w:val="22"/>
        </w:rPr>
        <w:t>RetCode</w:t>
      </w:r>
      <w:r>
        <w:rPr>
          <w:rFonts w:asciiTheme="minorHAnsi" w:hAnsiTheme="minorHAnsi"/>
          <w:sz w:val="22"/>
          <w:szCs w:val="22"/>
        </w:rPr>
        <w:t xml:space="preserve">, which will contain one of the possible values as defined in </w:t>
      </w:r>
      <w:r w:rsidR="00CB357B">
        <w:rPr>
          <w:rFonts w:asciiTheme="minorHAnsi" w:hAnsiTheme="minorHAnsi"/>
          <w:sz w:val="22"/>
          <w:szCs w:val="22"/>
        </w:rPr>
        <w:t>MsRetCode Enumeration.</w:t>
      </w:r>
    </w:p>
    <w:p w:rsidR="007B143A" w:rsidRDefault="007B143A" w:rsidP="00F81F1C">
      <w:pPr>
        <w:jc w:val="both"/>
        <w:rPr>
          <w:rFonts w:asciiTheme="minorHAnsi" w:hAnsiTheme="minorHAnsi"/>
          <w:sz w:val="22"/>
          <w:szCs w:val="22"/>
        </w:rPr>
      </w:pPr>
    </w:p>
    <w:p w:rsidR="00F81F1C" w:rsidRDefault="00F81F1C" w:rsidP="00B677D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671E17" w:rsidRPr="00A05998" w:rsidRDefault="00671E17" w:rsidP="005E5EAE">
      <w:pPr>
        <w:widowControl w:val="0"/>
        <w:numPr>
          <w:ilvl w:val="0"/>
          <w:numId w:val="21"/>
        </w:numPr>
        <w:tabs>
          <w:tab w:val="left" w:pos="720"/>
        </w:tabs>
        <w:suppressAutoHyphens/>
        <w:rPr>
          <w:rStyle w:val="MS1"/>
        </w:rPr>
      </w:pPr>
      <w:r w:rsidRPr="00A05998">
        <w:rPr>
          <w:rStyle w:val="MS1"/>
        </w:rPr>
        <w:t>C</w:t>
      </w:r>
      <w:r w:rsidR="00552FC9" w:rsidRPr="00A05998">
        <w:rPr>
          <w:rStyle w:val="MS1"/>
        </w:rPr>
        <w:t>onf</w:t>
      </w:r>
      <w:r w:rsidR="00065ADB" w:rsidRPr="00A05998">
        <w:rPr>
          <w:rStyle w:val="MS1"/>
        </w:rPr>
        <w:t>erence Structure</w:t>
      </w:r>
      <w:r w:rsidR="00552FC9" w:rsidRPr="00A05998">
        <w:rPr>
          <w:rStyle w:val="MS1"/>
        </w:rPr>
        <w:t xml:space="preserve"> </w:t>
      </w:r>
    </w:p>
    <w:p w:rsidR="00DE1C15" w:rsidRDefault="00DE1C15" w:rsidP="000D5229">
      <w:pPr>
        <w:ind w:left="720"/>
        <w:rPr>
          <w:i/>
          <w:color w:val="C00000"/>
        </w:rPr>
      </w:pPr>
    </w:p>
    <w:p w:rsidR="00DE1C15" w:rsidRDefault="001E4C71" w:rsidP="000D5229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DE1C15">
        <w:rPr>
          <w:i/>
          <w:color w:val="C00000"/>
        </w:rPr>
        <w:t>Conference</w:t>
      </w:r>
    </w:p>
    <w:p w:rsidR="000D5229" w:rsidRPr="0095163E" w:rsidRDefault="000D5229" w:rsidP="000D522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0D5229" w:rsidRPr="0095163E" w:rsidRDefault="000D5229" w:rsidP="000D522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  <w:t>String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 w:rsidR="00065ADB">
        <w:rPr>
          <w:i/>
          <w:color w:val="C00000"/>
        </w:rPr>
        <w:t xml:space="preserve">                        StrConfId</w:t>
      </w:r>
      <w:r w:rsidRPr="0095163E">
        <w:rPr>
          <w:i/>
          <w:color w:val="C00000"/>
        </w:rPr>
        <w:t>;</w:t>
      </w:r>
    </w:p>
    <w:p w:rsidR="000D5229" w:rsidRPr="0095163E" w:rsidRDefault="000D5229" w:rsidP="00176D4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="00065ADB">
        <w:rPr>
          <w:i/>
          <w:color w:val="C00000"/>
        </w:rPr>
        <w:t>CallLeg</w:t>
      </w:r>
      <w:r w:rsidRPr="0095163E">
        <w:rPr>
          <w:i/>
          <w:color w:val="C00000"/>
        </w:rPr>
        <w:t>*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  <w:t>p</w:t>
      </w:r>
      <w:r w:rsidR="00077D7F">
        <w:rPr>
          <w:i/>
          <w:color w:val="C00000"/>
        </w:rPr>
        <w:t>CtrlLeg</w:t>
      </w:r>
      <w:r w:rsidR="00176D49" w:rsidRPr="0095163E">
        <w:rPr>
          <w:i/>
          <w:color w:val="C00000"/>
        </w:rPr>
        <w:t xml:space="preserve">; </w:t>
      </w:r>
      <w:r w:rsidRPr="0095163E">
        <w:rPr>
          <w:i/>
          <w:color w:val="C00000"/>
        </w:rPr>
        <w:tab/>
        <w:t xml:space="preserve"> </w:t>
      </w:r>
    </w:p>
    <w:p w:rsidR="000D5229" w:rsidRPr="0095163E" w:rsidRDefault="00607D16" w:rsidP="00176D49">
      <w:pPr>
        <w:ind w:left="720"/>
        <w:rPr>
          <w:i/>
          <w:color w:val="C00000"/>
        </w:rPr>
      </w:pPr>
      <w:r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CallLeg</w:t>
      </w:r>
      <w:r w:rsidR="000D5229" w:rsidRPr="0095163E">
        <w:rPr>
          <w:i/>
          <w:color w:val="C00000"/>
        </w:rPr>
        <w:t>List*</w:t>
      </w:r>
      <w:r w:rsidR="000D5229" w:rsidRPr="0095163E">
        <w:rPr>
          <w:i/>
          <w:color w:val="C00000"/>
        </w:rPr>
        <w:tab/>
      </w:r>
      <w:r w:rsidR="000D5229" w:rsidRPr="0095163E">
        <w:rPr>
          <w:i/>
          <w:color w:val="C00000"/>
        </w:rPr>
        <w:tab/>
        <w:t>p</w:t>
      </w:r>
      <w:r w:rsidR="007D3E79">
        <w:rPr>
          <w:i/>
          <w:color w:val="C00000"/>
        </w:rPr>
        <w:t>Participant</w:t>
      </w:r>
      <w:r w:rsidR="000D5229" w:rsidRPr="0095163E">
        <w:rPr>
          <w:i/>
          <w:color w:val="C00000"/>
        </w:rPr>
        <w:t>Lis</w:t>
      </w:r>
      <w:r w:rsidR="007D3E79">
        <w:rPr>
          <w:i/>
          <w:color w:val="C00000"/>
        </w:rPr>
        <w:t>t</w:t>
      </w:r>
      <w:r w:rsidR="000D5229" w:rsidRPr="0095163E">
        <w:rPr>
          <w:i/>
          <w:color w:val="C00000"/>
        </w:rPr>
        <w:t xml:space="preserve">; </w:t>
      </w:r>
    </w:p>
    <w:p w:rsidR="000D5229" w:rsidRPr="0095163E" w:rsidRDefault="000D5229" w:rsidP="000D522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890265">
        <w:rPr>
          <w:i/>
          <w:color w:val="C00000"/>
        </w:rPr>
        <w:t>unsigned  int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 w:rsidR="003B291E">
        <w:rPr>
          <w:i/>
          <w:color w:val="C00000"/>
        </w:rPr>
        <w:tab/>
      </w:r>
      <w:r w:rsidR="00890265">
        <w:rPr>
          <w:i/>
          <w:color w:val="C00000"/>
        </w:rPr>
        <w:t>uiCurrNumPatipant</w:t>
      </w:r>
      <w:r w:rsidRPr="0095163E">
        <w:rPr>
          <w:i/>
          <w:color w:val="C00000"/>
        </w:rPr>
        <w:t xml:space="preserve">; </w:t>
      </w:r>
    </w:p>
    <w:p w:rsidR="000D5229" w:rsidRPr="0095163E" w:rsidRDefault="000D5229" w:rsidP="000D522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  <w:t>unsigned</w:t>
      </w:r>
      <w:r w:rsidR="00890265">
        <w:rPr>
          <w:i/>
          <w:color w:val="C00000"/>
        </w:rPr>
        <w:t xml:space="preserve"> </w:t>
      </w:r>
      <w:r w:rsidRPr="0095163E">
        <w:rPr>
          <w:i/>
          <w:color w:val="C00000"/>
        </w:rPr>
        <w:t>int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 w:rsidR="00890265">
        <w:rPr>
          <w:i/>
          <w:color w:val="C00000"/>
        </w:rPr>
        <w:t xml:space="preserve">            uiMaxAllowedPartcipant</w:t>
      </w:r>
      <w:r w:rsidRPr="0095163E">
        <w:rPr>
          <w:i/>
          <w:color w:val="C00000"/>
        </w:rPr>
        <w:t>;</w:t>
      </w:r>
      <w:r w:rsidRPr="0095163E">
        <w:rPr>
          <w:i/>
          <w:color w:val="C00000"/>
        </w:rPr>
        <w:tab/>
      </w:r>
    </w:p>
    <w:p w:rsidR="000D5229" w:rsidRPr="0095163E" w:rsidRDefault="000D5229" w:rsidP="000D5229">
      <w:pPr>
        <w:ind w:left="720"/>
        <w:rPr>
          <w:i/>
          <w:color w:val="C00000"/>
        </w:rPr>
      </w:pPr>
    </w:p>
    <w:p w:rsidR="000D5229" w:rsidRPr="0095163E" w:rsidRDefault="000D5229" w:rsidP="000D522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 w:rsidR="00DE1C15">
        <w:rPr>
          <w:i/>
          <w:color w:val="C00000"/>
        </w:rPr>
        <w:t>Conference</w:t>
      </w:r>
      <w:r w:rsidRPr="0095163E">
        <w:rPr>
          <w:i/>
          <w:color w:val="C00000"/>
        </w:rPr>
        <w:t>_t;</w:t>
      </w:r>
    </w:p>
    <w:p w:rsidR="0095163E" w:rsidRDefault="0095163E" w:rsidP="0095163E">
      <w:pPr>
        <w:ind w:left="720"/>
        <w:rPr>
          <w:rFonts w:asciiTheme="minorHAnsi" w:hAnsiTheme="minorHAnsi"/>
          <w:b/>
        </w:rPr>
      </w:pPr>
    </w:p>
    <w:p w:rsidR="000D5229" w:rsidRPr="00176D49" w:rsidRDefault="000D5229" w:rsidP="0095163E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390118" w:rsidRDefault="00390118" w:rsidP="0095163E">
      <w:pPr>
        <w:ind w:left="720"/>
        <w:rPr>
          <w:rFonts w:asciiTheme="minorHAnsi" w:hAnsiTheme="minorHAnsi"/>
          <w:b/>
        </w:rPr>
      </w:pPr>
    </w:p>
    <w:p w:rsidR="000D5229" w:rsidRPr="00176D49" w:rsidRDefault="00176D49" w:rsidP="0095163E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 w:rsidR="00390118">
        <w:rPr>
          <w:rFonts w:asciiTheme="minorHAnsi" w:hAnsiTheme="minorHAnsi"/>
          <w:b/>
        </w:rPr>
        <w:t>:</w:t>
      </w:r>
    </w:p>
    <w:p w:rsidR="00390118" w:rsidRDefault="00390118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0D5229" w:rsidRPr="00176D49" w:rsidRDefault="00890265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StrConfId</w:t>
      </w:r>
    </w:p>
    <w:p w:rsidR="000D5229" w:rsidRPr="00CE5BE7" w:rsidRDefault="000D5229" w:rsidP="0095163E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string </w:t>
      </w:r>
      <w:r w:rsidR="00890265">
        <w:rPr>
          <w:rFonts w:asciiTheme="minorHAnsi" w:hAnsiTheme="minorHAnsi"/>
          <w:sz w:val="22"/>
          <w:szCs w:val="22"/>
        </w:rPr>
        <w:t>is a conference identifier of this conference.</w:t>
      </w:r>
    </w:p>
    <w:p w:rsidR="003B291E" w:rsidRDefault="003B291E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0D5229" w:rsidRPr="00CE5BE7" w:rsidRDefault="00192494" w:rsidP="0095163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pCtrlLeg</w:t>
      </w:r>
    </w:p>
    <w:p w:rsidR="000D5229" w:rsidRPr="00CE5BE7" w:rsidRDefault="00192494" w:rsidP="0095163E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Leg associated with this Conference.</w:t>
      </w:r>
    </w:p>
    <w:p w:rsidR="003B291E" w:rsidRDefault="003B291E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0D5229" w:rsidRPr="007332CA" w:rsidRDefault="007332CA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p</w:t>
      </w:r>
      <w:r w:rsidR="00681F99">
        <w:rPr>
          <w:rFonts w:asciiTheme="minorHAnsi" w:hAnsiTheme="minorHAnsi"/>
          <w:sz w:val="22"/>
          <w:szCs w:val="22"/>
          <w:u w:val="single"/>
        </w:rPr>
        <w:t>ParticipantList</w:t>
      </w:r>
    </w:p>
    <w:p w:rsidR="000D5229" w:rsidRPr="00CE5BE7" w:rsidRDefault="00681F99" w:rsidP="0095163E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of participants in the conference.</w:t>
      </w:r>
    </w:p>
    <w:p w:rsidR="000D5229" w:rsidRPr="00CE5BE7" w:rsidRDefault="000D5229" w:rsidP="0095163E">
      <w:pPr>
        <w:ind w:left="720"/>
        <w:rPr>
          <w:rFonts w:asciiTheme="minorHAnsi" w:hAnsiTheme="minorHAnsi"/>
          <w:sz w:val="22"/>
          <w:szCs w:val="22"/>
        </w:rPr>
      </w:pPr>
    </w:p>
    <w:p w:rsidR="000D5229" w:rsidRPr="00CE5BE7" w:rsidRDefault="00681F99" w:rsidP="0095163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uiCurrNumPartipant</w:t>
      </w:r>
    </w:p>
    <w:p w:rsidR="000D5229" w:rsidRPr="00CE5BE7" w:rsidRDefault="000D5229" w:rsidP="0095163E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lastRenderedPageBreak/>
        <w:t xml:space="preserve">This field </w:t>
      </w:r>
      <w:r w:rsidR="00681F99">
        <w:rPr>
          <w:rFonts w:asciiTheme="minorHAnsi" w:hAnsiTheme="minorHAnsi"/>
          <w:sz w:val="22"/>
          <w:szCs w:val="22"/>
        </w:rPr>
        <w:t>identifies current number of participants in the conference.</w:t>
      </w:r>
    </w:p>
    <w:p w:rsidR="000D5229" w:rsidRPr="00CE5BE7" w:rsidRDefault="000D5229" w:rsidP="0095163E">
      <w:pPr>
        <w:ind w:left="720"/>
        <w:rPr>
          <w:rFonts w:asciiTheme="minorHAnsi" w:hAnsiTheme="minorHAnsi"/>
          <w:sz w:val="22"/>
          <w:szCs w:val="22"/>
        </w:rPr>
      </w:pPr>
    </w:p>
    <w:p w:rsidR="000D5229" w:rsidRPr="00390118" w:rsidRDefault="00CD698A" w:rsidP="0095163E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uiMaxAllowedParticipant</w:t>
      </w:r>
    </w:p>
    <w:p w:rsidR="000D5229" w:rsidRDefault="00CD698A" w:rsidP="0095163E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field identifies maximum allowed participants in the conference.</w:t>
      </w:r>
    </w:p>
    <w:p w:rsidR="00FB2204" w:rsidRPr="000B71DA" w:rsidRDefault="00FB2204" w:rsidP="00FB2204">
      <w:pPr>
        <w:jc w:val="both"/>
        <w:rPr>
          <w:rFonts w:asciiTheme="minorHAnsi" w:hAnsiTheme="minorHAnsi"/>
          <w:sz w:val="22"/>
          <w:szCs w:val="22"/>
        </w:rPr>
      </w:pPr>
    </w:p>
    <w:p w:rsidR="00FB2204" w:rsidRPr="0099349C" w:rsidRDefault="00FB2204" w:rsidP="00FB2204">
      <w:pPr>
        <w:pStyle w:val="MSAPI"/>
      </w:pPr>
      <w:bookmarkStart w:id="2" w:name="_Toc196520070"/>
      <w:r>
        <w:t xml:space="preserve">SIP Call Back </w:t>
      </w:r>
      <w:r w:rsidRPr="0099349C">
        <w:t>APIs</w:t>
      </w:r>
      <w:bookmarkEnd w:id="2"/>
      <w:r w:rsidRPr="0099349C">
        <w:t xml:space="preserve"> </w:t>
      </w:r>
    </w:p>
    <w:p w:rsidR="00FB2204" w:rsidRPr="00671E17" w:rsidRDefault="00FB2204" w:rsidP="00FB2204">
      <w:pPr>
        <w:pStyle w:val="APIstyle1"/>
      </w:pPr>
      <w:bookmarkStart w:id="3" w:name="_Toc196520071"/>
      <w:r>
        <w:t>3.1.1. HandleSIPRequest</w:t>
      </w:r>
      <w:bookmarkEnd w:id="3"/>
      <w:r>
        <w:t xml:space="preserve"> </w:t>
      </w:r>
    </w:p>
    <w:p w:rsidR="00FB2204" w:rsidRPr="00DF4CDA" w:rsidRDefault="00667BD4" w:rsidP="00FB2204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MsRetCode</w:t>
      </w:r>
      <w:r w:rsidR="004F6DDD">
        <w:rPr>
          <w:i/>
          <w:color w:val="C00000"/>
          <w:sz w:val="22"/>
          <w:szCs w:val="22"/>
        </w:rPr>
        <w:t xml:space="preserve">  </w:t>
      </w:r>
      <w:r w:rsidR="00FB2204" w:rsidRPr="00E857E1">
        <w:rPr>
          <w:i/>
          <w:color w:val="C00000"/>
          <w:sz w:val="22"/>
          <w:szCs w:val="22"/>
        </w:rPr>
        <w:t>HandlesSIPRequest ( SipCallLeg* pCallLeg</w:t>
      </w:r>
      <w:r w:rsidR="00FB2204">
        <w:rPr>
          <w:i/>
          <w:color w:val="C00000"/>
          <w:sz w:val="22"/>
          <w:szCs w:val="22"/>
        </w:rPr>
        <w:t xml:space="preserve"> ,</w:t>
      </w:r>
      <w:r w:rsidR="00FB2204" w:rsidRPr="00E857E1">
        <w:rPr>
          <w:i/>
          <w:color w:val="C00000"/>
          <w:sz w:val="22"/>
          <w:szCs w:val="22"/>
        </w:rPr>
        <w:t>SipMsg* pSipMsg );</w:t>
      </w:r>
    </w:p>
    <w:p w:rsidR="00FB2204" w:rsidRDefault="00FB2204" w:rsidP="00FB2204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FB2204" w:rsidRPr="00C847C9" w:rsidRDefault="00FB2204" w:rsidP="00FB2204">
      <w:pPr>
        <w:jc w:val="both"/>
        <w:rPr>
          <w:rFonts w:asciiTheme="minorHAnsi" w:hAnsiTheme="minorHAnsi"/>
          <w:sz w:val="22"/>
          <w:szCs w:val="22"/>
        </w:rPr>
      </w:pPr>
      <w:r w:rsidRPr="00C847C9">
        <w:rPr>
          <w:rFonts w:asciiTheme="minorHAnsi" w:hAnsiTheme="minorHAnsi"/>
          <w:sz w:val="22"/>
          <w:szCs w:val="22"/>
        </w:rPr>
        <w:t xml:space="preserve">The purpose of this </w:t>
      </w:r>
      <w:r>
        <w:rPr>
          <w:rFonts w:asciiTheme="minorHAnsi" w:hAnsiTheme="minorHAnsi"/>
          <w:sz w:val="22"/>
          <w:szCs w:val="22"/>
        </w:rPr>
        <w:t>API</w:t>
      </w:r>
      <w:r w:rsidRPr="00C847C9">
        <w:rPr>
          <w:rFonts w:asciiTheme="minorHAnsi" w:hAnsiTheme="minorHAnsi"/>
          <w:sz w:val="22"/>
          <w:szCs w:val="22"/>
        </w:rPr>
        <w:t xml:space="preserve"> is to </w:t>
      </w:r>
      <w:r>
        <w:rPr>
          <w:rFonts w:asciiTheme="minorHAnsi" w:hAnsiTheme="minorHAnsi"/>
          <w:sz w:val="22"/>
          <w:szCs w:val="22"/>
        </w:rPr>
        <w:t xml:space="preserve">handle SIP requests received by </w:t>
      </w:r>
      <w:r w:rsidR="005F2241">
        <w:rPr>
          <w:rFonts w:asciiTheme="minorHAnsi" w:hAnsiTheme="minorHAnsi"/>
          <w:sz w:val="22"/>
          <w:szCs w:val="22"/>
        </w:rPr>
        <w:t>Media Server.</w:t>
      </w:r>
    </w:p>
    <w:p w:rsidR="00FB2204" w:rsidRDefault="00FB2204" w:rsidP="00FB2204">
      <w:pPr>
        <w:rPr>
          <w:rFonts w:ascii="Cambria" w:hAnsi="Cambria"/>
          <w:b/>
        </w:rPr>
      </w:pPr>
    </w:p>
    <w:p w:rsidR="00FB2204" w:rsidRDefault="00FB2204" w:rsidP="00FB2204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178"/>
        <w:gridCol w:w="2728"/>
        <w:gridCol w:w="1410"/>
        <w:gridCol w:w="2432"/>
      </w:tblGrid>
      <w:tr w:rsidR="00FB2204" w:rsidTr="009A5696">
        <w:trPr>
          <w:cnfStyle w:val="100000000000"/>
        </w:trPr>
        <w:tc>
          <w:tcPr>
            <w:cnfStyle w:val="001000000000"/>
            <w:tcW w:w="2178" w:type="dxa"/>
          </w:tcPr>
          <w:p w:rsidR="00FB2204" w:rsidRPr="00F7053B" w:rsidRDefault="00FB2204" w:rsidP="009A5696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10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432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FB2204" w:rsidTr="009A5696">
        <w:trPr>
          <w:cnfStyle w:val="000000100000"/>
        </w:trPr>
        <w:tc>
          <w:tcPr>
            <w:cnfStyle w:val="001000000000"/>
            <w:tcW w:w="2178" w:type="dxa"/>
          </w:tcPr>
          <w:p w:rsidR="00FB2204" w:rsidRPr="000B71DA" w:rsidRDefault="00FB2204" w:rsidP="009A5696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728" w:type="dxa"/>
          </w:tcPr>
          <w:p w:rsidR="00FB2204" w:rsidRPr="000B71DA" w:rsidRDefault="00BF6BA9" w:rsidP="009A5696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</w:t>
            </w:r>
            <w:r w:rsidR="00FB2204">
              <w:rPr>
                <w:rFonts w:ascii="Palatino Linotype" w:hAnsi="Palatino Linotype"/>
                <w:sz w:val="20"/>
                <w:szCs w:val="20"/>
              </w:rPr>
              <w:t>CallLeg</w:t>
            </w:r>
            <w:r w:rsidR="00FB2204"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410" w:type="dxa"/>
          </w:tcPr>
          <w:p w:rsidR="00FB2204" w:rsidRPr="000B71DA" w:rsidRDefault="00FB2204" w:rsidP="009A5696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432" w:type="dxa"/>
          </w:tcPr>
          <w:p w:rsidR="00FB2204" w:rsidRPr="000B71DA" w:rsidRDefault="00FB2204" w:rsidP="009A5696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Call Leg on which request is received.</w:t>
            </w:r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FB2204" w:rsidTr="009A5696">
        <w:tc>
          <w:tcPr>
            <w:cnfStyle w:val="001000000000"/>
            <w:tcW w:w="2178" w:type="dxa"/>
          </w:tcPr>
          <w:p w:rsidR="00FB2204" w:rsidRPr="000B71DA" w:rsidRDefault="00FB2204" w:rsidP="009A5696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SipMsg</w:t>
            </w:r>
          </w:p>
        </w:tc>
        <w:tc>
          <w:tcPr>
            <w:tcW w:w="2728" w:type="dxa"/>
          </w:tcPr>
          <w:p w:rsidR="00FB2204" w:rsidRPr="000B71DA" w:rsidRDefault="00FB2204" w:rsidP="009A5696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410" w:type="dxa"/>
          </w:tcPr>
          <w:p w:rsidR="00FB2204" w:rsidRPr="000B71DA" w:rsidRDefault="00FB2204" w:rsidP="009A5696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432" w:type="dxa"/>
          </w:tcPr>
          <w:p w:rsidR="00FB2204" w:rsidRPr="000B71DA" w:rsidRDefault="00FB2204" w:rsidP="009A5696">
            <w:pPr>
              <w:jc w:val="both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FB2204" w:rsidRPr="000B71DA" w:rsidRDefault="00FB2204" w:rsidP="00FB2204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667BD4" w:rsidRPr="000B71DA" w:rsidRDefault="00667BD4" w:rsidP="00667BD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sz w:val="22"/>
          <w:szCs w:val="22"/>
        </w:rPr>
        <w:t>.</w:t>
      </w:r>
    </w:p>
    <w:p w:rsidR="00667BD4" w:rsidRDefault="00667BD4" w:rsidP="00667BD4">
      <w:pPr>
        <w:jc w:val="both"/>
        <w:rPr>
          <w:rFonts w:asciiTheme="minorHAnsi" w:hAnsiTheme="minorHAnsi"/>
          <w:sz w:val="22"/>
          <w:szCs w:val="22"/>
        </w:rPr>
      </w:pPr>
    </w:p>
    <w:p w:rsidR="00FB2204" w:rsidRPr="000B71DA" w:rsidRDefault="00FB2204" w:rsidP="00FB2204">
      <w:pPr>
        <w:jc w:val="both"/>
        <w:rPr>
          <w:rFonts w:asciiTheme="minorHAnsi" w:hAnsiTheme="minorHAnsi"/>
          <w:sz w:val="22"/>
          <w:szCs w:val="22"/>
        </w:rPr>
      </w:pPr>
    </w:p>
    <w:p w:rsidR="00FB2204" w:rsidRPr="00671E17" w:rsidRDefault="00FB2204" w:rsidP="00FB2204">
      <w:pPr>
        <w:pStyle w:val="APIstyle1"/>
      </w:pPr>
      <w:bookmarkStart w:id="4" w:name="_Toc196520072"/>
      <w:r>
        <w:t>3.1.2. HandleSIPResponse</w:t>
      </w:r>
      <w:bookmarkEnd w:id="4"/>
      <w:r>
        <w:t xml:space="preserve"> </w:t>
      </w:r>
    </w:p>
    <w:p w:rsidR="00FB2204" w:rsidRPr="00AF2E9B" w:rsidRDefault="00DA3EA0" w:rsidP="00FB2204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MsRetcode</w:t>
      </w:r>
      <w:r w:rsidR="004F6DDD">
        <w:rPr>
          <w:i/>
          <w:color w:val="C00000"/>
          <w:sz w:val="22"/>
          <w:szCs w:val="22"/>
        </w:rPr>
        <w:t xml:space="preserve">  </w:t>
      </w:r>
      <w:r w:rsidR="00FB2204" w:rsidRPr="00E857E1">
        <w:rPr>
          <w:i/>
          <w:color w:val="C00000"/>
          <w:sz w:val="22"/>
          <w:szCs w:val="22"/>
        </w:rPr>
        <w:t>Handle</w:t>
      </w:r>
      <w:r w:rsidR="00FB2204">
        <w:rPr>
          <w:i/>
          <w:color w:val="C00000"/>
          <w:sz w:val="22"/>
          <w:szCs w:val="22"/>
        </w:rPr>
        <w:t>SIPResponse(</w:t>
      </w:r>
      <w:r w:rsidR="007118C0">
        <w:rPr>
          <w:i/>
          <w:color w:val="C00000"/>
          <w:sz w:val="22"/>
          <w:szCs w:val="22"/>
        </w:rPr>
        <w:t>SipCallLeg</w:t>
      </w:r>
      <w:r w:rsidR="00FB2204" w:rsidRPr="00E857E1">
        <w:rPr>
          <w:i/>
          <w:color w:val="C00000"/>
          <w:sz w:val="22"/>
          <w:szCs w:val="22"/>
        </w:rPr>
        <w:t>* pCallLeg</w:t>
      </w:r>
      <w:r w:rsidR="00FB2204" w:rsidRPr="00AF2E9B">
        <w:rPr>
          <w:i/>
          <w:color w:val="C00000"/>
          <w:sz w:val="22"/>
          <w:szCs w:val="22"/>
        </w:rPr>
        <w:t xml:space="preserve">, </w:t>
      </w:r>
      <w:r w:rsidR="00FB2204">
        <w:rPr>
          <w:i/>
          <w:color w:val="C00000"/>
          <w:sz w:val="22"/>
          <w:szCs w:val="22"/>
        </w:rPr>
        <w:t>SipMsg* pSipMsg</w:t>
      </w:r>
      <w:r w:rsidR="00FB2204" w:rsidRPr="00AF2E9B">
        <w:rPr>
          <w:i/>
          <w:color w:val="C00000"/>
          <w:sz w:val="22"/>
          <w:szCs w:val="22"/>
        </w:rPr>
        <w:t xml:space="preserve"> );</w:t>
      </w:r>
    </w:p>
    <w:p w:rsidR="00FB2204" w:rsidRDefault="00FB2204" w:rsidP="00FB2204">
      <w:pPr>
        <w:rPr>
          <w:rFonts w:ascii="Cambria" w:hAnsi="Cambria"/>
          <w:b/>
        </w:rPr>
      </w:pPr>
    </w:p>
    <w:p w:rsidR="00FB2204" w:rsidRDefault="00FB2204" w:rsidP="00FB2204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FB2204" w:rsidRPr="006C7BF0" w:rsidRDefault="00FB2204" w:rsidP="00FB2204">
      <w:pPr>
        <w:pStyle w:val="APITEMPLATE-CALIBRI"/>
      </w:pPr>
      <w:r w:rsidRPr="006C7BF0">
        <w:t xml:space="preserve">This function is used </w:t>
      </w:r>
      <w:r>
        <w:t xml:space="preserve">handle SIP responses received by </w:t>
      </w:r>
      <w:r w:rsidR="005F2241">
        <w:t>Media Server.</w:t>
      </w:r>
    </w:p>
    <w:p w:rsidR="00FB2204" w:rsidRDefault="00FB2204" w:rsidP="00FB2204">
      <w:pPr>
        <w:rPr>
          <w:rFonts w:ascii="Cambria" w:hAnsi="Cambria"/>
          <w:b/>
        </w:rPr>
      </w:pPr>
    </w:p>
    <w:p w:rsidR="00FB2204" w:rsidRDefault="00FB2204" w:rsidP="00FB2204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905"/>
        <w:gridCol w:w="2439"/>
        <w:gridCol w:w="1258"/>
        <w:gridCol w:w="2146"/>
      </w:tblGrid>
      <w:tr w:rsidR="00FB2204" w:rsidTr="009A5696">
        <w:trPr>
          <w:cnfStyle w:val="100000000000"/>
        </w:trPr>
        <w:tc>
          <w:tcPr>
            <w:cnfStyle w:val="001000000000"/>
            <w:tcW w:w="2905" w:type="dxa"/>
          </w:tcPr>
          <w:p w:rsidR="00FB2204" w:rsidRPr="00F7053B" w:rsidRDefault="00FB2204" w:rsidP="009A5696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9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58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146" w:type="dxa"/>
          </w:tcPr>
          <w:p w:rsidR="00FB2204" w:rsidRPr="00F7053B" w:rsidRDefault="00FB2204" w:rsidP="009A5696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FB2204" w:rsidTr="009A5696">
        <w:trPr>
          <w:cnfStyle w:val="000000100000"/>
        </w:trPr>
        <w:tc>
          <w:tcPr>
            <w:cnfStyle w:val="001000000000"/>
            <w:tcW w:w="2905" w:type="dxa"/>
          </w:tcPr>
          <w:p w:rsidR="00FB2204" w:rsidRPr="000B71DA" w:rsidRDefault="00FB2204" w:rsidP="009A5696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439" w:type="dxa"/>
          </w:tcPr>
          <w:p w:rsidR="00FB2204" w:rsidRPr="000B71DA" w:rsidRDefault="0068630A" w:rsidP="009A5696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SipCallLeg</w:t>
            </w:r>
            <w:r w:rsidR="00FB2204"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58" w:type="dxa"/>
          </w:tcPr>
          <w:p w:rsidR="00FB2204" w:rsidRPr="000B71DA" w:rsidRDefault="00FB2204" w:rsidP="009A5696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FB2204" w:rsidRPr="000B71DA" w:rsidRDefault="00FB2204" w:rsidP="009A5696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Handle </w:t>
            </w:r>
            <w:r w:rsidR="00BA4A25">
              <w:rPr>
                <w:rFonts w:ascii="Palatino Linotype" w:hAnsi="Palatino Linotype"/>
                <w:sz w:val="20"/>
                <w:szCs w:val="20"/>
              </w:rPr>
              <w:t>of Call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Leg on which request is received.</w:t>
            </w:r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FB2204" w:rsidTr="009A5696">
        <w:tc>
          <w:tcPr>
            <w:cnfStyle w:val="001000000000"/>
            <w:tcW w:w="2905" w:type="dxa"/>
          </w:tcPr>
          <w:p w:rsidR="00FB2204" w:rsidRPr="000B71DA" w:rsidRDefault="00FB2204" w:rsidP="009A5696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SipMsg</w:t>
            </w:r>
          </w:p>
        </w:tc>
        <w:tc>
          <w:tcPr>
            <w:tcW w:w="2439" w:type="dxa"/>
          </w:tcPr>
          <w:p w:rsidR="00FB2204" w:rsidRPr="000B71DA" w:rsidRDefault="00FB2204" w:rsidP="009A5696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258" w:type="dxa"/>
          </w:tcPr>
          <w:p w:rsidR="00FB2204" w:rsidRPr="000B71DA" w:rsidRDefault="00FB2204" w:rsidP="009A5696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FB2204" w:rsidRPr="000B71DA" w:rsidRDefault="00FB2204" w:rsidP="009A5696">
            <w:pPr>
              <w:jc w:val="both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FB2204" w:rsidRPr="000B71DA" w:rsidRDefault="00FB2204" w:rsidP="00FB2204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667BD4" w:rsidRPr="000B71DA" w:rsidRDefault="00667BD4" w:rsidP="00667BD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sz w:val="22"/>
          <w:szCs w:val="22"/>
        </w:rPr>
        <w:t>.</w:t>
      </w:r>
    </w:p>
    <w:p w:rsidR="00FB2204" w:rsidRDefault="00FB2204">
      <w:pPr>
        <w:rPr>
          <w:rFonts w:ascii="Cambria" w:hAnsi="Cambria"/>
          <w:b/>
          <w:bCs/>
          <w:sz w:val="28"/>
          <w:szCs w:val="28"/>
        </w:rPr>
      </w:pPr>
      <w:r>
        <w:rPr>
          <w:szCs w:val="28"/>
        </w:rPr>
        <w:br w:type="page"/>
      </w:r>
    </w:p>
    <w:p w:rsidR="00F26826" w:rsidRPr="00BD66CD" w:rsidRDefault="0082380E" w:rsidP="00BD66CD">
      <w:pPr>
        <w:pStyle w:val="MSAPI"/>
        <w:rPr>
          <w:szCs w:val="28"/>
        </w:rPr>
      </w:pPr>
      <w:bookmarkStart w:id="5" w:name="_Toc196520073"/>
      <w:r w:rsidRPr="00BD66CD">
        <w:rPr>
          <w:szCs w:val="28"/>
        </w:rPr>
        <w:lastRenderedPageBreak/>
        <w:t>Conference Processing APIs</w:t>
      </w:r>
      <w:bookmarkEnd w:id="5"/>
    </w:p>
    <w:p w:rsidR="00BD66CD" w:rsidRPr="00671E17" w:rsidRDefault="00FB2204" w:rsidP="00BD66CD">
      <w:pPr>
        <w:pStyle w:val="APIstyle1"/>
      </w:pPr>
      <w:bookmarkStart w:id="6" w:name="_Toc196520074"/>
      <w:r>
        <w:t>4</w:t>
      </w:r>
      <w:r w:rsidR="00BD66CD">
        <w:t>.1.1. HandleConferenceRequest</w:t>
      </w:r>
      <w:bookmarkEnd w:id="6"/>
    </w:p>
    <w:p w:rsidR="0082380E" w:rsidRPr="00EA1068" w:rsidRDefault="00A34296" w:rsidP="00A0599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MsRetCode</w:t>
      </w:r>
      <w:r w:rsidR="00DA3EA0">
        <w:rPr>
          <w:i/>
          <w:color w:val="C00000"/>
          <w:sz w:val="22"/>
          <w:szCs w:val="22"/>
        </w:rPr>
        <w:t xml:space="preserve">  </w:t>
      </w:r>
      <w:r w:rsidR="0082380E">
        <w:rPr>
          <w:i/>
          <w:color w:val="C00000"/>
          <w:sz w:val="22"/>
          <w:szCs w:val="22"/>
        </w:rPr>
        <w:t>HandleConferenceRequest</w:t>
      </w:r>
      <w:r w:rsidR="0082380E" w:rsidRPr="00EA1068">
        <w:rPr>
          <w:i/>
          <w:color w:val="C00000"/>
          <w:sz w:val="22"/>
          <w:szCs w:val="22"/>
        </w:rPr>
        <w:t>(</w:t>
      </w:r>
      <w:r w:rsidR="0082380E">
        <w:rPr>
          <w:i/>
          <w:color w:val="C00000"/>
          <w:sz w:val="22"/>
          <w:szCs w:val="22"/>
        </w:rPr>
        <w:t>SipCallLeg</w:t>
      </w:r>
      <w:r w:rsidR="0082380E" w:rsidRPr="00EA1068">
        <w:rPr>
          <w:i/>
          <w:color w:val="C00000"/>
          <w:sz w:val="22"/>
          <w:szCs w:val="22"/>
        </w:rPr>
        <w:t>*  p</w:t>
      </w:r>
      <w:r w:rsidR="0082380E">
        <w:rPr>
          <w:i/>
          <w:color w:val="C00000"/>
          <w:sz w:val="22"/>
          <w:szCs w:val="22"/>
        </w:rPr>
        <w:t>CallLeg</w:t>
      </w:r>
      <w:r w:rsidR="0082380E" w:rsidRPr="00EA1068">
        <w:rPr>
          <w:i/>
          <w:color w:val="C00000"/>
          <w:sz w:val="22"/>
          <w:szCs w:val="22"/>
        </w:rPr>
        <w:t xml:space="preserve"> , </w:t>
      </w:r>
      <w:r w:rsidR="0082380E">
        <w:rPr>
          <w:i/>
          <w:color w:val="C00000"/>
          <w:sz w:val="22"/>
          <w:szCs w:val="22"/>
        </w:rPr>
        <w:t>SipMsg* pSipMsg</w:t>
      </w:r>
      <w:r w:rsidR="0082380E" w:rsidRPr="00EA1068">
        <w:rPr>
          <w:i/>
          <w:color w:val="C00000"/>
          <w:sz w:val="22"/>
          <w:szCs w:val="22"/>
        </w:rPr>
        <w:t xml:space="preserve"> );</w:t>
      </w:r>
    </w:p>
    <w:p w:rsidR="0082380E" w:rsidRDefault="0082380E" w:rsidP="0082380E">
      <w:pPr>
        <w:rPr>
          <w:rFonts w:asciiTheme="majorHAnsi" w:hAnsiTheme="majorHAnsi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Pr="00671E17" w:rsidRDefault="0082380E" w:rsidP="0082380E">
      <w:pPr>
        <w:pStyle w:val="APITEMPLATE-CALIBRI"/>
      </w:pPr>
      <w:r>
        <w:t>This function handles SIP Request received on a conference URI.</w:t>
      </w:r>
    </w:p>
    <w:p w:rsidR="0082380E" w:rsidRDefault="0082380E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905"/>
        <w:gridCol w:w="2439"/>
        <w:gridCol w:w="1258"/>
        <w:gridCol w:w="2146"/>
      </w:tblGrid>
      <w:tr w:rsidR="0082380E" w:rsidRPr="00F7053B" w:rsidTr="0082380E">
        <w:trPr>
          <w:cnfStyle w:val="100000000000"/>
        </w:trPr>
        <w:tc>
          <w:tcPr>
            <w:cnfStyle w:val="001000000000"/>
            <w:tcW w:w="2905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9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5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146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RPr="000B71DA" w:rsidTr="0082380E">
        <w:trPr>
          <w:cnfStyle w:val="000000100000"/>
        </w:trPr>
        <w:tc>
          <w:tcPr>
            <w:cnfStyle w:val="001000000000"/>
            <w:tcW w:w="2905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439" w:type="dxa"/>
          </w:tcPr>
          <w:p w:rsidR="0082380E" w:rsidRPr="000B71DA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SipCallLeg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58" w:type="dxa"/>
          </w:tcPr>
          <w:p w:rsidR="0082380E" w:rsidRPr="000B71DA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82380E" w:rsidRPr="000B71DA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7" w:name="_Toc196256475"/>
            <w:bookmarkStart w:id="8" w:name="_Toc196256710"/>
            <w:bookmarkStart w:id="9" w:name="_Toc196258039"/>
            <w:r>
              <w:rPr>
                <w:rFonts w:ascii="Palatino Linotype" w:hAnsi="Palatino Linotype"/>
                <w:sz w:val="20"/>
                <w:szCs w:val="20"/>
              </w:rPr>
              <w:t>Handle of Call Leg on which request is received.</w:t>
            </w:r>
            <w:bookmarkEnd w:id="7"/>
            <w:bookmarkEnd w:id="8"/>
            <w:bookmarkEnd w:id="9"/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82380E" w:rsidRPr="000B71DA" w:rsidTr="0082380E">
        <w:tc>
          <w:tcPr>
            <w:cnfStyle w:val="001000000000"/>
            <w:tcW w:w="2905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SipMsg</w:t>
            </w:r>
          </w:p>
        </w:tc>
        <w:tc>
          <w:tcPr>
            <w:tcW w:w="2439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258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82380E" w:rsidRPr="000B71DA" w:rsidRDefault="0082380E" w:rsidP="0082380E">
            <w:pPr>
              <w:jc w:val="both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10" w:name="_Toc196256476"/>
      <w:bookmarkStart w:id="11" w:name="_Toc196256711"/>
      <w:bookmarkStart w:id="12" w:name="_Toc196258040"/>
      <w:r w:rsidRPr="000B71DA">
        <w:rPr>
          <w:i w:val="0"/>
          <w:sz w:val="24"/>
          <w:szCs w:val="24"/>
        </w:rPr>
        <w:t>Return value</w:t>
      </w:r>
      <w:bookmarkEnd w:id="10"/>
      <w:bookmarkEnd w:id="11"/>
      <w:bookmarkEnd w:id="12"/>
    </w:p>
    <w:p w:rsidR="00A34296" w:rsidRPr="000B71DA" w:rsidRDefault="00A34296" w:rsidP="00A3429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A34296" w:rsidRDefault="00A34296" w:rsidP="00BD66CD">
      <w:pPr>
        <w:pStyle w:val="APIstyle1"/>
      </w:pPr>
    </w:p>
    <w:p w:rsidR="00BD66CD" w:rsidRPr="00671E17" w:rsidRDefault="00FB2204" w:rsidP="00BD66CD">
      <w:pPr>
        <w:pStyle w:val="APIstyle1"/>
      </w:pPr>
      <w:bookmarkStart w:id="13" w:name="_Toc196520075"/>
      <w:r>
        <w:t>4</w:t>
      </w:r>
      <w:r w:rsidR="0082380E">
        <w:t>.</w:t>
      </w:r>
      <w:r w:rsidR="00F26826">
        <w:t>1</w:t>
      </w:r>
      <w:r w:rsidR="0082380E">
        <w:t>.2</w:t>
      </w:r>
      <w:r w:rsidR="00BD66CD">
        <w:t>. HandleConferenceResponse</w:t>
      </w:r>
      <w:bookmarkEnd w:id="13"/>
    </w:p>
    <w:p w:rsidR="0082380E" w:rsidRPr="00AD22A4" w:rsidRDefault="004F6DDD" w:rsidP="00A05998">
      <w:pPr>
        <w:pStyle w:val="APIstyle1"/>
        <w:rPr>
          <w:rFonts w:ascii="Times New Roman" w:hAnsi="Times New Roman"/>
          <w:b w:val="0"/>
          <w:i/>
          <w:color w:val="C00000"/>
          <w:sz w:val="22"/>
          <w:szCs w:val="22"/>
        </w:rPr>
      </w:pPr>
      <w:bookmarkStart w:id="14" w:name="_Toc196259103"/>
      <w:bookmarkStart w:id="15" w:name="_Toc196519379"/>
      <w:bookmarkStart w:id="16" w:name="_Toc196519571"/>
      <w:bookmarkStart w:id="17" w:name="_Toc196520076"/>
      <w:r>
        <w:rPr>
          <w:rFonts w:ascii="Times New Roman" w:hAnsi="Times New Roman"/>
          <w:b w:val="0"/>
          <w:i/>
          <w:color w:val="C00000"/>
          <w:sz w:val="22"/>
          <w:szCs w:val="22"/>
        </w:rPr>
        <w:t xml:space="preserve">MsRetCode  </w:t>
      </w:r>
      <w:r w:rsidR="0082380E" w:rsidRPr="00AD22A4">
        <w:rPr>
          <w:rFonts w:ascii="Times New Roman" w:hAnsi="Times New Roman"/>
          <w:b w:val="0"/>
          <w:i/>
          <w:color w:val="C00000"/>
          <w:sz w:val="22"/>
          <w:szCs w:val="22"/>
        </w:rPr>
        <w:t xml:space="preserve"> HandleConferenceReponse ( SipCall</w:t>
      </w:r>
      <w:r w:rsidR="00480BFA">
        <w:rPr>
          <w:rFonts w:ascii="Times New Roman" w:hAnsi="Times New Roman"/>
          <w:b w:val="0"/>
          <w:i/>
          <w:color w:val="C00000"/>
          <w:sz w:val="22"/>
          <w:szCs w:val="22"/>
        </w:rPr>
        <w:t>L</w:t>
      </w:r>
      <w:r w:rsidR="0082380E" w:rsidRPr="00AD22A4">
        <w:rPr>
          <w:rFonts w:ascii="Times New Roman" w:hAnsi="Times New Roman"/>
          <w:b w:val="0"/>
          <w:i/>
          <w:color w:val="C00000"/>
          <w:sz w:val="22"/>
          <w:szCs w:val="22"/>
        </w:rPr>
        <w:t xml:space="preserve">eg* pCallLeg </w:t>
      </w:r>
      <w:r w:rsidR="0082380E">
        <w:rPr>
          <w:rFonts w:ascii="Times New Roman" w:hAnsi="Times New Roman"/>
          <w:b w:val="0"/>
          <w:i/>
          <w:color w:val="C00000"/>
          <w:sz w:val="22"/>
          <w:szCs w:val="22"/>
        </w:rPr>
        <w:t xml:space="preserve">,  </w:t>
      </w:r>
      <w:r w:rsidR="0082380E" w:rsidRPr="00AD22A4">
        <w:rPr>
          <w:rFonts w:ascii="Times New Roman" w:hAnsi="Times New Roman"/>
          <w:b w:val="0"/>
          <w:i/>
          <w:color w:val="C00000"/>
          <w:sz w:val="22"/>
          <w:szCs w:val="22"/>
        </w:rPr>
        <w:t>SipMsg* pSipMsg);</w:t>
      </w:r>
      <w:bookmarkEnd w:id="14"/>
      <w:bookmarkEnd w:id="15"/>
      <w:bookmarkEnd w:id="16"/>
      <w:bookmarkEnd w:id="17"/>
    </w:p>
    <w:p w:rsidR="0082380E" w:rsidRPr="00E60488" w:rsidRDefault="0082380E" w:rsidP="0082380E">
      <w:pPr>
        <w:pStyle w:val="APITEMPLATE-CALIBRI"/>
        <w:jc w:val="left"/>
        <w:rPr>
          <w:rFonts w:asciiTheme="majorHAnsi" w:hAnsiTheme="majorHAnsi"/>
          <w:b/>
          <w:color w:val="C00000"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AB65F5" w:rsidRPr="00671E17" w:rsidRDefault="00AB65F5" w:rsidP="00AB65F5">
      <w:pPr>
        <w:pStyle w:val="APITEMPLATE-CALIBRI"/>
      </w:pPr>
      <w:r>
        <w:t>This function handles the conference response.</w:t>
      </w:r>
    </w:p>
    <w:p w:rsidR="0082380E" w:rsidRDefault="0082380E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905"/>
        <w:gridCol w:w="2439"/>
        <w:gridCol w:w="1258"/>
        <w:gridCol w:w="2146"/>
      </w:tblGrid>
      <w:tr w:rsidR="0082380E" w:rsidRPr="00F7053B" w:rsidTr="0082380E">
        <w:trPr>
          <w:cnfStyle w:val="100000000000"/>
        </w:trPr>
        <w:tc>
          <w:tcPr>
            <w:cnfStyle w:val="001000000000"/>
            <w:tcW w:w="2905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9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5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146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RPr="000B71DA" w:rsidTr="0082380E">
        <w:trPr>
          <w:cnfStyle w:val="000000100000"/>
        </w:trPr>
        <w:tc>
          <w:tcPr>
            <w:cnfStyle w:val="001000000000"/>
            <w:tcW w:w="2905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439" w:type="dxa"/>
          </w:tcPr>
          <w:p w:rsidR="0082380E" w:rsidRPr="000B71DA" w:rsidRDefault="00C44102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</w:t>
            </w:r>
            <w:r w:rsidR="0082380E">
              <w:rPr>
                <w:rFonts w:ascii="Palatino Linotype" w:hAnsi="Palatino Linotype"/>
                <w:sz w:val="20"/>
                <w:szCs w:val="20"/>
              </w:rPr>
              <w:t>CallLeg</w:t>
            </w:r>
            <w:r w:rsidR="0082380E"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58" w:type="dxa"/>
          </w:tcPr>
          <w:p w:rsidR="0082380E" w:rsidRPr="000B71DA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82380E" w:rsidRPr="000B71DA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18" w:name="_Toc196256477"/>
            <w:bookmarkStart w:id="19" w:name="_Toc196256712"/>
            <w:bookmarkStart w:id="20" w:name="_Toc196258041"/>
            <w:r>
              <w:rPr>
                <w:rFonts w:ascii="Palatino Linotype" w:hAnsi="Palatino Linotype"/>
                <w:sz w:val="20"/>
                <w:szCs w:val="20"/>
              </w:rPr>
              <w:t>Handle of Call Leg on which request is received.</w:t>
            </w:r>
            <w:bookmarkEnd w:id="18"/>
            <w:bookmarkEnd w:id="19"/>
            <w:bookmarkEnd w:id="20"/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  <w:tr w:rsidR="0082380E" w:rsidRPr="000B71DA" w:rsidTr="0082380E">
        <w:tc>
          <w:tcPr>
            <w:cnfStyle w:val="001000000000"/>
            <w:tcW w:w="2905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SipMsg</w:t>
            </w:r>
          </w:p>
        </w:tc>
        <w:tc>
          <w:tcPr>
            <w:tcW w:w="2439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258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146" w:type="dxa"/>
          </w:tcPr>
          <w:p w:rsidR="0082380E" w:rsidRPr="000B71DA" w:rsidRDefault="0082380E" w:rsidP="0082380E">
            <w:pPr>
              <w:jc w:val="both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21" w:name="_Toc196256478"/>
      <w:bookmarkStart w:id="22" w:name="_Toc196256713"/>
      <w:bookmarkStart w:id="23" w:name="_Toc196258042"/>
      <w:r w:rsidRPr="000B71DA">
        <w:rPr>
          <w:i w:val="0"/>
          <w:sz w:val="24"/>
          <w:szCs w:val="24"/>
        </w:rPr>
        <w:t>Return value</w:t>
      </w:r>
      <w:bookmarkEnd w:id="21"/>
      <w:bookmarkEnd w:id="22"/>
      <w:bookmarkEnd w:id="23"/>
    </w:p>
    <w:p w:rsidR="00A34296" w:rsidRPr="000B71DA" w:rsidRDefault="00A34296" w:rsidP="00A3429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EB1004" w:rsidRDefault="00A34296" w:rsidP="00A34296">
      <w:pPr>
        <w:rPr>
          <w:rFonts w:asciiTheme="minorHAnsi" w:hAnsiTheme="minorHAnsi"/>
          <w:sz w:val="22"/>
          <w:szCs w:val="22"/>
        </w:rPr>
      </w:pPr>
      <w:r>
        <w:rPr>
          <w:szCs w:val="28"/>
        </w:rPr>
        <w:br w:type="page"/>
      </w:r>
    </w:p>
    <w:p w:rsidR="0082380E" w:rsidRPr="000B71DA" w:rsidRDefault="0082380E" w:rsidP="0082380E">
      <w:pPr>
        <w:jc w:val="both"/>
        <w:rPr>
          <w:rFonts w:asciiTheme="minorHAnsi" w:hAnsiTheme="minorHAnsi"/>
          <w:sz w:val="22"/>
          <w:szCs w:val="22"/>
        </w:rPr>
      </w:pPr>
    </w:p>
    <w:p w:rsidR="00BD66CD" w:rsidRPr="00671E17" w:rsidRDefault="00FB2204" w:rsidP="00BD66CD">
      <w:pPr>
        <w:pStyle w:val="APIstyle1"/>
      </w:pPr>
      <w:bookmarkStart w:id="24" w:name="_Toc196520077"/>
      <w:r>
        <w:t>4</w:t>
      </w:r>
      <w:r w:rsidR="00BD66CD">
        <w:t>.1.3. CreateConference</w:t>
      </w:r>
      <w:bookmarkEnd w:id="24"/>
    </w:p>
    <w:p w:rsidR="0082380E" w:rsidRPr="007454C6" w:rsidRDefault="001E4C71" w:rsidP="00A0599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DA3EA0">
        <w:rPr>
          <w:i/>
          <w:color w:val="C00000"/>
          <w:sz w:val="22"/>
          <w:szCs w:val="22"/>
        </w:rPr>
        <w:t xml:space="preserve">Code  </w:t>
      </w:r>
      <w:r w:rsidR="00F75552">
        <w:rPr>
          <w:i/>
          <w:color w:val="C00000"/>
          <w:sz w:val="22"/>
          <w:szCs w:val="22"/>
        </w:rPr>
        <w:t xml:space="preserve"> </w:t>
      </w:r>
      <w:r w:rsidR="0082380E">
        <w:rPr>
          <w:i/>
          <w:color w:val="C00000"/>
          <w:sz w:val="22"/>
          <w:szCs w:val="22"/>
        </w:rPr>
        <w:t>CreateConference (string StrConfId,  stConfigureConf* pConfigConf</w:t>
      </w:r>
      <w:r w:rsidR="0082380E" w:rsidRPr="007454C6">
        <w:rPr>
          <w:i/>
          <w:color w:val="C00000"/>
          <w:sz w:val="22"/>
          <w:szCs w:val="22"/>
        </w:rPr>
        <w:t>);</w:t>
      </w:r>
    </w:p>
    <w:p w:rsidR="0082380E" w:rsidRDefault="0082380E" w:rsidP="0082380E"/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Default="0082380E" w:rsidP="0082380E">
      <w:pPr>
        <w:pStyle w:val="APITEMPLATE-CALIBRI"/>
      </w:pPr>
      <w:r>
        <w:t>This function is used to create a new conference.</w:t>
      </w:r>
    </w:p>
    <w:p w:rsidR="0082380E" w:rsidRDefault="0082380E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F805B5" w:rsidRDefault="0082380E" w:rsidP="0082380E">
            <w:pPr>
              <w:rPr>
                <w:rFonts w:ascii="Palatino Linotype" w:hAnsi="Palatino Linotype"/>
                <w:b w:val="0"/>
                <w:sz w:val="20"/>
                <w:szCs w:val="20"/>
              </w:rPr>
            </w:pPr>
            <w:r w:rsidRPr="00F805B5">
              <w:rPr>
                <w:rFonts w:ascii="Palatino Linotype" w:hAnsi="Palatino Linotype"/>
                <w:b w:val="0"/>
                <w:sz w:val="20"/>
                <w:szCs w:val="20"/>
              </w:rPr>
              <w:t>StrConfId</w:t>
            </w:r>
          </w:p>
        </w:tc>
        <w:tc>
          <w:tcPr>
            <w:tcW w:w="2728" w:type="dxa"/>
          </w:tcPr>
          <w:p w:rsidR="0082380E" w:rsidRPr="00216CA7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string</w:t>
            </w:r>
          </w:p>
        </w:tc>
        <w:tc>
          <w:tcPr>
            <w:tcW w:w="1295" w:type="dxa"/>
          </w:tcPr>
          <w:p w:rsidR="0082380E" w:rsidRPr="00216CA7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216CA7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25" w:name="_Toc196256479"/>
            <w:bookmarkStart w:id="26" w:name="_Toc196256714"/>
            <w:bookmarkStart w:id="27" w:name="_Toc196258043"/>
            <w:r>
              <w:rPr>
                <w:rFonts w:ascii="Palatino Linotype" w:hAnsi="Palatino Linotype"/>
                <w:sz w:val="20"/>
                <w:szCs w:val="20"/>
              </w:rPr>
              <w:t>Unique ID from the conference from Request URI.</w:t>
            </w:r>
            <w:bookmarkEnd w:id="25"/>
            <w:bookmarkEnd w:id="26"/>
            <w:bookmarkEnd w:id="27"/>
          </w:p>
        </w:tc>
      </w:tr>
      <w:tr w:rsidR="0082380E" w:rsidTr="0082380E">
        <w:tc>
          <w:tcPr>
            <w:cnfStyle w:val="001000000000"/>
            <w:tcW w:w="2510" w:type="dxa"/>
          </w:tcPr>
          <w:p w:rsidR="0082380E" w:rsidRPr="00216CA7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pConfigConf</w:t>
            </w:r>
          </w:p>
        </w:tc>
        <w:tc>
          <w:tcPr>
            <w:tcW w:w="2728" w:type="dxa"/>
          </w:tcPr>
          <w:p w:rsidR="0082380E" w:rsidRPr="00216CA7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stConfigureConf *</w:t>
            </w:r>
          </w:p>
        </w:tc>
        <w:tc>
          <w:tcPr>
            <w:tcW w:w="1295" w:type="dxa"/>
          </w:tcPr>
          <w:p w:rsidR="0082380E" w:rsidRPr="00216CA7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216CA7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Parameter for configuring conference.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28" w:name="_Toc196256480"/>
      <w:bookmarkStart w:id="29" w:name="_Toc196256715"/>
      <w:bookmarkStart w:id="30" w:name="_Toc196258044"/>
      <w:r w:rsidRPr="000B71DA">
        <w:rPr>
          <w:i w:val="0"/>
          <w:sz w:val="24"/>
          <w:szCs w:val="24"/>
        </w:rPr>
        <w:t>Return value</w:t>
      </w:r>
      <w:bookmarkEnd w:id="28"/>
      <w:bookmarkEnd w:id="29"/>
      <w:bookmarkEnd w:id="30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sz w:val="22"/>
          <w:szCs w:val="22"/>
        </w:rPr>
        <w:t>.</w:t>
      </w:r>
    </w:p>
    <w:p w:rsidR="0082380E" w:rsidRDefault="0082380E" w:rsidP="0082380E">
      <w:pPr>
        <w:rPr>
          <w:rFonts w:ascii="Cambria" w:hAnsi="Cambria"/>
          <w:b/>
          <w:bCs/>
          <w:szCs w:val="20"/>
        </w:rPr>
      </w:pPr>
    </w:p>
    <w:p w:rsidR="00BD66CD" w:rsidRPr="00671E17" w:rsidRDefault="00FB2204" w:rsidP="00BD66CD">
      <w:pPr>
        <w:pStyle w:val="APIstyle1"/>
      </w:pPr>
      <w:bookmarkStart w:id="31" w:name="_Toc196520078"/>
      <w:r>
        <w:t>4</w:t>
      </w:r>
      <w:r w:rsidR="00BD66CD">
        <w:t xml:space="preserve">.1.4. </w:t>
      </w:r>
      <w:r w:rsidR="00200C76">
        <w:t>Destroy</w:t>
      </w:r>
      <w:r w:rsidR="00BD66CD">
        <w:t>Conference</w:t>
      </w:r>
      <w:bookmarkEnd w:id="31"/>
    </w:p>
    <w:p w:rsidR="0082380E" w:rsidRPr="007454C6" w:rsidRDefault="001E4C71" w:rsidP="00A0599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82380E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200C76">
        <w:rPr>
          <w:i/>
          <w:color w:val="C00000"/>
          <w:sz w:val="22"/>
          <w:szCs w:val="22"/>
        </w:rPr>
        <w:t>Destroy</w:t>
      </w:r>
      <w:r w:rsidR="0082380E">
        <w:rPr>
          <w:i/>
          <w:color w:val="C00000"/>
          <w:sz w:val="22"/>
          <w:szCs w:val="22"/>
        </w:rPr>
        <w:t>Conference</w:t>
      </w:r>
      <w:r w:rsidR="0082380E" w:rsidRPr="007454C6">
        <w:rPr>
          <w:i/>
          <w:color w:val="C00000"/>
          <w:sz w:val="22"/>
          <w:szCs w:val="22"/>
        </w:rPr>
        <w:t xml:space="preserve"> (</w:t>
      </w:r>
      <w:r w:rsidR="0082380E">
        <w:rPr>
          <w:i/>
          <w:color w:val="C00000"/>
          <w:sz w:val="22"/>
          <w:szCs w:val="22"/>
        </w:rPr>
        <w:t>string StrConfId</w:t>
      </w:r>
      <w:r w:rsidR="0082380E" w:rsidRPr="007454C6">
        <w:rPr>
          <w:i/>
          <w:color w:val="C00000"/>
          <w:sz w:val="22"/>
          <w:szCs w:val="22"/>
        </w:rPr>
        <w:t xml:space="preserve"> );</w:t>
      </w:r>
    </w:p>
    <w:p w:rsidR="0082380E" w:rsidRDefault="0082380E" w:rsidP="0082380E">
      <w:pPr>
        <w:pStyle w:val="APITEMPLATE-CALIBRI"/>
        <w:jc w:val="left"/>
        <w:rPr>
          <w:rFonts w:asciiTheme="majorHAnsi" w:hAnsiTheme="majorHAnsi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Default="0082380E" w:rsidP="0082380E">
      <w:pPr>
        <w:pStyle w:val="APITEMPLATE-CALIBRI"/>
      </w:pPr>
      <w:r>
        <w:t>It removes the conference.</w:t>
      </w:r>
    </w:p>
    <w:p w:rsidR="0082380E" w:rsidRDefault="0082380E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F805B5" w:rsidRDefault="0082380E" w:rsidP="0082380E">
            <w:pPr>
              <w:rPr>
                <w:rFonts w:ascii="Palatino Linotype" w:hAnsi="Palatino Linotype"/>
                <w:b w:val="0"/>
                <w:sz w:val="20"/>
                <w:szCs w:val="20"/>
              </w:rPr>
            </w:pPr>
            <w:r w:rsidRPr="00F805B5">
              <w:rPr>
                <w:rFonts w:ascii="Palatino Linotype" w:hAnsi="Palatino Linotype"/>
                <w:b w:val="0"/>
                <w:sz w:val="20"/>
                <w:szCs w:val="20"/>
              </w:rPr>
              <w:t>StrConfId</w:t>
            </w:r>
          </w:p>
        </w:tc>
        <w:tc>
          <w:tcPr>
            <w:tcW w:w="2728" w:type="dxa"/>
          </w:tcPr>
          <w:p w:rsidR="0082380E" w:rsidRPr="00216CA7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string</w:t>
            </w:r>
          </w:p>
        </w:tc>
        <w:tc>
          <w:tcPr>
            <w:tcW w:w="1295" w:type="dxa"/>
          </w:tcPr>
          <w:p w:rsidR="0082380E" w:rsidRPr="00216CA7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216CA7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32" w:name="_Toc196256481"/>
            <w:bookmarkStart w:id="33" w:name="_Toc196256716"/>
            <w:bookmarkStart w:id="34" w:name="_Toc196258045"/>
            <w:r>
              <w:rPr>
                <w:rFonts w:ascii="Palatino Linotype" w:hAnsi="Palatino Linotype"/>
                <w:sz w:val="20"/>
                <w:szCs w:val="20"/>
              </w:rPr>
              <w:t>Unique ID from the conference from Request URI.</w:t>
            </w:r>
            <w:bookmarkEnd w:id="32"/>
            <w:bookmarkEnd w:id="33"/>
            <w:bookmarkEnd w:id="34"/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35" w:name="_Toc196256482"/>
      <w:bookmarkStart w:id="36" w:name="_Toc196256717"/>
      <w:bookmarkStart w:id="37" w:name="_Toc196258046"/>
      <w:r w:rsidRPr="000B71DA">
        <w:rPr>
          <w:i w:val="0"/>
          <w:sz w:val="24"/>
          <w:szCs w:val="24"/>
        </w:rPr>
        <w:t>Return value</w:t>
      </w:r>
      <w:bookmarkEnd w:id="35"/>
      <w:bookmarkEnd w:id="36"/>
      <w:bookmarkEnd w:id="37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sz w:val="22"/>
          <w:szCs w:val="22"/>
        </w:rPr>
        <w:t>.</w:t>
      </w:r>
    </w:p>
    <w:p w:rsidR="0082380E" w:rsidRPr="00273CF0" w:rsidRDefault="0082380E" w:rsidP="0082380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:rsidR="00EB1004" w:rsidRDefault="00EB1004">
      <w:pPr>
        <w:rPr>
          <w:rFonts w:ascii="Cambria" w:hAnsi="Cambria"/>
          <w:b/>
          <w:bCs/>
          <w:szCs w:val="20"/>
        </w:rPr>
      </w:pPr>
      <w:r>
        <w:br w:type="page"/>
      </w:r>
    </w:p>
    <w:p w:rsidR="0082380E" w:rsidRPr="00671E17" w:rsidRDefault="00FB2204" w:rsidP="0082380E">
      <w:pPr>
        <w:pStyle w:val="APIstyle1"/>
      </w:pPr>
      <w:bookmarkStart w:id="38" w:name="_Toc196520079"/>
      <w:r>
        <w:lastRenderedPageBreak/>
        <w:t>4</w:t>
      </w:r>
      <w:r w:rsidR="0082380E">
        <w:t>.</w:t>
      </w:r>
      <w:r w:rsidR="00D7734E">
        <w:t>1</w:t>
      </w:r>
      <w:r w:rsidR="0082380E">
        <w:t>.5. AddParticipant</w:t>
      </w:r>
      <w:bookmarkEnd w:id="38"/>
      <w:r w:rsidR="0082380E">
        <w:t xml:space="preserve"> </w:t>
      </w:r>
    </w:p>
    <w:p w:rsidR="0082380E" w:rsidRPr="007454C6" w:rsidRDefault="001E4C71" w:rsidP="00A0599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82380E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82380E" w:rsidRPr="007454C6">
        <w:rPr>
          <w:i/>
          <w:color w:val="C00000"/>
          <w:sz w:val="22"/>
          <w:szCs w:val="22"/>
        </w:rPr>
        <w:t>Add</w:t>
      </w:r>
      <w:r w:rsidR="0082380E">
        <w:rPr>
          <w:i/>
          <w:color w:val="C00000"/>
          <w:sz w:val="22"/>
          <w:szCs w:val="22"/>
        </w:rPr>
        <w:t xml:space="preserve">Partcipant </w:t>
      </w:r>
      <w:r w:rsidR="0082380E" w:rsidRPr="007454C6">
        <w:rPr>
          <w:i/>
          <w:color w:val="C00000"/>
          <w:sz w:val="22"/>
          <w:szCs w:val="22"/>
        </w:rPr>
        <w:t>(</w:t>
      </w:r>
      <w:r w:rsidR="009F7B0F">
        <w:rPr>
          <w:i/>
          <w:color w:val="C00000"/>
          <w:sz w:val="22"/>
          <w:szCs w:val="22"/>
        </w:rPr>
        <w:t xml:space="preserve">string StrConfId, SipCallLeg* </w:t>
      </w:r>
      <w:r w:rsidR="0082380E">
        <w:rPr>
          <w:i/>
          <w:color w:val="C00000"/>
          <w:sz w:val="22"/>
          <w:szCs w:val="22"/>
        </w:rPr>
        <w:t xml:space="preserve"> pCallLeg</w:t>
      </w:r>
      <w:r w:rsidR="0082380E" w:rsidRPr="007454C6">
        <w:rPr>
          <w:i/>
          <w:color w:val="C00000"/>
          <w:sz w:val="22"/>
          <w:szCs w:val="22"/>
        </w:rPr>
        <w:t>);</w:t>
      </w:r>
    </w:p>
    <w:p w:rsidR="0082380E" w:rsidRDefault="0082380E" w:rsidP="0082380E">
      <w:pPr>
        <w:pStyle w:val="APITEMPLATE-CALIBRI"/>
        <w:jc w:val="left"/>
        <w:rPr>
          <w:rFonts w:asciiTheme="majorHAnsi" w:hAnsiTheme="majorHAnsi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Default="0082380E" w:rsidP="0082380E">
      <w:pPr>
        <w:pStyle w:val="APITEMPLATE-CALIBRI"/>
      </w:pPr>
      <w:r>
        <w:t>This function adds the new participant in the conference.</w:t>
      </w:r>
    </w:p>
    <w:p w:rsidR="00EB1004" w:rsidRDefault="00EB1004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7E2890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StrConfId</w:t>
            </w:r>
          </w:p>
        </w:tc>
        <w:tc>
          <w:tcPr>
            <w:tcW w:w="2728" w:type="dxa"/>
          </w:tcPr>
          <w:p w:rsidR="0082380E" w:rsidRPr="007E2890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string</w:t>
            </w:r>
          </w:p>
        </w:tc>
        <w:tc>
          <w:tcPr>
            <w:tcW w:w="1295" w:type="dxa"/>
          </w:tcPr>
          <w:p w:rsidR="0082380E" w:rsidRPr="007E2890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7E2890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39" w:name="_Toc196256483"/>
            <w:bookmarkStart w:id="40" w:name="_Toc196256718"/>
            <w:bookmarkStart w:id="41" w:name="_Toc196258047"/>
            <w:r>
              <w:rPr>
                <w:rFonts w:ascii="Palatino Linotype" w:hAnsi="Palatino Linotype"/>
                <w:sz w:val="20"/>
                <w:szCs w:val="20"/>
              </w:rPr>
              <w:t>Unique Id for the Conference from Request URI.</w:t>
            </w:r>
            <w:bookmarkEnd w:id="39"/>
            <w:bookmarkEnd w:id="40"/>
            <w:bookmarkEnd w:id="41"/>
          </w:p>
        </w:tc>
      </w:tr>
      <w:tr w:rsidR="0082380E" w:rsidTr="0082380E">
        <w:tc>
          <w:tcPr>
            <w:cnfStyle w:val="001000000000"/>
            <w:tcW w:w="2510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728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SipCallLeg</w:t>
            </w:r>
            <w:r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95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0B71DA" w:rsidRDefault="0082380E" w:rsidP="0082380E">
            <w:pPr>
              <w:outlineLvl w:val="0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bookmarkStart w:id="42" w:name="_Toc196256484"/>
            <w:bookmarkStart w:id="43" w:name="_Toc196256719"/>
            <w:bookmarkStart w:id="44" w:name="_Toc196258048"/>
            <w:r>
              <w:rPr>
                <w:rFonts w:ascii="Palatino Linotype" w:hAnsi="Palatino Linotype"/>
                <w:sz w:val="20"/>
                <w:szCs w:val="20"/>
              </w:rPr>
              <w:t>Call Leg handle to add in a conference.</w:t>
            </w:r>
            <w:bookmarkEnd w:id="42"/>
            <w:bookmarkEnd w:id="43"/>
            <w:bookmarkEnd w:id="44"/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45" w:name="_Toc196256485"/>
      <w:bookmarkStart w:id="46" w:name="_Toc196256720"/>
      <w:bookmarkStart w:id="47" w:name="_Toc196258049"/>
      <w:r w:rsidRPr="000B71DA">
        <w:rPr>
          <w:i w:val="0"/>
          <w:sz w:val="24"/>
          <w:szCs w:val="24"/>
        </w:rPr>
        <w:t>Return value</w:t>
      </w:r>
      <w:bookmarkEnd w:id="45"/>
      <w:bookmarkEnd w:id="46"/>
      <w:bookmarkEnd w:id="47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82380E" w:rsidRDefault="0082380E" w:rsidP="0082380E"/>
    <w:p w:rsidR="0082380E" w:rsidRPr="00671E17" w:rsidRDefault="00FB2204" w:rsidP="0082380E">
      <w:pPr>
        <w:pStyle w:val="APIstyle1"/>
      </w:pPr>
      <w:bookmarkStart w:id="48" w:name="_Toc196520080"/>
      <w:r>
        <w:t>4</w:t>
      </w:r>
      <w:r w:rsidR="0082380E">
        <w:t>.</w:t>
      </w:r>
      <w:r w:rsidR="00D7734E">
        <w:t>1</w:t>
      </w:r>
      <w:r w:rsidR="0082380E">
        <w:t>.6. RemoveParticipant</w:t>
      </w:r>
      <w:bookmarkEnd w:id="48"/>
      <w:r w:rsidR="0082380E">
        <w:t xml:space="preserve"> </w:t>
      </w:r>
    </w:p>
    <w:p w:rsidR="0082380E" w:rsidRPr="007454C6" w:rsidRDefault="001E4C71" w:rsidP="00A0599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BA4A25">
        <w:rPr>
          <w:i/>
          <w:color w:val="C00000"/>
          <w:sz w:val="22"/>
          <w:szCs w:val="22"/>
        </w:rPr>
        <w:t>Ret</w:t>
      </w:r>
      <w:r w:rsidR="00DA3EA0">
        <w:rPr>
          <w:i/>
          <w:color w:val="C00000"/>
          <w:sz w:val="22"/>
          <w:szCs w:val="22"/>
        </w:rPr>
        <w:t xml:space="preserve">Code  </w:t>
      </w:r>
      <w:r w:rsidR="0082380E" w:rsidRPr="007454C6">
        <w:rPr>
          <w:i/>
          <w:color w:val="C00000"/>
          <w:sz w:val="22"/>
          <w:szCs w:val="22"/>
        </w:rPr>
        <w:t xml:space="preserve"> </w:t>
      </w:r>
      <w:r w:rsidR="0082380E">
        <w:rPr>
          <w:i/>
          <w:color w:val="C00000"/>
          <w:sz w:val="22"/>
          <w:szCs w:val="22"/>
        </w:rPr>
        <w:t xml:space="preserve">RemovePartcipant </w:t>
      </w:r>
      <w:r w:rsidR="0082380E" w:rsidRPr="007454C6">
        <w:rPr>
          <w:i/>
          <w:color w:val="C00000"/>
          <w:sz w:val="22"/>
          <w:szCs w:val="22"/>
        </w:rPr>
        <w:t>(</w:t>
      </w:r>
      <w:r w:rsidR="0082380E">
        <w:rPr>
          <w:i/>
          <w:color w:val="C00000"/>
          <w:sz w:val="22"/>
          <w:szCs w:val="22"/>
        </w:rPr>
        <w:t>string StrConfId, SipCallLeg</w:t>
      </w:r>
      <w:r w:rsidR="009F7B0F">
        <w:rPr>
          <w:i/>
          <w:color w:val="C00000"/>
          <w:sz w:val="22"/>
          <w:szCs w:val="22"/>
        </w:rPr>
        <w:t xml:space="preserve">* </w:t>
      </w:r>
      <w:r w:rsidR="0082380E">
        <w:rPr>
          <w:i/>
          <w:color w:val="C00000"/>
          <w:sz w:val="22"/>
          <w:szCs w:val="22"/>
        </w:rPr>
        <w:t xml:space="preserve"> pCallLeg</w:t>
      </w:r>
      <w:r w:rsidR="0082380E" w:rsidRPr="007454C6">
        <w:rPr>
          <w:i/>
          <w:color w:val="C00000"/>
          <w:sz w:val="22"/>
          <w:szCs w:val="22"/>
        </w:rPr>
        <w:t>);</w:t>
      </w:r>
    </w:p>
    <w:p w:rsidR="0082380E" w:rsidRDefault="0082380E" w:rsidP="0082380E">
      <w:pPr>
        <w:pStyle w:val="APITEMPLATE-CALIBRI"/>
        <w:jc w:val="left"/>
        <w:rPr>
          <w:rFonts w:asciiTheme="majorHAnsi" w:hAnsiTheme="majorHAnsi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Default="0082380E" w:rsidP="0082380E">
      <w:pPr>
        <w:pStyle w:val="APITEMPLATE-CALIBRI"/>
      </w:pPr>
      <w:r>
        <w:t>This function removes participant from the conference.</w:t>
      </w:r>
    </w:p>
    <w:p w:rsidR="0082380E" w:rsidRDefault="0082380E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7E2890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StrConfId</w:t>
            </w:r>
          </w:p>
        </w:tc>
        <w:tc>
          <w:tcPr>
            <w:tcW w:w="2728" w:type="dxa"/>
          </w:tcPr>
          <w:p w:rsidR="0082380E" w:rsidRPr="007E2890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string</w:t>
            </w:r>
          </w:p>
        </w:tc>
        <w:tc>
          <w:tcPr>
            <w:tcW w:w="1295" w:type="dxa"/>
          </w:tcPr>
          <w:p w:rsidR="0082380E" w:rsidRPr="007E2890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7E2890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49" w:name="_Toc196256486"/>
            <w:bookmarkStart w:id="50" w:name="_Toc196256721"/>
            <w:bookmarkStart w:id="51" w:name="_Toc196258050"/>
            <w:r>
              <w:rPr>
                <w:rFonts w:ascii="Palatino Linotype" w:hAnsi="Palatino Linotype"/>
                <w:sz w:val="20"/>
                <w:szCs w:val="20"/>
              </w:rPr>
              <w:t>Unique Id for the Conference from Request URI.</w:t>
            </w:r>
            <w:bookmarkEnd w:id="49"/>
            <w:bookmarkEnd w:id="50"/>
            <w:bookmarkEnd w:id="51"/>
          </w:p>
        </w:tc>
      </w:tr>
      <w:tr w:rsidR="0082380E" w:rsidTr="0082380E">
        <w:tc>
          <w:tcPr>
            <w:cnfStyle w:val="001000000000"/>
            <w:tcW w:w="2510" w:type="dxa"/>
          </w:tcPr>
          <w:p w:rsidR="0082380E" w:rsidRPr="000B71DA" w:rsidRDefault="0082380E" w:rsidP="0082380E">
            <w:pPr>
              <w:rPr>
                <w:rFonts w:ascii="Palatino Linotype" w:hAnsi="Palatino Linotype"/>
                <w:bCs w:val="0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CallLeg</w:t>
            </w:r>
          </w:p>
        </w:tc>
        <w:tc>
          <w:tcPr>
            <w:tcW w:w="2728" w:type="dxa"/>
          </w:tcPr>
          <w:p w:rsidR="0082380E" w:rsidRPr="000B71DA" w:rsidRDefault="00D95672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</w:t>
            </w:r>
            <w:r w:rsidR="0082380E">
              <w:rPr>
                <w:rFonts w:ascii="Palatino Linotype" w:hAnsi="Palatino Linotype"/>
                <w:sz w:val="20"/>
                <w:szCs w:val="20"/>
              </w:rPr>
              <w:t>CallLeg</w:t>
            </w:r>
            <w:r w:rsidR="0082380E" w:rsidRPr="000B71DA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95" w:type="dxa"/>
          </w:tcPr>
          <w:p w:rsidR="0082380E" w:rsidRPr="000B71DA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0B71DA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0B71DA" w:rsidRDefault="0082380E" w:rsidP="0082380E">
            <w:pPr>
              <w:outlineLvl w:val="0"/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bookmarkStart w:id="52" w:name="_Toc196256487"/>
            <w:bookmarkStart w:id="53" w:name="_Toc196256722"/>
            <w:bookmarkStart w:id="54" w:name="_Toc196258051"/>
            <w:r>
              <w:rPr>
                <w:rFonts w:ascii="Palatino Linotype" w:hAnsi="Palatino Linotype"/>
                <w:sz w:val="20"/>
                <w:szCs w:val="20"/>
              </w:rPr>
              <w:t>Call Leg handle to add in a conference.</w:t>
            </w:r>
            <w:bookmarkEnd w:id="52"/>
            <w:bookmarkEnd w:id="53"/>
            <w:bookmarkEnd w:id="54"/>
            <w:r w:rsidRPr="000B71DA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55" w:name="_Toc196256488"/>
      <w:bookmarkStart w:id="56" w:name="_Toc196256723"/>
      <w:bookmarkStart w:id="57" w:name="_Toc196258052"/>
      <w:r w:rsidRPr="000B71DA">
        <w:rPr>
          <w:i w:val="0"/>
          <w:sz w:val="24"/>
          <w:szCs w:val="24"/>
        </w:rPr>
        <w:t>Return value</w:t>
      </w:r>
      <w:bookmarkEnd w:id="55"/>
      <w:bookmarkEnd w:id="56"/>
      <w:bookmarkEnd w:id="57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6C0874" w:rsidRDefault="006C087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2380E" w:rsidRPr="00452017" w:rsidRDefault="0082380E" w:rsidP="0082380E">
      <w:pPr>
        <w:jc w:val="both"/>
        <w:rPr>
          <w:sz w:val="22"/>
          <w:szCs w:val="22"/>
        </w:rPr>
      </w:pPr>
    </w:p>
    <w:p w:rsidR="0082380E" w:rsidRPr="00BD66CD" w:rsidRDefault="006C0874" w:rsidP="00BD66CD">
      <w:pPr>
        <w:pStyle w:val="MSAPI"/>
        <w:numPr>
          <w:ilvl w:val="0"/>
          <w:numId w:val="0"/>
        </w:numPr>
        <w:ind w:left="360" w:hanging="360"/>
        <w:rPr>
          <w:rStyle w:val="MS1"/>
          <w:rFonts w:ascii="Cambria" w:hAnsi="Cambria"/>
          <w:b/>
          <w:bCs/>
        </w:rPr>
      </w:pPr>
      <w:bookmarkStart w:id="58" w:name="_Toc196520081"/>
      <w:r>
        <w:rPr>
          <w:rStyle w:val="MS1"/>
          <w:rFonts w:ascii="Cambria" w:hAnsi="Cambria"/>
          <w:b/>
          <w:bCs/>
        </w:rPr>
        <w:t>4</w:t>
      </w:r>
      <w:r w:rsidR="0082380E" w:rsidRPr="00BD66CD">
        <w:rPr>
          <w:rStyle w:val="MS1"/>
          <w:rFonts w:ascii="Cambria" w:hAnsi="Cambria"/>
          <w:b/>
          <w:bCs/>
        </w:rPr>
        <w:t>.2. Non Conference Processing API</w:t>
      </w:r>
      <w:bookmarkEnd w:id="58"/>
    </w:p>
    <w:p w:rsidR="0082380E" w:rsidRDefault="0082380E" w:rsidP="0082380E">
      <w:pPr>
        <w:pStyle w:val="APIstyle1"/>
      </w:pPr>
    </w:p>
    <w:p w:rsidR="0082380E" w:rsidRPr="00671E17" w:rsidRDefault="006C0874" w:rsidP="0082380E">
      <w:pPr>
        <w:pStyle w:val="APIstyle1"/>
      </w:pPr>
      <w:bookmarkStart w:id="59" w:name="_Toc196520082"/>
      <w:r>
        <w:t>4</w:t>
      </w:r>
      <w:r w:rsidR="0082380E">
        <w:t>.2.1. HandleNonConferenceRequest</w:t>
      </w:r>
      <w:bookmarkEnd w:id="59"/>
      <w:r w:rsidR="0082380E">
        <w:t xml:space="preserve"> </w:t>
      </w:r>
    </w:p>
    <w:p w:rsidR="0082380E" w:rsidRPr="007454C6" w:rsidRDefault="001E4C71" w:rsidP="0082380E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82380E">
        <w:rPr>
          <w:i/>
          <w:color w:val="C00000"/>
          <w:sz w:val="22"/>
          <w:szCs w:val="22"/>
        </w:rPr>
        <w:t>C</w:t>
      </w:r>
      <w:r w:rsidR="00DA3EA0">
        <w:rPr>
          <w:i/>
          <w:color w:val="C00000"/>
          <w:sz w:val="22"/>
          <w:szCs w:val="22"/>
        </w:rPr>
        <w:t xml:space="preserve">ode  </w:t>
      </w:r>
      <w:r w:rsidR="00C5590D">
        <w:rPr>
          <w:i/>
          <w:color w:val="C00000"/>
          <w:sz w:val="22"/>
          <w:szCs w:val="22"/>
        </w:rPr>
        <w:t xml:space="preserve"> </w:t>
      </w:r>
      <w:r w:rsidR="0082380E">
        <w:rPr>
          <w:i/>
          <w:color w:val="C00000"/>
          <w:sz w:val="22"/>
          <w:szCs w:val="22"/>
        </w:rPr>
        <w:t xml:space="preserve">HandleNonConferenceRequest </w:t>
      </w:r>
      <w:r w:rsidR="0082380E" w:rsidRPr="007454C6">
        <w:rPr>
          <w:i/>
          <w:color w:val="C00000"/>
          <w:sz w:val="22"/>
          <w:szCs w:val="22"/>
        </w:rPr>
        <w:t>(</w:t>
      </w:r>
      <w:r w:rsidR="0082380E">
        <w:rPr>
          <w:i/>
          <w:color w:val="C00000"/>
          <w:sz w:val="22"/>
          <w:szCs w:val="22"/>
        </w:rPr>
        <w:t>SipCallLeg* pCallLeg, SipMsg* pSipMsg</w:t>
      </w:r>
      <w:r w:rsidR="0082380E" w:rsidRPr="007454C6">
        <w:rPr>
          <w:i/>
          <w:color w:val="C00000"/>
          <w:sz w:val="22"/>
          <w:szCs w:val="22"/>
        </w:rPr>
        <w:t>);</w:t>
      </w:r>
    </w:p>
    <w:p w:rsidR="0082380E" w:rsidRDefault="0082380E" w:rsidP="0082380E">
      <w:pPr>
        <w:pStyle w:val="APITEMPLATE-CALIBRI"/>
        <w:jc w:val="left"/>
        <w:rPr>
          <w:rFonts w:asciiTheme="majorHAnsi" w:hAnsiTheme="majorHAnsi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Default="00436C67" w:rsidP="0082380E">
      <w:pPr>
        <w:pStyle w:val="APITEMPLATE-CALIBRI"/>
      </w:pPr>
      <w:r>
        <w:t>This function handles non- conference based requests.</w:t>
      </w:r>
    </w:p>
    <w:p w:rsidR="0082380E" w:rsidRDefault="0082380E" w:rsidP="0082380E">
      <w:pPr>
        <w:pStyle w:val="APITEMPLATE-CALIBRI"/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AF08AE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pCallLeg</w:t>
            </w:r>
          </w:p>
        </w:tc>
        <w:tc>
          <w:tcPr>
            <w:tcW w:w="2728" w:type="dxa"/>
          </w:tcPr>
          <w:p w:rsidR="0082380E" w:rsidRPr="00AA6E7D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A6E7D">
              <w:rPr>
                <w:rFonts w:ascii="Palatino Linotype" w:hAnsi="Palatino Linotype"/>
                <w:bCs/>
                <w:sz w:val="20"/>
                <w:szCs w:val="20"/>
              </w:rPr>
              <w:t>SipCallLeg*</w:t>
            </w:r>
          </w:p>
        </w:tc>
        <w:tc>
          <w:tcPr>
            <w:tcW w:w="1295" w:type="dxa"/>
          </w:tcPr>
          <w:p w:rsidR="0082380E" w:rsidRPr="00AF08AE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AF08AE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60" w:name="_Toc196256491"/>
            <w:bookmarkStart w:id="61" w:name="_Toc196256726"/>
            <w:bookmarkStart w:id="62" w:name="_Toc196258055"/>
            <w:r>
              <w:rPr>
                <w:rFonts w:ascii="Palatino Linotype" w:hAnsi="Palatino Linotype"/>
                <w:sz w:val="20"/>
                <w:szCs w:val="20"/>
              </w:rPr>
              <w:t>Handle of Call Leg on which</w:t>
            </w:r>
            <w:r w:rsidRPr="00AF08A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request is received.</w:t>
            </w:r>
            <w:bookmarkEnd w:id="60"/>
            <w:bookmarkEnd w:id="61"/>
            <w:bookmarkEnd w:id="62"/>
          </w:p>
        </w:tc>
      </w:tr>
      <w:tr w:rsidR="0082380E" w:rsidTr="0082380E">
        <w:tc>
          <w:tcPr>
            <w:cnfStyle w:val="001000000000"/>
            <w:tcW w:w="2510" w:type="dxa"/>
          </w:tcPr>
          <w:p w:rsidR="0082380E" w:rsidRPr="00AF08AE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pSipMsg</w:t>
            </w:r>
          </w:p>
        </w:tc>
        <w:tc>
          <w:tcPr>
            <w:tcW w:w="2728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SipMsg*</w:t>
            </w:r>
          </w:p>
        </w:tc>
        <w:tc>
          <w:tcPr>
            <w:tcW w:w="1295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63" w:name="_Toc196256492"/>
      <w:bookmarkStart w:id="64" w:name="_Toc196256727"/>
      <w:bookmarkStart w:id="65" w:name="_Toc196258056"/>
      <w:r w:rsidRPr="000B71DA">
        <w:rPr>
          <w:i w:val="0"/>
          <w:sz w:val="24"/>
          <w:szCs w:val="24"/>
        </w:rPr>
        <w:t>Return value</w:t>
      </w:r>
      <w:bookmarkEnd w:id="63"/>
      <w:bookmarkEnd w:id="64"/>
      <w:bookmarkEnd w:id="65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82380E" w:rsidRDefault="0082380E" w:rsidP="0082380E">
      <w:pPr>
        <w:jc w:val="both"/>
        <w:rPr>
          <w:rFonts w:asciiTheme="minorHAnsi" w:hAnsiTheme="minorHAnsi"/>
          <w:sz w:val="22"/>
          <w:szCs w:val="22"/>
        </w:rPr>
      </w:pPr>
      <w:r w:rsidRPr="004C5F19">
        <w:rPr>
          <w:rFonts w:asciiTheme="minorHAnsi" w:hAnsiTheme="minorHAnsi"/>
          <w:sz w:val="22"/>
          <w:szCs w:val="22"/>
        </w:rPr>
        <w:t xml:space="preserve"> </w:t>
      </w:r>
    </w:p>
    <w:p w:rsidR="0082380E" w:rsidRDefault="0082380E" w:rsidP="0082380E">
      <w:pPr>
        <w:jc w:val="both"/>
        <w:rPr>
          <w:rFonts w:asciiTheme="majorHAnsi" w:hAnsiTheme="majorHAnsi"/>
          <w:b/>
          <w:bCs/>
        </w:rPr>
      </w:pPr>
    </w:p>
    <w:p w:rsidR="0082380E" w:rsidRPr="00671E17" w:rsidRDefault="006C0874" w:rsidP="0082380E">
      <w:pPr>
        <w:pStyle w:val="APIstyle1"/>
      </w:pPr>
      <w:bookmarkStart w:id="66" w:name="_Toc196520083"/>
      <w:r>
        <w:t>4</w:t>
      </w:r>
      <w:r w:rsidR="0082380E">
        <w:t>.2.2. HandleNonConferenceResponse</w:t>
      </w:r>
      <w:bookmarkEnd w:id="66"/>
    </w:p>
    <w:p w:rsidR="0082380E" w:rsidRPr="007454C6" w:rsidRDefault="001E4C71" w:rsidP="0082380E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82380E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82380E">
        <w:rPr>
          <w:i/>
          <w:color w:val="C00000"/>
          <w:sz w:val="22"/>
          <w:szCs w:val="22"/>
        </w:rPr>
        <w:t xml:space="preserve">HandleNonConferenceResponse </w:t>
      </w:r>
      <w:r w:rsidR="0082380E" w:rsidRPr="007454C6">
        <w:rPr>
          <w:i/>
          <w:color w:val="C00000"/>
          <w:sz w:val="22"/>
          <w:szCs w:val="22"/>
        </w:rPr>
        <w:t>(</w:t>
      </w:r>
      <w:r w:rsidR="0082380E">
        <w:rPr>
          <w:i/>
          <w:color w:val="C00000"/>
          <w:sz w:val="22"/>
          <w:szCs w:val="22"/>
        </w:rPr>
        <w:t>SipCallLeg* pCallLeg, SipMsg*  pSipMsg</w:t>
      </w:r>
      <w:r w:rsidR="0082380E" w:rsidRPr="007454C6">
        <w:rPr>
          <w:i/>
          <w:color w:val="C00000"/>
          <w:sz w:val="22"/>
          <w:szCs w:val="22"/>
        </w:rPr>
        <w:t>);</w:t>
      </w:r>
    </w:p>
    <w:p w:rsidR="0082380E" w:rsidRDefault="0082380E" w:rsidP="0082380E">
      <w:pPr>
        <w:pStyle w:val="ADeclaration"/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2380E" w:rsidRPr="003D2D4C" w:rsidRDefault="0082380E" w:rsidP="0082380E">
      <w:pPr>
        <w:pStyle w:val="APITEMPLATE-CALIBRI"/>
      </w:pPr>
      <w:r w:rsidRPr="003D2D4C">
        <w:t xml:space="preserve">This function </w:t>
      </w:r>
      <w:r w:rsidR="001E639A">
        <w:t>handles response of non – conference based requests</w:t>
      </w:r>
      <w:r>
        <w:t>.</w:t>
      </w:r>
    </w:p>
    <w:p w:rsidR="006C0874" w:rsidRDefault="006C0874" w:rsidP="0082380E">
      <w:pPr>
        <w:rPr>
          <w:rFonts w:ascii="Cambria" w:hAnsi="Cambria"/>
          <w:b/>
        </w:rPr>
      </w:pPr>
    </w:p>
    <w:p w:rsidR="0082380E" w:rsidRDefault="0082380E" w:rsidP="0082380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82380E" w:rsidTr="0082380E">
        <w:trPr>
          <w:cnfStyle w:val="100000000000"/>
        </w:trPr>
        <w:tc>
          <w:tcPr>
            <w:cnfStyle w:val="001000000000"/>
            <w:tcW w:w="2510" w:type="dxa"/>
          </w:tcPr>
          <w:p w:rsidR="0082380E" w:rsidRPr="00F7053B" w:rsidRDefault="0082380E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82380E" w:rsidRPr="00F7053B" w:rsidRDefault="0082380E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82380E" w:rsidTr="0082380E">
        <w:trPr>
          <w:cnfStyle w:val="000000100000"/>
        </w:trPr>
        <w:tc>
          <w:tcPr>
            <w:cnfStyle w:val="001000000000"/>
            <w:tcW w:w="2510" w:type="dxa"/>
          </w:tcPr>
          <w:p w:rsidR="0082380E" w:rsidRPr="00AF08AE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  <w:t>SipCallLeg</w:t>
            </w:r>
          </w:p>
        </w:tc>
        <w:tc>
          <w:tcPr>
            <w:tcW w:w="2728" w:type="dxa"/>
          </w:tcPr>
          <w:p w:rsidR="0082380E" w:rsidRPr="00AF08AE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SipCallLeg</w:t>
            </w:r>
            <w:r w:rsidRPr="00AF08AE">
              <w:rPr>
                <w:rFonts w:ascii="Palatino Linotype" w:hAnsi="Palatino Linotype"/>
                <w:sz w:val="20"/>
                <w:szCs w:val="20"/>
              </w:rPr>
              <w:t xml:space="preserve">*  </w:t>
            </w:r>
          </w:p>
        </w:tc>
        <w:tc>
          <w:tcPr>
            <w:tcW w:w="1295" w:type="dxa"/>
          </w:tcPr>
          <w:p w:rsidR="0082380E" w:rsidRPr="00AF08AE" w:rsidRDefault="0082380E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AF08AE" w:rsidRDefault="0082380E" w:rsidP="0082380E">
            <w:pPr>
              <w:outlineLvl w:val="0"/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bookmarkStart w:id="67" w:name="_Toc196256493"/>
            <w:bookmarkStart w:id="68" w:name="_Toc196256728"/>
            <w:bookmarkStart w:id="69" w:name="_Toc196258057"/>
            <w:r>
              <w:rPr>
                <w:rFonts w:ascii="Palatino Linotype" w:hAnsi="Palatino Linotype"/>
                <w:sz w:val="20"/>
                <w:szCs w:val="20"/>
              </w:rPr>
              <w:t>Handle of Call Leg on which call is received.</w:t>
            </w:r>
            <w:bookmarkEnd w:id="67"/>
            <w:bookmarkEnd w:id="68"/>
            <w:bookmarkEnd w:id="69"/>
          </w:p>
        </w:tc>
      </w:tr>
      <w:tr w:rsidR="0082380E" w:rsidTr="0082380E">
        <w:tc>
          <w:tcPr>
            <w:cnfStyle w:val="001000000000"/>
            <w:tcW w:w="2510" w:type="dxa"/>
          </w:tcPr>
          <w:p w:rsidR="0082380E" w:rsidRPr="00AF08AE" w:rsidRDefault="0082380E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pSipMsg</w:t>
            </w:r>
          </w:p>
        </w:tc>
        <w:tc>
          <w:tcPr>
            <w:tcW w:w="2728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SipMsg*</w:t>
            </w:r>
          </w:p>
        </w:tc>
        <w:tc>
          <w:tcPr>
            <w:tcW w:w="1295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82380E" w:rsidRPr="00AF08AE" w:rsidRDefault="0082380E" w:rsidP="0082380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Handle of SIP Message that is received.</w:t>
            </w:r>
          </w:p>
        </w:tc>
      </w:tr>
    </w:tbl>
    <w:p w:rsidR="0082380E" w:rsidRPr="000B71DA" w:rsidRDefault="0082380E" w:rsidP="0082380E">
      <w:pPr>
        <w:pStyle w:val="Heading2"/>
        <w:rPr>
          <w:i w:val="0"/>
          <w:sz w:val="24"/>
          <w:szCs w:val="24"/>
        </w:rPr>
      </w:pPr>
      <w:bookmarkStart w:id="70" w:name="_Toc196256494"/>
      <w:bookmarkStart w:id="71" w:name="_Toc196256729"/>
      <w:bookmarkStart w:id="72" w:name="_Toc196258058"/>
      <w:r w:rsidRPr="000B71DA">
        <w:rPr>
          <w:i w:val="0"/>
          <w:sz w:val="24"/>
          <w:szCs w:val="24"/>
        </w:rPr>
        <w:t>Return value</w:t>
      </w:r>
      <w:bookmarkEnd w:id="70"/>
      <w:bookmarkEnd w:id="71"/>
      <w:bookmarkEnd w:id="72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6C0874" w:rsidRDefault="006C087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306B43" w:rsidRPr="00CD13AB" w:rsidRDefault="001E4C71" w:rsidP="00B02B37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lastRenderedPageBreak/>
        <w:t>MS</w:t>
      </w:r>
      <w:r w:rsidR="00306B43" w:rsidRPr="00CD13AB">
        <w:rPr>
          <w:rStyle w:val="MS1"/>
        </w:rPr>
        <w:t xml:space="preserve"> Call Leg</w:t>
      </w:r>
    </w:p>
    <w:p w:rsidR="00306B43" w:rsidRDefault="00306B43" w:rsidP="00306B43">
      <w:pPr>
        <w:ind w:left="720"/>
        <w:rPr>
          <w:i/>
          <w:color w:val="C00000"/>
        </w:rPr>
      </w:pPr>
    </w:p>
    <w:p w:rsidR="00306B43" w:rsidRDefault="001E4C71" w:rsidP="00306B43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306B43">
        <w:rPr>
          <w:i/>
          <w:color w:val="C00000"/>
        </w:rPr>
        <w:t>CallLeg</w:t>
      </w:r>
    </w:p>
    <w:p w:rsidR="00306B43" w:rsidRPr="0095163E" w:rsidRDefault="00306B43" w:rsidP="00306B4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306B43" w:rsidRDefault="00306B43" w:rsidP="00306B4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>
        <w:rPr>
          <w:i/>
          <w:color w:val="C00000"/>
        </w:rPr>
        <w:t>CallLegState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 xml:space="preserve">            eState</w:t>
      </w:r>
      <w:r w:rsidRPr="0095163E">
        <w:rPr>
          <w:i/>
          <w:color w:val="C00000"/>
        </w:rPr>
        <w:t>;</w:t>
      </w:r>
    </w:p>
    <w:p w:rsidR="00590104" w:rsidRPr="0095163E" w:rsidRDefault="00590104" w:rsidP="00306B43">
      <w:pPr>
        <w:ind w:left="720"/>
        <w:rPr>
          <w:i/>
          <w:color w:val="C00000"/>
        </w:rPr>
      </w:pPr>
      <w:r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Mc</w:t>
      </w:r>
      <w:r w:rsidR="002A1347">
        <w:rPr>
          <w:i/>
          <w:color w:val="C00000"/>
        </w:rPr>
        <w:t>ml*</w:t>
      </w:r>
      <w:r w:rsidR="002A1347">
        <w:rPr>
          <w:i/>
          <w:color w:val="C00000"/>
        </w:rPr>
        <w:tab/>
      </w:r>
      <w:r w:rsidR="002A1347">
        <w:rPr>
          <w:i/>
          <w:color w:val="C00000"/>
        </w:rPr>
        <w:tab/>
        <w:t xml:space="preserve">           </w:t>
      </w:r>
      <w:r>
        <w:rPr>
          <w:i/>
          <w:color w:val="C00000"/>
        </w:rPr>
        <w:t>pMscml</w:t>
      </w:r>
    </w:p>
    <w:p w:rsidR="00306B43" w:rsidRDefault="00306B43" w:rsidP="00306B4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06069D">
        <w:rPr>
          <w:i/>
          <w:color w:val="C00000"/>
        </w:rPr>
        <w:t>SipCallLeg*                          pSipCallLeg</w:t>
      </w:r>
    </w:p>
    <w:p w:rsidR="00564CEC" w:rsidRDefault="00564CEC" w:rsidP="00306B43">
      <w:pPr>
        <w:ind w:left="720"/>
        <w:rPr>
          <w:i/>
          <w:color w:val="C00000"/>
        </w:rPr>
      </w:pPr>
      <w:r>
        <w:rPr>
          <w:i/>
          <w:color w:val="C00000"/>
        </w:rPr>
        <w:tab/>
        <w:t>CallLegType*</w:t>
      </w:r>
      <w:r>
        <w:rPr>
          <w:i/>
          <w:color w:val="C00000"/>
        </w:rPr>
        <w:tab/>
      </w:r>
      <w:r>
        <w:rPr>
          <w:i/>
          <w:color w:val="C00000"/>
        </w:rPr>
        <w:tab/>
        <w:t xml:space="preserve">    </w:t>
      </w:r>
      <w:r w:rsidR="002A1347">
        <w:rPr>
          <w:i/>
          <w:color w:val="C00000"/>
        </w:rPr>
        <w:t xml:space="preserve"> </w:t>
      </w:r>
      <w:r>
        <w:rPr>
          <w:i/>
          <w:color w:val="C00000"/>
        </w:rPr>
        <w:t xml:space="preserve">    etype</w:t>
      </w:r>
    </w:p>
    <w:p w:rsidR="00564CEC" w:rsidRDefault="00564CEC" w:rsidP="00306B43">
      <w:pPr>
        <w:ind w:left="720"/>
        <w:rPr>
          <w:i/>
          <w:color w:val="C00000"/>
        </w:rPr>
      </w:pPr>
      <w:r>
        <w:rPr>
          <w:i/>
          <w:color w:val="C00000"/>
        </w:rPr>
        <w:t xml:space="preserve">            </w:t>
      </w:r>
      <w:r w:rsidR="001E4C71">
        <w:rPr>
          <w:i/>
          <w:color w:val="C00000"/>
        </w:rPr>
        <w:t>Ms</w:t>
      </w:r>
      <w:r>
        <w:rPr>
          <w:i/>
          <w:color w:val="C00000"/>
        </w:rPr>
        <w:t>CallLegMedia*</w:t>
      </w:r>
      <w:r>
        <w:rPr>
          <w:i/>
          <w:color w:val="C00000"/>
        </w:rPr>
        <w:tab/>
        <w:t xml:space="preserve">    </w:t>
      </w:r>
      <w:r w:rsidR="002A1347">
        <w:rPr>
          <w:i/>
          <w:color w:val="C00000"/>
        </w:rPr>
        <w:t xml:space="preserve"> </w:t>
      </w:r>
      <w:r>
        <w:rPr>
          <w:i/>
          <w:color w:val="C00000"/>
        </w:rPr>
        <w:t xml:space="preserve">   pMedia</w:t>
      </w:r>
    </w:p>
    <w:p w:rsidR="002A1347" w:rsidRDefault="002A1347" w:rsidP="00306B43">
      <w:pPr>
        <w:ind w:left="720"/>
        <w:rPr>
          <w:i/>
          <w:color w:val="C00000"/>
        </w:rPr>
      </w:pPr>
    </w:p>
    <w:p w:rsidR="00306B43" w:rsidRPr="0095163E" w:rsidRDefault="00306B43" w:rsidP="00306B4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>
        <w:rPr>
          <w:i/>
          <w:color w:val="C00000"/>
        </w:rPr>
        <w:t>Callleg</w:t>
      </w:r>
      <w:r w:rsidRPr="0095163E">
        <w:rPr>
          <w:i/>
          <w:color w:val="C00000"/>
        </w:rPr>
        <w:t>_t;</w:t>
      </w:r>
    </w:p>
    <w:p w:rsidR="00306B43" w:rsidRDefault="00306B43" w:rsidP="00306B43">
      <w:pPr>
        <w:ind w:left="720"/>
        <w:rPr>
          <w:rFonts w:asciiTheme="minorHAnsi" w:hAnsiTheme="minorHAnsi"/>
          <w:b/>
        </w:rPr>
      </w:pPr>
    </w:p>
    <w:p w:rsidR="00306B43" w:rsidRPr="00176D49" w:rsidRDefault="00306B43" w:rsidP="00306B43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306B43" w:rsidRDefault="00306B43" w:rsidP="00306B43">
      <w:pPr>
        <w:ind w:left="720"/>
        <w:rPr>
          <w:rFonts w:asciiTheme="minorHAnsi" w:hAnsiTheme="minorHAnsi"/>
          <w:b/>
        </w:rPr>
      </w:pPr>
    </w:p>
    <w:p w:rsidR="00306B43" w:rsidRPr="00176D49" w:rsidRDefault="00306B43" w:rsidP="00306B43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306B43" w:rsidRDefault="00306B43" w:rsidP="00306B4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306B43" w:rsidRPr="00176D49" w:rsidRDefault="00306B43" w:rsidP="00306B43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eState</w:t>
      </w:r>
    </w:p>
    <w:p w:rsidR="00306B43" w:rsidRPr="00CE5BE7" w:rsidRDefault="00306B43" w:rsidP="00306B43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>represents the current state of a call.</w:t>
      </w:r>
    </w:p>
    <w:p w:rsidR="00306B43" w:rsidRDefault="00306B43" w:rsidP="00306B4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306B43" w:rsidRPr="00CE5BE7" w:rsidRDefault="00590104" w:rsidP="00306B4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pMscml</w:t>
      </w:r>
    </w:p>
    <w:p w:rsidR="00306B43" w:rsidRDefault="00590104" w:rsidP="00306B43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of MSCML object associated with this leg.</w:t>
      </w:r>
    </w:p>
    <w:p w:rsidR="0076766B" w:rsidRDefault="0076766B" w:rsidP="00590104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590104" w:rsidRPr="00176D49" w:rsidRDefault="0076766B" w:rsidP="00590104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pSipCallLeg</w:t>
      </w:r>
    </w:p>
    <w:p w:rsidR="00590104" w:rsidRPr="00CE5BE7" w:rsidRDefault="0076766B" w:rsidP="0059010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of SIP Call Leg</w:t>
      </w:r>
      <w:r w:rsidR="00590104">
        <w:rPr>
          <w:rFonts w:asciiTheme="minorHAnsi" w:hAnsiTheme="minorHAnsi"/>
          <w:sz w:val="22"/>
          <w:szCs w:val="22"/>
        </w:rPr>
        <w:t>.</w:t>
      </w:r>
    </w:p>
    <w:p w:rsidR="0076766B" w:rsidRDefault="0076766B" w:rsidP="0076766B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76766B" w:rsidRPr="00176D49" w:rsidRDefault="0076766B" w:rsidP="0076766B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eType</w:t>
      </w:r>
    </w:p>
    <w:p w:rsidR="0076766B" w:rsidRPr="00CE5BE7" w:rsidRDefault="0076766B" w:rsidP="0076766B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 of Call Leg.</w:t>
      </w:r>
    </w:p>
    <w:p w:rsidR="0076766B" w:rsidRDefault="0076766B" w:rsidP="0076766B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76766B" w:rsidRPr="00CE5BE7" w:rsidRDefault="0076766B" w:rsidP="0076766B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PMedia</w:t>
      </w:r>
    </w:p>
    <w:p w:rsidR="0076766B" w:rsidRDefault="0076766B" w:rsidP="0076766B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of Media Objects associated with this Leg.</w:t>
      </w:r>
    </w:p>
    <w:p w:rsidR="00590104" w:rsidRDefault="00590104" w:rsidP="00590104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306B43" w:rsidRDefault="00306B43" w:rsidP="00306B43">
      <w:pPr>
        <w:ind w:left="720" w:firstLine="720"/>
        <w:rPr>
          <w:rFonts w:asciiTheme="minorHAnsi" w:hAnsiTheme="minorHAnsi"/>
          <w:sz w:val="22"/>
          <w:szCs w:val="22"/>
        </w:rPr>
      </w:pPr>
    </w:p>
    <w:p w:rsidR="00306B43" w:rsidRPr="00913C3B" w:rsidRDefault="00B80605" w:rsidP="00913C3B">
      <w:pPr>
        <w:pStyle w:val="ListParagraph"/>
        <w:numPr>
          <w:ilvl w:val="0"/>
          <w:numId w:val="11"/>
        </w:num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MsCallLegMode</w:t>
      </w:r>
    </w:p>
    <w:p w:rsidR="00306B43" w:rsidRDefault="00306B43" w:rsidP="00306B43">
      <w:pPr>
        <w:spacing w:line="240" w:lineRule="atLeast"/>
        <w:ind w:left="720"/>
        <w:rPr>
          <w:i/>
          <w:color w:val="C00000"/>
        </w:rPr>
      </w:pPr>
    </w:p>
    <w:p w:rsidR="00306B43" w:rsidRPr="008651C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Typedef enum  </w:t>
      </w:r>
      <w:r w:rsidR="00994709">
        <w:rPr>
          <w:i/>
          <w:color w:val="C00000"/>
        </w:rPr>
        <w:t>MsCallLeg</w:t>
      </w:r>
      <w:r>
        <w:rPr>
          <w:i/>
          <w:color w:val="C00000"/>
        </w:rPr>
        <w:t>Mode</w:t>
      </w:r>
    </w:p>
    <w:p w:rsidR="00306B43" w:rsidRPr="008651C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{</w:t>
      </w:r>
    </w:p>
    <w:p w:rsidR="00306B43" w:rsidRPr="008651C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AP</w:t>
      </w:r>
      <w:r w:rsidRPr="008651C3">
        <w:rPr>
          <w:i/>
          <w:color w:val="C00000"/>
        </w:rPr>
        <w:t>I-</w:t>
      </w:r>
      <w:r>
        <w:rPr>
          <w:i/>
          <w:color w:val="C00000"/>
        </w:rPr>
        <w:t>SendOnly</w:t>
      </w:r>
      <w:r w:rsidRPr="008651C3">
        <w:rPr>
          <w:i/>
          <w:color w:val="C00000"/>
        </w:rPr>
        <w:t>,</w:t>
      </w:r>
    </w:p>
    <w:p w:rsidR="00306B43" w:rsidRPr="008651C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Pr="008651C3">
        <w:rPr>
          <w:i/>
          <w:color w:val="C00000"/>
        </w:rPr>
        <w:t>API-Re</w:t>
      </w:r>
      <w:r>
        <w:rPr>
          <w:i/>
          <w:color w:val="C00000"/>
        </w:rPr>
        <w:t>ceiveOnly</w:t>
      </w:r>
      <w:r w:rsidRPr="008651C3">
        <w:rPr>
          <w:i/>
          <w:color w:val="C00000"/>
        </w:rPr>
        <w:t>,</w:t>
      </w:r>
    </w:p>
    <w:p w:rsidR="00306B43" w:rsidRPr="008651C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Pr="008651C3">
        <w:rPr>
          <w:i/>
          <w:color w:val="C00000"/>
        </w:rPr>
        <w:t>API-</w:t>
      </w:r>
      <w:r w:rsidR="00B87F8F">
        <w:rPr>
          <w:i/>
          <w:color w:val="C00000"/>
        </w:rPr>
        <w:t>SendRecvOnly</w:t>
      </w:r>
      <w:r w:rsidRPr="008651C3">
        <w:rPr>
          <w:i/>
          <w:color w:val="C00000"/>
        </w:rPr>
        <w:t>,</w:t>
      </w:r>
    </w:p>
    <w:p w:rsidR="00306B43" w:rsidRDefault="00306B43" w:rsidP="00306B4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Pr="008651C3">
        <w:rPr>
          <w:i/>
          <w:color w:val="C00000"/>
        </w:rPr>
        <w:t>API-</w:t>
      </w:r>
      <w:r w:rsidR="00B87F8F">
        <w:rPr>
          <w:i/>
          <w:color w:val="C00000"/>
        </w:rPr>
        <w:t>Inactive</w:t>
      </w:r>
      <w:r w:rsidRPr="008651C3">
        <w:rPr>
          <w:i/>
          <w:color w:val="C00000"/>
        </w:rPr>
        <w:t>,</w:t>
      </w:r>
    </w:p>
    <w:p w:rsidR="002A1347" w:rsidRPr="008651C3" w:rsidRDefault="002A1347" w:rsidP="00306B43">
      <w:pPr>
        <w:spacing w:line="240" w:lineRule="atLeast"/>
        <w:ind w:left="720"/>
        <w:rPr>
          <w:i/>
          <w:color w:val="C00000"/>
        </w:rPr>
      </w:pPr>
    </w:p>
    <w:p w:rsidR="00306B43" w:rsidRPr="00CE5BE7" w:rsidRDefault="00306B43" w:rsidP="00B87F8F">
      <w:pPr>
        <w:spacing w:line="240" w:lineRule="atLeast"/>
        <w:ind w:left="720"/>
        <w:rPr>
          <w:rFonts w:asciiTheme="minorHAnsi" w:hAnsiTheme="minorHAnsi"/>
          <w:sz w:val="22"/>
          <w:szCs w:val="22"/>
        </w:rPr>
      </w:pPr>
      <w:r w:rsidRPr="008651C3">
        <w:rPr>
          <w:i/>
          <w:color w:val="C00000"/>
        </w:rPr>
        <w:t xml:space="preserve"> } </w:t>
      </w:r>
      <w:r w:rsidR="00A409D3">
        <w:rPr>
          <w:i/>
          <w:color w:val="C00000"/>
        </w:rPr>
        <w:t>MsCallLeg</w:t>
      </w:r>
      <w:r w:rsidR="00B87F8F">
        <w:rPr>
          <w:i/>
          <w:color w:val="C00000"/>
        </w:rPr>
        <w:t>Mode</w:t>
      </w:r>
      <w:r w:rsidRPr="008651C3">
        <w:rPr>
          <w:i/>
          <w:color w:val="C00000"/>
        </w:rPr>
        <w:t xml:space="preserve">_t   </w:t>
      </w:r>
    </w:p>
    <w:p w:rsidR="006C0874" w:rsidRDefault="006C0874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br w:type="page"/>
      </w:r>
    </w:p>
    <w:p w:rsidR="00AE11B0" w:rsidRDefault="00AE11B0" w:rsidP="006C0874">
      <w:pPr>
        <w:rPr>
          <w:rFonts w:asciiTheme="minorHAnsi" w:hAnsiTheme="minorHAnsi"/>
          <w:sz w:val="22"/>
          <w:szCs w:val="22"/>
          <w:u w:val="single"/>
        </w:rPr>
      </w:pPr>
    </w:p>
    <w:p w:rsidR="00AE11B0" w:rsidRPr="00913C3B" w:rsidRDefault="0082380E" w:rsidP="00913C3B">
      <w:pPr>
        <w:pStyle w:val="ListParagraph"/>
        <w:numPr>
          <w:ilvl w:val="0"/>
          <w:numId w:val="11"/>
        </w:numPr>
        <w:spacing w:line="240" w:lineRule="atLeast"/>
        <w:rPr>
          <w:rFonts w:asciiTheme="minorHAnsi" w:hAnsiTheme="minorHAnsi"/>
          <w:b/>
        </w:rPr>
      </w:pPr>
      <w:r w:rsidRPr="00913C3B">
        <w:rPr>
          <w:rFonts w:asciiTheme="minorHAnsi" w:hAnsiTheme="minorHAnsi"/>
          <w:b/>
        </w:rPr>
        <w:t>CallLegType</w:t>
      </w:r>
    </w:p>
    <w:p w:rsidR="00AE11B0" w:rsidRDefault="00AE11B0" w:rsidP="00AE11B0">
      <w:pPr>
        <w:spacing w:line="240" w:lineRule="atLeast"/>
        <w:ind w:left="720"/>
        <w:rPr>
          <w:i/>
          <w:color w:val="C00000"/>
        </w:rPr>
      </w:pPr>
    </w:p>
    <w:p w:rsidR="00AE11B0" w:rsidRPr="008651C3" w:rsidRDefault="00AE11B0" w:rsidP="00AE11B0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Typedef enum  </w:t>
      </w:r>
      <w:r>
        <w:rPr>
          <w:i/>
          <w:color w:val="C00000"/>
        </w:rPr>
        <w:t>CallLegType</w:t>
      </w:r>
    </w:p>
    <w:p w:rsidR="00AE11B0" w:rsidRPr="008651C3" w:rsidRDefault="00AE11B0" w:rsidP="00AE11B0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{</w:t>
      </w:r>
    </w:p>
    <w:p w:rsidR="00AE11B0" w:rsidRPr="008651C3" w:rsidRDefault="00AE11B0" w:rsidP="00AE11B0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AP</w:t>
      </w:r>
      <w:r w:rsidRPr="008651C3">
        <w:rPr>
          <w:i/>
          <w:color w:val="C00000"/>
        </w:rPr>
        <w:t>I-</w:t>
      </w:r>
      <w:r>
        <w:rPr>
          <w:i/>
          <w:color w:val="C00000"/>
        </w:rPr>
        <w:t>ConferenceControlLeg</w:t>
      </w:r>
      <w:r w:rsidRPr="008651C3">
        <w:rPr>
          <w:i/>
          <w:color w:val="C00000"/>
        </w:rPr>
        <w:t>,</w:t>
      </w:r>
    </w:p>
    <w:p w:rsidR="00AE11B0" w:rsidRDefault="00AE11B0" w:rsidP="00AE11B0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API-UserLeg</w:t>
      </w:r>
      <w:r w:rsidRPr="008651C3">
        <w:rPr>
          <w:i/>
          <w:color w:val="C00000"/>
        </w:rPr>
        <w:t>,</w:t>
      </w:r>
    </w:p>
    <w:p w:rsidR="002A1347" w:rsidRPr="008651C3" w:rsidRDefault="002A1347" w:rsidP="00AE11B0">
      <w:pPr>
        <w:spacing w:line="240" w:lineRule="atLeast"/>
        <w:ind w:left="720"/>
        <w:rPr>
          <w:i/>
          <w:color w:val="C00000"/>
        </w:rPr>
      </w:pPr>
    </w:p>
    <w:p w:rsidR="00AE11B0" w:rsidRDefault="00AE11B0" w:rsidP="00AE11B0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} </w:t>
      </w:r>
      <w:r>
        <w:rPr>
          <w:i/>
          <w:color w:val="C00000"/>
        </w:rPr>
        <w:t>ConferenceControlLeg</w:t>
      </w:r>
      <w:r w:rsidRPr="008651C3">
        <w:rPr>
          <w:i/>
          <w:color w:val="C00000"/>
        </w:rPr>
        <w:t xml:space="preserve">_t   </w:t>
      </w:r>
    </w:p>
    <w:p w:rsidR="008063CB" w:rsidRDefault="008063CB" w:rsidP="00AE11B0">
      <w:pPr>
        <w:spacing w:line="240" w:lineRule="atLeast"/>
        <w:ind w:left="720"/>
        <w:rPr>
          <w:i/>
          <w:color w:val="C00000"/>
        </w:rPr>
      </w:pPr>
    </w:p>
    <w:p w:rsidR="008063CB" w:rsidRPr="00CD13AB" w:rsidRDefault="008063CB" w:rsidP="008063CB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t>MS</w:t>
      </w:r>
      <w:r w:rsidRPr="00CD13AB">
        <w:rPr>
          <w:rStyle w:val="MS1"/>
        </w:rPr>
        <w:t xml:space="preserve"> </w:t>
      </w:r>
      <w:r>
        <w:rPr>
          <w:rStyle w:val="MS1"/>
        </w:rPr>
        <w:t>Call Leg Event</w:t>
      </w:r>
    </w:p>
    <w:p w:rsidR="008063CB" w:rsidRDefault="008063CB" w:rsidP="008063CB">
      <w:pPr>
        <w:ind w:left="720"/>
        <w:rPr>
          <w:i/>
          <w:color w:val="C00000"/>
        </w:rPr>
      </w:pPr>
    </w:p>
    <w:p w:rsidR="008063CB" w:rsidRDefault="008063CB" w:rsidP="008063CB">
      <w:pPr>
        <w:ind w:left="720"/>
        <w:rPr>
          <w:i/>
          <w:color w:val="C00000"/>
        </w:rPr>
      </w:pPr>
      <w:r>
        <w:rPr>
          <w:i/>
          <w:color w:val="C00000"/>
        </w:rPr>
        <w:t>MsCallLegEvent</w:t>
      </w:r>
    </w:p>
    <w:p w:rsidR="008063CB" w:rsidRPr="0095163E" w:rsidRDefault="008063CB" w:rsidP="008063CB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8063CB" w:rsidRDefault="008063CB" w:rsidP="008063CB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>
        <w:rPr>
          <w:i/>
          <w:color w:val="C00000"/>
        </w:rPr>
        <w:t>MsCallLegEventType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 xml:space="preserve"> eType</w:t>
      </w:r>
      <w:r w:rsidRPr="0095163E">
        <w:rPr>
          <w:i/>
          <w:color w:val="C00000"/>
        </w:rPr>
        <w:t>;</w:t>
      </w:r>
    </w:p>
    <w:p w:rsidR="008063CB" w:rsidRDefault="008063CB" w:rsidP="008063CB">
      <w:pPr>
        <w:ind w:left="720"/>
        <w:rPr>
          <w:i/>
          <w:color w:val="C00000"/>
        </w:rPr>
      </w:pPr>
      <w:r>
        <w:rPr>
          <w:i/>
          <w:color w:val="C00000"/>
        </w:rPr>
        <w:tab/>
        <w:t>MsCallLegEventData*</w:t>
      </w:r>
      <w:r>
        <w:rPr>
          <w:i/>
          <w:color w:val="C00000"/>
        </w:rPr>
        <w:tab/>
        <w:t>pdata</w:t>
      </w:r>
    </w:p>
    <w:p w:rsidR="008063CB" w:rsidRPr="0095163E" w:rsidRDefault="008063CB" w:rsidP="008063CB">
      <w:pPr>
        <w:ind w:left="720"/>
        <w:rPr>
          <w:i/>
          <w:color w:val="C00000"/>
        </w:rPr>
      </w:pPr>
    </w:p>
    <w:p w:rsidR="008063CB" w:rsidRPr="0095163E" w:rsidRDefault="008063CB" w:rsidP="008063CB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>
        <w:rPr>
          <w:i/>
          <w:color w:val="C00000"/>
        </w:rPr>
        <w:t>MsCallLegEvent</w:t>
      </w:r>
      <w:r w:rsidRPr="0095163E">
        <w:rPr>
          <w:i/>
          <w:color w:val="C00000"/>
        </w:rPr>
        <w:t>_t;</w:t>
      </w:r>
    </w:p>
    <w:p w:rsidR="008063CB" w:rsidRDefault="008063CB" w:rsidP="008063CB">
      <w:pPr>
        <w:ind w:left="720"/>
        <w:rPr>
          <w:rFonts w:asciiTheme="minorHAnsi" w:hAnsiTheme="minorHAnsi"/>
          <w:b/>
        </w:rPr>
      </w:pPr>
    </w:p>
    <w:p w:rsidR="008063CB" w:rsidRPr="00176D49" w:rsidRDefault="008063CB" w:rsidP="008063CB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8063CB" w:rsidRDefault="008063CB" w:rsidP="008063CB">
      <w:pPr>
        <w:ind w:left="720"/>
        <w:rPr>
          <w:rFonts w:asciiTheme="minorHAnsi" w:hAnsiTheme="minorHAnsi"/>
          <w:b/>
        </w:rPr>
      </w:pPr>
    </w:p>
    <w:p w:rsidR="008063CB" w:rsidRPr="00176D49" w:rsidRDefault="008063CB" w:rsidP="008063CB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8063CB" w:rsidRDefault="008063CB" w:rsidP="008063CB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8063CB" w:rsidRPr="00176D49" w:rsidRDefault="008063CB" w:rsidP="008063CB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eType</w:t>
      </w:r>
    </w:p>
    <w:p w:rsidR="008063CB" w:rsidRPr="00CE5BE7" w:rsidRDefault="008063CB" w:rsidP="008063CB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>represents the type of event</w:t>
      </w:r>
    </w:p>
    <w:p w:rsidR="008063CB" w:rsidRDefault="008063CB" w:rsidP="008063CB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8063CB" w:rsidRPr="00CE5BE7" w:rsidRDefault="008063CB" w:rsidP="008063CB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pdata</w:t>
      </w:r>
    </w:p>
    <w:p w:rsidR="008063CB" w:rsidRDefault="008063CB" w:rsidP="008063CB">
      <w:pPr>
        <w:ind w:left="720" w:firstLine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This represents </w:t>
      </w:r>
      <w:r w:rsidR="00CB357B">
        <w:rPr>
          <w:rFonts w:asciiTheme="minorHAnsi" w:hAnsiTheme="minorHAnsi"/>
          <w:sz w:val="22"/>
          <w:szCs w:val="22"/>
        </w:rPr>
        <w:t>the data</w:t>
      </w:r>
      <w:r>
        <w:rPr>
          <w:rFonts w:asciiTheme="minorHAnsi" w:hAnsiTheme="minorHAnsi"/>
          <w:sz w:val="22"/>
          <w:szCs w:val="22"/>
        </w:rPr>
        <w:t xml:space="preserve"> corresponding to type of events</w:t>
      </w:r>
    </w:p>
    <w:p w:rsidR="008063CB" w:rsidRDefault="008063CB" w:rsidP="008063CB">
      <w:r>
        <w:br w:type="page"/>
      </w:r>
    </w:p>
    <w:p w:rsidR="00AE11B0" w:rsidRDefault="00AE11B0" w:rsidP="00306B4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641891" w:rsidRPr="00AC7163" w:rsidRDefault="00641891" w:rsidP="00AC7163">
      <w:pPr>
        <w:pStyle w:val="MSAPI"/>
        <w:numPr>
          <w:ilvl w:val="0"/>
          <w:numId w:val="28"/>
        </w:numPr>
        <w:rPr>
          <w:rStyle w:val="MS1"/>
          <w:rFonts w:ascii="Cambria" w:hAnsi="Cambria"/>
          <w:b/>
          <w:bCs/>
        </w:rPr>
      </w:pPr>
      <w:bookmarkStart w:id="73" w:name="_Toc196520084"/>
      <w:r w:rsidRPr="00AC7163">
        <w:rPr>
          <w:rStyle w:val="MS1"/>
          <w:rFonts w:ascii="Cambria" w:hAnsi="Cambria"/>
          <w:b/>
          <w:bCs/>
        </w:rPr>
        <w:t xml:space="preserve">User Call </w:t>
      </w:r>
      <w:r w:rsidR="00306B43" w:rsidRPr="00AC7163">
        <w:rPr>
          <w:rStyle w:val="MS1"/>
          <w:rFonts w:ascii="Cambria" w:hAnsi="Cambria"/>
          <w:b/>
          <w:bCs/>
        </w:rPr>
        <w:t>Leg API</w:t>
      </w:r>
      <w:bookmarkEnd w:id="73"/>
    </w:p>
    <w:p w:rsidR="00641891" w:rsidRPr="00671E17" w:rsidRDefault="00AC7163" w:rsidP="00641891">
      <w:pPr>
        <w:pStyle w:val="APIstyle1"/>
      </w:pPr>
      <w:bookmarkStart w:id="74" w:name="_Toc196520085"/>
      <w:r>
        <w:t>6</w:t>
      </w:r>
      <w:r w:rsidR="00641891">
        <w:t>.</w:t>
      </w:r>
      <w:r w:rsidR="00913C3B">
        <w:t>1</w:t>
      </w:r>
      <w:r w:rsidR="00641891">
        <w:t xml:space="preserve">.1. </w:t>
      </w:r>
      <w:r w:rsidR="002A1347">
        <w:t>EventProcessor</w:t>
      </w:r>
      <w:bookmarkEnd w:id="74"/>
    </w:p>
    <w:p w:rsidR="00404299" w:rsidRPr="007454C6" w:rsidRDefault="001E4C71" w:rsidP="00FE4469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DA3EA0">
        <w:rPr>
          <w:i/>
          <w:color w:val="C00000"/>
          <w:sz w:val="22"/>
          <w:szCs w:val="22"/>
        </w:rPr>
        <w:t xml:space="preserve">Code  </w:t>
      </w:r>
      <w:r w:rsidR="002A1347">
        <w:rPr>
          <w:i/>
          <w:color w:val="C00000"/>
          <w:sz w:val="22"/>
          <w:szCs w:val="22"/>
        </w:rPr>
        <w:t>EventProcessor</w:t>
      </w:r>
      <w:r w:rsidR="00404299" w:rsidRPr="007454C6">
        <w:rPr>
          <w:i/>
          <w:color w:val="C00000"/>
          <w:sz w:val="22"/>
          <w:szCs w:val="22"/>
        </w:rPr>
        <w:t>(</w:t>
      </w:r>
      <w:r w:rsidR="002A1347">
        <w:rPr>
          <w:i/>
          <w:color w:val="C00000"/>
          <w:sz w:val="22"/>
          <w:szCs w:val="22"/>
        </w:rPr>
        <w:t>MsCallLegEvent</w:t>
      </w:r>
      <w:r w:rsidR="00404299">
        <w:rPr>
          <w:i/>
          <w:color w:val="C00000"/>
          <w:sz w:val="22"/>
          <w:szCs w:val="22"/>
        </w:rPr>
        <w:t>*  p</w:t>
      </w:r>
      <w:r w:rsidR="00C5590D">
        <w:rPr>
          <w:i/>
          <w:color w:val="C00000"/>
          <w:sz w:val="22"/>
          <w:szCs w:val="22"/>
        </w:rPr>
        <w:t>MsC</w:t>
      </w:r>
      <w:r w:rsidR="002A1347">
        <w:rPr>
          <w:i/>
          <w:color w:val="C00000"/>
          <w:sz w:val="22"/>
          <w:szCs w:val="22"/>
        </w:rPr>
        <w:t>lEvent</w:t>
      </w:r>
      <w:r w:rsidR="00404299" w:rsidRPr="007454C6">
        <w:rPr>
          <w:i/>
          <w:color w:val="C00000"/>
          <w:sz w:val="22"/>
          <w:szCs w:val="22"/>
        </w:rPr>
        <w:t>);</w:t>
      </w:r>
    </w:p>
    <w:p w:rsidR="00641891" w:rsidRDefault="00641891" w:rsidP="00641891">
      <w:pPr>
        <w:pStyle w:val="APITEMPLATE-CALIBRI"/>
        <w:jc w:val="left"/>
        <w:rPr>
          <w:rFonts w:asciiTheme="majorHAnsi" w:hAnsiTheme="majorHAnsi"/>
          <w:b/>
        </w:rPr>
      </w:pPr>
    </w:p>
    <w:p w:rsidR="00641891" w:rsidRDefault="00641891" w:rsidP="00641891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641891" w:rsidRPr="002A1347" w:rsidRDefault="002A1347" w:rsidP="00641891">
      <w:pPr>
        <w:rPr>
          <w:rFonts w:asciiTheme="minorHAnsi" w:hAnsiTheme="minorHAnsi"/>
          <w:sz w:val="22"/>
          <w:szCs w:val="22"/>
        </w:rPr>
      </w:pPr>
      <w:r w:rsidRPr="002A1347">
        <w:rPr>
          <w:rFonts w:asciiTheme="minorHAnsi" w:hAnsiTheme="minorHAnsi"/>
          <w:sz w:val="22"/>
          <w:szCs w:val="22"/>
        </w:rPr>
        <w:t>Processes incoming events for Call Leg according to its state machine</w:t>
      </w:r>
    </w:p>
    <w:p w:rsidR="002A1347" w:rsidRDefault="002A1347" w:rsidP="00641891">
      <w:pPr>
        <w:rPr>
          <w:rFonts w:ascii="Cambria" w:hAnsi="Cambria"/>
          <w:b/>
        </w:rPr>
      </w:pPr>
    </w:p>
    <w:p w:rsidR="00641891" w:rsidRDefault="00641891" w:rsidP="00641891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641891" w:rsidTr="0082380E">
        <w:trPr>
          <w:cnfStyle w:val="100000000000"/>
        </w:trPr>
        <w:tc>
          <w:tcPr>
            <w:cnfStyle w:val="001000000000"/>
            <w:tcW w:w="2510" w:type="dxa"/>
          </w:tcPr>
          <w:p w:rsidR="00641891" w:rsidRPr="00F7053B" w:rsidRDefault="00641891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641891" w:rsidTr="0082380E">
        <w:trPr>
          <w:cnfStyle w:val="000000100000"/>
        </w:trPr>
        <w:tc>
          <w:tcPr>
            <w:cnfStyle w:val="001000000000"/>
            <w:tcW w:w="2510" w:type="dxa"/>
          </w:tcPr>
          <w:p w:rsidR="00641891" w:rsidRPr="001C630D" w:rsidRDefault="002A1347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1C630D">
              <w:rPr>
                <w:rFonts w:ascii="Palatino Linotype" w:hAnsi="Palatino Linotype"/>
                <w:b w:val="0"/>
                <w:sz w:val="20"/>
                <w:szCs w:val="20"/>
              </w:rPr>
              <w:t>pMsClEvent</w:t>
            </w:r>
          </w:p>
        </w:tc>
        <w:tc>
          <w:tcPr>
            <w:tcW w:w="2728" w:type="dxa"/>
          </w:tcPr>
          <w:p w:rsidR="00641891" w:rsidRPr="002A1347" w:rsidRDefault="002A1347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2A1347">
              <w:rPr>
                <w:rFonts w:ascii="Palatino Linotype" w:hAnsi="Palatino Linotype"/>
                <w:sz w:val="20"/>
                <w:szCs w:val="20"/>
              </w:rPr>
              <w:t>MsCallLegEvent*</w:t>
            </w:r>
          </w:p>
        </w:tc>
        <w:tc>
          <w:tcPr>
            <w:tcW w:w="1295" w:type="dxa"/>
          </w:tcPr>
          <w:p w:rsidR="00641891" w:rsidRPr="002A1347" w:rsidRDefault="00641891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2A1347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641891" w:rsidRPr="002A1347" w:rsidRDefault="002A1347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2A1347">
              <w:rPr>
                <w:rFonts w:ascii="Palatino Linotype" w:hAnsi="Palatino Linotype"/>
                <w:sz w:val="20"/>
                <w:szCs w:val="20"/>
              </w:rPr>
              <w:t>Pointer to event structure</w:t>
            </w:r>
          </w:p>
        </w:tc>
      </w:tr>
    </w:tbl>
    <w:p w:rsidR="00641891" w:rsidRPr="000B71DA" w:rsidRDefault="00641891" w:rsidP="00641891">
      <w:pPr>
        <w:pStyle w:val="Heading2"/>
        <w:rPr>
          <w:i w:val="0"/>
          <w:sz w:val="24"/>
          <w:szCs w:val="24"/>
        </w:rPr>
      </w:pPr>
      <w:bookmarkStart w:id="75" w:name="_Toc196256499"/>
      <w:bookmarkStart w:id="76" w:name="_Toc196256734"/>
      <w:bookmarkStart w:id="77" w:name="_Toc196258063"/>
      <w:r w:rsidRPr="000B71DA">
        <w:rPr>
          <w:i w:val="0"/>
          <w:sz w:val="24"/>
          <w:szCs w:val="24"/>
        </w:rPr>
        <w:t>Return value</w:t>
      </w:r>
      <w:bookmarkEnd w:id="75"/>
      <w:bookmarkEnd w:id="76"/>
      <w:bookmarkEnd w:id="77"/>
    </w:p>
    <w:p w:rsidR="002A1347" w:rsidRPr="000B71DA" w:rsidRDefault="002A1347" w:rsidP="002A134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sz w:val="22"/>
          <w:szCs w:val="22"/>
        </w:rPr>
        <w:t>.</w:t>
      </w:r>
    </w:p>
    <w:p w:rsidR="00641891" w:rsidRDefault="00641891" w:rsidP="002A1347">
      <w:pPr>
        <w:jc w:val="both"/>
        <w:rPr>
          <w:rFonts w:asciiTheme="minorHAnsi" w:hAnsiTheme="minorHAnsi"/>
          <w:sz w:val="22"/>
          <w:szCs w:val="22"/>
        </w:rPr>
      </w:pPr>
    </w:p>
    <w:p w:rsidR="00641891" w:rsidRPr="00671E17" w:rsidRDefault="00AC7163" w:rsidP="00641891">
      <w:pPr>
        <w:pStyle w:val="APIstyle1"/>
      </w:pPr>
      <w:bookmarkStart w:id="78" w:name="_Toc196520086"/>
      <w:r>
        <w:t>6</w:t>
      </w:r>
      <w:r w:rsidR="00641891">
        <w:t>.</w:t>
      </w:r>
      <w:r w:rsidR="00913C3B">
        <w:t>1</w:t>
      </w:r>
      <w:r w:rsidR="00641891">
        <w:t xml:space="preserve">.2. </w:t>
      </w:r>
      <w:r w:rsidR="002A1347">
        <w:t>SendInfo</w:t>
      </w:r>
      <w:bookmarkEnd w:id="78"/>
    </w:p>
    <w:p w:rsidR="00404299" w:rsidRPr="007454C6" w:rsidRDefault="001E4C71" w:rsidP="00FE4469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DA3EA0">
        <w:rPr>
          <w:i/>
          <w:color w:val="C00000"/>
          <w:sz w:val="22"/>
          <w:szCs w:val="22"/>
        </w:rPr>
        <w:t xml:space="preserve">RetCode  </w:t>
      </w:r>
      <w:r w:rsidR="00C5590D">
        <w:rPr>
          <w:i/>
          <w:color w:val="C00000"/>
          <w:sz w:val="22"/>
          <w:szCs w:val="22"/>
        </w:rPr>
        <w:t xml:space="preserve"> </w:t>
      </w:r>
      <w:r w:rsidR="002A1347">
        <w:rPr>
          <w:i/>
          <w:color w:val="C00000"/>
          <w:sz w:val="22"/>
          <w:szCs w:val="22"/>
        </w:rPr>
        <w:t>SendInfo</w:t>
      </w:r>
      <w:r w:rsidR="00404299">
        <w:rPr>
          <w:i/>
          <w:color w:val="C00000"/>
          <w:sz w:val="22"/>
          <w:szCs w:val="22"/>
        </w:rPr>
        <w:t xml:space="preserve"> </w:t>
      </w:r>
      <w:r w:rsidR="00404299" w:rsidRPr="007454C6">
        <w:rPr>
          <w:i/>
          <w:color w:val="C00000"/>
          <w:sz w:val="22"/>
          <w:szCs w:val="22"/>
        </w:rPr>
        <w:t>(</w:t>
      </w:r>
      <w:r w:rsidR="00C5590D">
        <w:rPr>
          <w:i/>
          <w:color w:val="C00000"/>
          <w:sz w:val="22"/>
          <w:szCs w:val="22"/>
        </w:rPr>
        <w:t>MsMscml*  pMscmlMessage</w:t>
      </w:r>
      <w:r w:rsidR="00404299" w:rsidRPr="007454C6">
        <w:rPr>
          <w:i/>
          <w:color w:val="C00000"/>
          <w:sz w:val="22"/>
          <w:szCs w:val="22"/>
        </w:rPr>
        <w:t>);</w:t>
      </w:r>
    </w:p>
    <w:p w:rsidR="00641891" w:rsidRDefault="00641891" w:rsidP="00641891">
      <w:pPr>
        <w:pStyle w:val="ADeclaration"/>
      </w:pPr>
    </w:p>
    <w:p w:rsidR="00641891" w:rsidRDefault="00641891" w:rsidP="00641891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2A1347" w:rsidRDefault="002A1347" w:rsidP="002A1347">
      <w:pPr>
        <w:widowControl w:val="0"/>
        <w:tabs>
          <w:tab w:val="left" w:pos="720"/>
        </w:tabs>
        <w:suppressAutoHyphens/>
        <w:rPr>
          <w:rFonts w:asciiTheme="minorHAnsi" w:hAnsiTheme="minorHAnsi"/>
          <w:sz w:val="22"/>
          <w:szCs w:val="22"/>
        </w:rPr>
      </w:pPr>
      <w:r w:rsidRPr="002A1347">
        <w:rPr>
          <w:rFonts w:asciiTheme="minorHAnsi" w:hAnsiTheme="minorHAnsi"/>
          <w:sz w:val="22"/>
          <w:szCs w:val="22"/>
        </w:rPr>
        <w:t>Send an INFO message on this Call Leg</w:t>
      </w:r>
    </w:p>
    <w:p w:rsidR="00F76684" w:rsidRPr="002A1347" w:rsidRDefault="00F76684" w:rsidP="002A1347">
      <w:pPr>
        <w:widowControl w:val="0"/>
        <w:tabs>
          <w:tab w:val="left" w:pos="720"/>
        </w:tabs>
        <w:suppressAutoHyphens/>
        <w:rPr>
          <w:rFonts w:asciiTheme="minorHAnsi" w:hAnsiTheme="minorHAnsi"/>
          <w:sz w:val="22"/>
          <w:szCs w:val="22"/>
        </w:rPr>
      </w:pPr>
    </w:p>
    <w:p w:rsidR="00641891" w:rsidRDefault="00641891" w:rsidP="00641891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641891" w:rsidTr="0082380E">
        <w:trPr>
          <w:cnfStyle w:val="100000000000"/>
        </w:trPr>
        <w:tc>
          <w:tcPr>
            <w:cnfStyle w:val="001000000000"/>
            <w:tcW w:w="2510" w:type="dxa"/>
          </w:tcPr>
          <w:p w:rsidR="00641891" w:rsidRPr="00F7053B" w:rsidRDefault="00641891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641891" w:rsidRPr="00F7053B" w:rsidRDefault="00641891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641891" w:rsidTr="0082380E">
        <w:trPr>
          <w:cnfStyle w:val="000000100000"/>
        </w:trPr>
        <w:tc>
          <w:tcPr>
            <w:cnfStyle w:val="001000000000"/>
            <w:tcW w:w="2510" w:type="dxa"/>
          </w:tcPr>
          <w:p w:rsidR="00641891" w:rsidRPr="00F76684" w:rsidRDefault="002A1347" w:rsidP="0082380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F76684">
              <w:rPr>
                <w:rFonts w:ascii="Palatino Linotype" w:hAnsi="Palatino Linotype"/>
                <w:b w:val="0"/>
                <w:sz w:val="20"/>
                <w:szCs w:val="20"/>
              </w:rPr>
              <w:t>pMscmlMessage</w:t>
            </w:r>
          </w:p>
        </w:tc>
        <w:tc>
          <w:tcPr>
            <w:tcW w:w="2728" w:type="dxa"/>
          </w:tcPr>
          <w:p w:rsidR="00641891" w:rsidRPr="00F76684" w:rsidRDefault="002A1347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F76684">
              <w:rPr>
                <w:rFonts w:ascii="Palatino Linotype" w:hAnsi="Palatino Linotype"/>
                <w:sz w:val="20"/>
                <w:szCs w:val="20"/>
              </w:rPr>
              <w:t>MsMscml*</w:t>
            </w:r>
          </w:p>
        </w:tc>
        <w:tc>
          <w:tcPr>
            <w:tcW w:w="1295" w:type="dxa"/>
          </w:tcPr>
          <w:p w:rsidR="00641891" w:rsidRPr="00F76684" w:rsidRDefault="00641891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F76684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641891" w:rsidRPr="00F76684" w:rsidRDefault="00F76684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F76684">
              <w:rPr>
                <w:rFonts w:ascii="Palatino Linotype" w:hAnsi="Palatino Linotype"/>
                <w:sz w:val="20"/>
                <w:szCs w:val="20"/>
              </w:rPr>
              <w:t>MSCML message to send with the message</w:t>
            </w:r>
          </w:p>
        </w:tc>
      </w:tr>
    </w:tbl>
    <w:p w:rsidR="00641891" w:rsidRPr="000B71DA" w:rsidRDefault="00641891" w:rsidP="00641891">
      <w:pPr>
        <w:pStyle w:val="Heading2"/>
        <w:rPr>
          <w:i w:val="0"/>
          <w:sz w:val="24"/>
          <w:szCs w:val="24"/>
        </w:rPr>
      </w:pPr>
      <w:bookmarkStart w:id="79" w:name="_Toc196256500"/>
      <w:bookmarkStart w:id="80" w:name="_Toc196256735"/>
      <w:bookmarkStart w:id="81" w:name="_Toc196258064"/>
      <w:r w:rsidRPr="000B71DA">
        <w:rPr>
          <w:i w:val="0"/>
          <w:sz w:val="24"/>
          <w:szCs w:val="24"/>
        </w:rPr>
        <w:t>Return value</w:t>
      </w:r>
      <w:bookmarkEnd w:id="79"/>
      <w:bookmarkEnd w:id="80"/>
      <w:bookmarkEnd w:id="81"/>
    </w:p>
    <w:p w:rsidR="00F76684" w:rsidRPr="000B71DA" w:rsidRDefault="00F76684" w:rsidP="00F7668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</w:p>
    <w:p w:rsidR="00F76684" w:rsidRDefault="00F76684">
      <w:pPr>
        <w:rPr>
          <w:rFonts w:asciiTheme="minorHAnsi" w:hAnsiTheme="minorHAnsi"/>
          <w:sz w:val="22"/>
          <w:szCs w:val="22"/>
        </w:rPr>
      </w:pPr>
    </w:p>
    <w:p w:rsidR="00F76684" w:rsidRDefault="00F7668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:rsidR="00327AC9" w:rsidRPr="00CD13AB" w:rsidRDefault="001E4C71" w:rsidP="00F67358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lastRenderedPageBreak/>
        <w:t>MS</w:t>
      </w:r>
      <w:r w:rsidR="00327AC9" w:rsidRPr="00CD13AB">
        <w:rPr>
          <w:rStyle w:val="MS1"/>
        </w:rPr>
        <w:t xml:space="preserve"> </w:t>
      </w:r>
      <w:r w:rsidR="00327AC9">
        <w:rPr>
          <w:rStyle w:val="MS1"/>
        </w:rPr>
        <w:t>MSCML Event</w:t>
      </w:r>
    </w:p>
    <w:p w:rsidR="00327AC9" w:rsidRDefault="00327AC9" w:rsidP="00327AC9">
      <w:pPr>
        <w:ind w:left="720"/>
        <w:rPr>
          <w:i/>
          <w:color w:val="C00000"/>
        </w:rPr>
      </w:pPr>
    </w:p>
    <w:p w:rsidR="00327AC9" w:rsidRDefault="001E4C71" w:rsidP="00327AC9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327AC9">
        <w:rPr>
          <w:i/>
          <w:color w:val="C00000"/>
        </w:rPr>
        <w:t>MscmlEvent</w:t>
      </w:r>
    </w:p>
    <w:p w:rsidR="00327AC9" w:rsidRPr="0095163E" w:rsidRDefault="00327AC9" w:rsidP="00327AC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327AC9" w:rsidRDefault="00327AC9" w:rsidP="00327AC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="00C677BC">
        <w:rPr>
          <w:i/>
          <w:color w:val="C00000"/>
        </w:rPr>
        <w:t>MscmlEventType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 xml:space="preserve"> e</w:t>
      </w:r>
      <w:r w:rsidR="00C677BC">
        <w:rPr>
          <w:i/>
          <w:color w:val="C00000"/>
        </w:rPr>
        <w:t>Type</w:t>
      </w:r>
      <w:r w:rsidRPr="0095163E">
        <w:rPr>
          <w:i/>
          <w:color w:val="C00000"/>
        </w:rPr>
        <w:t>;</w:t>
      </w:r>
    </w:p>
    <w:p w:rsidR="00327AC9" w:rsidRDefault="00327AC9" w:rsidP="00327AC9">
      <w:pPr>
        <w:ind w:left="720"/>
        <w:rPr>
          <w:i/>
          <w:color w:val="C00000"/>
        </w:rPr>
      </w:pPr>
      <w:r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="00C677BC">
        <w:rPr>
          <w:i/>
          <w:color w:val="C00000"/>
        </w:rPr>
        <w:t>MsmlEventData*</w:t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 w:rsidR="00C677BC">
        <w:rPr>
          <w:i/>
          <w:color w:val="C00000"/>
        </w:rPr>
        <w:t>pdata</w:t>
      </w:r>
    </w:p>
    <w:p w:rsidR="00F76684" w:rsidRPr="0095163E" w:rsidRDefault="00F76684" w:rsidP="00327AC9">
      <w:pPr>
        <w:ind w:left="720"/>
        <w:rPr>
          <w:i/>
          <w:color w:val="C00000"/>
        </w:rPr>
      </w:pPr>
    </w:p>
    <w:p w:rsidR="00327AC9" w:rsidRPr="0095163E" w:rsidRDefault="00327AC9" w:rsidP="00327AC9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 w:rsidR="00C677BC">
        <w:rPr>
          <w:i/>
          <w:color w:val="C00000"/>
        </w:rPr>
        <w:t>MscmlEventType</w:t>
      </w:r>
      <w:r w:rsidRPr="0095163E">
        <w:rPr>
          <w:i/>
          <w:color w:val="C00000"/>
        </w:rPr>
        <w:t>_t;</w:t>
      </w:r>
    </w:p>
    <w:p w:rsidR="00327AC9" w:rsidRDefault="00327AC9" w:rsidP="00327AC9">
      <w:pPr>
        <w:ind w:left="720"/>
        <w:rPr>
          <w:rFonts w:asciiTheme="minorHAnsi" w:hAnsiTheme="minorHAnsi"/>
          <w:b/>
        </w:rPr>
      </w:pPr>
    </w:p>
    <w:p w:rsidR="00327AC9" w:rsidRPr="00176D49" w:rsidRDefault="00327AC9" w:rsidP="00327AC9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327AC9" w:rsidRDefault="00327AC9" w:rsidP="00327AC9">
      <w:pPr>
        <w:ind w:left="720"/>
        <w:rPr>
          <w:rFonts w:asciiTheme="minorHAnsi" w:hAnsiTheme="minorHAnsi"/>
          <w:b/>
        </w:rPr>
      </w:pPr>
    </w:p>
    <w:p w:rsidR="00327AC9" w:rsidRPr="00176D49" w:rsidRDefault="00327AC9" w:rsidP="00327AC9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327AC9" w:rsidRDefault="00327AC9" w:rsidP="00327AC9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327AC9" w:rsidRPr="00176D49" w:rsidRDefault="00327AC9" w:rsidP="00327AC9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</w:t>
      </w:r>
      <w:r w:rsidR="00195DAD">
        <w:rPr>
          <w:rFonts w:asciiTheme="minorHAnsi" w:hAnsiTheme="minorHAnsi"/>
          <w:sz w:val="22"/>
          <w:szCs w:val="22"/>
          <w:u w:val="single"/>
        </w:rPr>
        <w:t>Type</w:t>
      </w:r>
    </w:p>
    <w:p w:rsidR="00327AC9" w:rsidRPr="00CE5BE7" w:rsidRDefault="00327AC9" w:rsidP="00327AC9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 xml:space="preserve">represents the </w:t>
      </w:r>
      <w:r w:rsidR="00195DAD">
        <w:rPr>
          <w:rFonts w:asciiTheme="minorHAnsi" w:hAnsiTheme="minorHAnsi"/>
          <w:sz w:val="22"/>
          <w:szCs w:val="22"/>
        </w:rPr>
        <w:t>type of event</w:t>
      </w:r>
    </w:p>
    <w:p w:rsidR="00327AC9" w:rsidRDefault="00327AC9" w:rsidP="00327AC9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327AC9" w:rsidRPr="00CE5BE7" w:rsidRDefault="00327AC9" w:rsidP="00327AC9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</w:t>
      </w:r>
      <w:r w:rsidR="00195DAD">
        <w:rPr>
          <w:rFonts w:asciiTheme="minorHAnsi" w:hAnsiTheme="minorHAnsi"/>
          <w:sz w:val="22"/>
          <w:szCs w:val="22"/>
          <w:u w:val="single"/>
        </w:rPr>
        <w:t>data</w:t>
      </w:r>
    </w:p>
    <w:p w:rsidR="00327AC9" w:rsidRDefault="00195DAD" w:rsidP="00327AC9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represents the  data corresponding to type of events.</w:t>
      </w:r>
    </w:p>
    <w:p w:rsidR="00327AC9" w:rsidRDefault="00327AC9" w:rsidP="00327AC9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67358" w:rsidRPr="00CD13AB" w:rsidRDefault="001E4C71" w:rsidP="000E7B04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t>MS</w:t>
      </w:r>
      <w:r w:rsidR="00F67358" w:rsidRPr="00CD13AB">
        <w:rPr>
          <w:rStyle w:val="MS1"/>
        </w:rPr>
        <w:t xml:space="preserve"> </w:t>
      </w:r>
      <w:r w:rsidR="00F67358">
        <w:rPr>
          <w:rStyle w:val="MS1"/>
        </w:rPr>
        <w:t>Call Leg Event</w:t>
      </w:r>
    </w:p>
    <w:p w:rsidR="00F67358" w:rsidRDefault="00F67358" w:rsidP="00F67358">
      <w:pPr>
        <w:ind w:left="720"/>
        <w:rPr>
          <w:i/>
          <w:color w:val="C00000"/>
        </w:rPr>
      </w:pPr>
    </w:p>
    <w:p w:rsidR="00F67358" w:rsidRDefault="001E4C71" w:rsidP="00F67358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BC2F9B">
        <w:rPr>
          <w:i/>
          <w:color w:val="C00000"/>
        </w:rPr>
        <w:t>CallLeg</w:t>
      </w:r>
      <w:r w:rsidR="00F67358">
        <w:rPr>
          <w:i/>
          <w:color w:val="C00000"/>
        </w:rPr>
        <w:t>Event</w:t>
      </w:r>
    </w:p>
    <w:p w:rsidR="00F67358" w:rsidRPr="0095163E" w:rsidRDefault="00F67358" w:rsidP="00F67358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F67358" w:rsidRDefault="00F67358" w:rsidP="00F67358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="00BC2F9B">
        <w:rPr>
          <w:i/>
          <w:color w:val="C00000"/>
        </w:rPr>
        <w:t>CallLeg</w:t>
      </w:r>
      <w:r>
        <w:rPr>
          <w:i/>
          <w:color w:val="C00000"/>
        </w:rPr>
        <w:t>EventType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 xml:space="preserve"> eType</w:t>
      </w:r>
      <w:r w:rsidRPr="0095163E">
        <w:rPr>
          <w:i/>
          <w:color w:val="C00000"/>
        </w:rPr>
        <w:t>;</w:t>
      </w:r>
    </w:p>
    <w:p w:rsidR="00F67358" w:rsidRDefault="00F67358" w:rsidP="00F67358">
      <w:pPr>
        <w:ind w:left="720"/>
        <w:rPr>
          <w:i/>
          <w:color w:val="C00000"/>
        </w:rPr>
      </w:pPr>
      <w:r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 w:rsidR="00BC2F9B">
        <w:rPr>
          <w:i/>
          <w:color w:val="C00000"/>
        </w:rPr>
        <w:t>CallLeg</w:t>
      </w:r>
      <w:r>
        <w:rPr>
          <w:i/>
          <w:color w:val="C00000"/>
        </w:rPr>
        <w:t>EventData*</w:t>
      </w:r>
      <w:r>
        <w:rPr>
          <w:i/>
          <w:color w:val="C00000"/>
        </w:rPr>
        <w:tab/>
        <w:t>pdata</w:t>
      </w:r>
    </w:p>
    <w:p w:rsidR="00F76684" w:rsidRPr="0095163E" w:rsidRDefault="00F76684" w:rsidP="00F67358">
      <w:pPr>
        <w:ind w:left="720"/>
        <w:rPr>
          <w:i/>
          <w:color w:val="C00000"/>
        </w:rPr>
      </w:pPr>
    </w:p>
    <w:p w:rsidR="00F67358" w:rsidRPr="0095163E" w:rsidRDefault="00F67358" w:rsidP="00F67358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 w:rsidR="00BC2F9B">
        <w:rPr>
          <w:i/>
          <w:color w:val="C00000"/>
        </w:rPr>
        <w:t>CallLeg</w:t>
      </w:r>
      <w:r>
        <w:rPr>
          <w:i/>
          <w:color w:val="C00000"/>
        </w:rPr>
        <w:t>Even</w:t>
      </w:r>
      <w:r w:rsidR="00BC2F9B">
        <w:rPr>
          <w:i/>
          <w:color w:val="C00000"/>
        </w:rPr>
        <w:t>t</w:t>
      </w:r>
      <w:r w:rsidRPr="0095163E">
        <w:rPr>
          <w:i/>
          <w:color w:val="C00000"/>
        </w:rPr>
        <w:t>_t;</w:t>
      </w:r>
    </w:p>
    <w:p w:rsidR="00F67358" w:rsidRDefault="00F67358" w:rsidP="00F67358">
      <w:pPr>
        <w:ind w:left="720"/>
        <w:rPr>
          <w:rFonts w:asciiTheme="minorHAnsi" w:hAnsiTheme="minorHAnsi"/>
          <w:b/>
        </w:rPr>
      </w:pPr>
    </w:p>
    <w:p w:rsidR="00F67358" w:rsidRPr="00176D49" w:rsidRDefault="00F67358" w:rsidP="00F67358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F67358" w:rsidRDefault="00F67358" w:rsidP="00F67358">
      <w:pPr>
        <w:ind w:left="720"/>
        <w:rPr>
          <w:rFonts w:asciiTheme="minorHAnsi" w:hAnsiTheme="minorHAnsi"/>
          <w:b/>
        </w:rPr>
      </w:pPr>
    </w:p>
    <w:p w:rsidR="00F67358" w:rsidRPr="00176D49" w:rsidRDefault="00F67358" w:rsidP="00F67358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F67358" w:rsidRDefault="00F67358" w:rsidP="00F67358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67358" w:rsidRPr="00176D49" w:rsidRDefault="00F67358" w:rsidP="00F67358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eType</w:t>
      </w:r>
    </w:p>
    <w:p w:rsidR="00F67358" w:rsidRPr="00CE5BE7" w:rsidRDefault="00F67358" w:rsidP="00F67358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>represents the type of event</w:t>
      </w:r>
    </w:p>
    <w:p w:rsidR="00F67358" w:rsidRDefault="00F67358" w:rsidP="00F67358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F67358" w:rsidRPr="00CE5BE7" w:rsidRDefault="00F67358" w:rsidP="00F6735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pdata</w:t>
      </w:r>
    </w:p>
    <w:p w:rsidR="00F67358" w:rsidRDefault="00F67358" w:rsidP="006C1B02">
      <w:pPr>
        <w:ind w:left="720" w:firstLine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This represents the  data corresponding to type of events</w:t>
      </w:r>
    </w:p>
    <w:p w:rsidR="00BB0AC7" w:rsidRDefault="00BB0AC7">
      <w:r>
        <w:br w:type="page"/>
      </w:r>
    </w:p>
    <w:p w:rsidR="00BB0AC7" w:rsidRPr="00CD13AB" w:rsidRDefault="001E4C71" w:rsidP="006C0874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suppressAutoHyphens/>
        <w:rPr>
          <w:rStyle w:val="MS1"/>
        </w:rPr>
      </w:pPr>
      <w:r>
        <w:rPr>
          <w:rStyle w:val="MS1"/>
        </w:rPr>
        <w:lastRenderedPageBreak/>
        <w:t>MS</w:t>
      </w:r>
      <w:r w:rsidR="00BB0AC7" w:rsidRPr="00CD13AB">
        <w:rPr>
          <w:rStyle w:val="MS1"/>
        </w:rPr>
        <w:t xml:space="preserve"> </w:t>
      </w:r>
      <w:r w:rsidR="00BB0AC7">
        <w:rPr>
          <w:rStyle w:val="MS1"/>
        </w:rPr>
        <w:t>MSCML</w:t>
      </w:r>
    </w:p>
    <w:p w:rsidR="00BB0AC7" w:rsidRDefault="00BB0AC7" w:rsidP="00BB0AC7">
      <w:pPr>
        <w:ind w:left="720"/>
        <w:rPr>
          <w:i/>
          <w:color w:val="C00000"/>
        </w:rPr>
      </w:pPr>
    </w:p>
    <w:p w:rsidR="00BB0AC7" w:rsidRDefault="001E4C71" w:rsidP="00BB0AC7">
      <w:pPr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BB0AC7">
        <w:rPr>
          <w:i/>
          <w:color w:val="C00000"/>
        </w:rPr>
        <w:t>Mscml</w:t>
      </w:r>
    </w:p>
    <w:p w:rsidR="00BB0AC7" w:rsidRPr="0095163E" w:rsidRDefault="00BB0AC7" w:rsidP="00BB0AC7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BB0AC7" w:rsidRDefault="00BB0AC7" w:rsidP="00BB0AC7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 xml:space="preserve">MscmlStMachine   </w:t>
      </w:r>
      <w:r w:rsidR="00F76684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>pStatMachine</w:t>
      </w:r>
      <w:r w:rsidRPr="0095163E">
        <w:rPr>
          <w:i/>
          <w:color w:val="C00000"/>
        </w:rPr>
        <w:t>;</w:t>
      </w:r>
    </w:p>
    <w:p w:rsidR="00BB0AC7" w:rsidRDefault="00BB0AC7" w:rsidP="00BB0AC7">
      <w:pPr>
        <w:ind w:left="720"/>
        <w:rPr>
          <w:i/>
          <w:color w:val="C00000"/>
        </w:rPr>
      </w:pPr>
      <w:r>
        <w:rPr>
          <w:i/>
          <w:color w:val="C00000"/>
        </w:rPr>
        <w:tab/>
      </w:r>
      <w:r w:rsidR="001E4C71">
        <w:rPr>
          <w:i/>
          <w:color w:val="C00000"/>
        </w:rPr>
        <w:t>Ms</w:t>
      </w:r>
      <w:r>
        <w:rPr>
          <w:i/>
          <w:color w:val="C00000"/>
        </w:rPr>
        <w:t>MscmlMessage*</w:t>
      </w:r>
      <w:r>
        <w:rPr>
          <w:i/>
          <w:color w:val="C00000"/>
        </w:rPr>
        <w:tab/>
        <w:t xml:space="preserve">           pMscmlReq,</w:t>
      </w:r>
    </w:p>
    <w:p w:rsidR="00F76684" w:rsidRPr="0095163E" w:rsidRDefault="00F76684" w:rsidP="00BB0AC7">
      <w:pPr>
        <w:ind w:left="720"/>
        <w:rPr>
          <w:i/>
          <w:color w:val="C00000"/>
        </w:rPr>
      </w:pPr>
    </w:p>
    <w:p w:rsidR="00BB0AC7" w:rsidRPr="0095163E" w:rsidRDefault="00BB0AC7" w:rsidP="00BB0AC7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1E4C71">
        <w:rPr>
          <w:i/>
          <w:color w:val="C00000"/>
        </w:rPr>
        <w:t>Ms</w:t>
      </w:r>
      <w:r>
        <w:rPr>
          <w:i/>
          <w:color w:val="C00000"/>
        </w:rPr>
        <w:t>CallLegEvent</w:t>
      </w:r>
      <w:r w:rsidRPr="0095163E">
        <w:rPr>
          <w:i/>
          <w:color w:val="C00000"/>
        </w:rPr>
        <w:t>_t;</w:t>
      </w:r>
    </w:p>
    <w:p w:rsidR="00BB0AC7" w:rsidRDefault="00BB0AC7" w:rsidP="00BB0AC7">
      <w:pPr>
        <w:ind w:left="720"/>
        <w:rPr>
          <w:rFonts w:asciiTheme="minorHAnsi" w:hAnsiTheme="minorHAnsi"/>
          <w:b/>
        </w:rPr>
      </w:pPr>
    </w:p>
    <w:p w:rsidR="00BB0AC7" w:rsidRPr="00176D49" w:rsidRDefault="00BB0AC7" w:rsidP="00BB0AC7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BB0AC7" w:rsidRDefault="00BB0AC7" w:rsidP="00BB0AC7">
      <w:pPr>
        <w:ind w:left="720"/>
        <w:rPr>
          <w:rFonts w:asciiTheme="minorHAnsi" w:hAnsiTheme="minorHAnsi"/>
          <w:b/>
        </w:rPr>
      </w:pPr>
    </w:p>
    <w:p w:rsidR="00BB0AC7" w:rsidRPr="00176D49" w:rsidRDefault="00BB0AC7" w:rsidP="00BB0AC7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BB0AC7" w:rsidRDefault="00BB0AC7" w:rsidP="00BB0AC7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BB0AC7" w:rsidRPr="00176D49" w:rsidRDefault="00BB0AC7" w:rsidP="00BB0AC7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</w:t>
      </w:r>
      <w:r w:rsidR="00F91568">
        <w:rPr>
          <w:rFonts w:asciiTheme="minorHAnsi" w:hAnsiTheme="minorHAnsi"/>
          <w:sz w:val="22"/>
          <w:szCs w:val="22"/>
          <w:u w:val="single"/>
        </w:rPr>
        <w:t>StateMachine</w:t>
      </w:r>
    </w:p>
    <w:p w:rsidR="00BB0AC7" w:rsidRPr="00CE5BE7" w:rsidRDefault="00BB0AC7" w:rsidP="00BB0AC7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 w:rsidR="00F91568">
        <w:rPr>
          <w:rFonts w:asciiTheme="minorHAnsi" w:hAnsiTheme="minorHAnsi"/>
          <w:sz w:val="22"/>
          <w:szCs w:val="22"/>
        </w:rPr>
        <w:t>is handle of state machine.</w:t>
      </w:r>
    </w:p>
    <w:p w:rsidR="00BB0AC7" w:rsidRDefault="00BB0AC7" w:rsidP="00BB0AC7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BB0AC7" w:rsidRPr="00CE5BE7" w:rsidRDefault="00BB0AC7" w:rsidP="00BB0AC7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</w:t>
      </w:r>
      <w:r w:rsidR="00F91568">
        <w:rPr>
          <w:rFonts w:asciiTheme="minorHAnsi" w:hAnsiTheme="minorHAnsi"/>
          <w:sz w:val="22"/>
          <w:szCs w:val="22"/>
          <w:u w:val="single"/>
        </w:rPr>
        <w:t>MscmlReq</w:t>
      </w:r>
    </w:p>
    <w:p w:rsidR="00BB0AC7" w:rsidRDefault="00176CE6" w:rsidP="001C512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Handle of MSCML Request.</w:t>
      </w:r>
    </w:p>
    <w:p w:rsidR="004B5260" w:rsidRDefault="00176CE6" w:rsidP="001C512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4B5260" w:rsidRDefault="004B5260" w:rsidP="001C512E">
      <w:pPr>
        <w:jc w:val="both"/>
        <w:rPr>
          <w:rFonts w:asciiTheme="minorHAnsi" w:hAnsiTheme="minorHAnsi"/>
          <w:sz w:val="22"/>
          <w:szCs w:val="22"/>
        </w:rPr>
      </w:pPr>
    </w:p>
    <w:p w:rsidR="000E7B04" w:rsidRPr="00913C3B" w:rsidRDefault="001E4C71" w:rsidP="000E7B04">
      <w:pPr>
        <w:pStyle w:val="ListParagraph"/>
        <w:numPr>
          <w:ilvl w:val="0"/>
          <w:numId w:val="25"/>
        </w:num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Ms</w:t>
      </w:r>
      <w:r w:rsidR="000E7B04">
        <w:rPr>
          <w:rFonts w:asciiTheme="minorHAnsi" w:hAnsiTheme="minorHAnsi"/>
          <w:b/>
        </w:rPr>
        <w:t>MscmlEventType</w:t>
      </w:r>
    </w:p>
    <w:p w:rsidR="004B5260" w:rsidRPr="004B5260" w:rsidRDefault="004B5260" w:rsidP="004B5260">
      <w:pPr>
        <w:rPr>
          <w:i/>
          <w:color w:val="C00000"/>
        </w:rPr>
      </w:pPr>
      <w:r w:rsidRPr="004B5260">
        <w:rPr>
          <w:i/>
          <w:color w:val="C00000"/>
        </w:rPr>
        <w:t xml:space="preserve">Typedef enum </w:t>
      </w:r>
      <w:r w:rsidR="001E4C71">
        <w:rPr>
          <w:i/>
          <w:color w:val="C00000"/>
        </w:rPr>
        <w:t>Ms</w:t>
      </w:r>
      <w:r w:rsidRPr="004B5260">
        <w:rPr>
          <w:i/>
          <w:color w:val="C00000"/>
        </w:rPr>
        <w:t>MscmlEventType</w:t>
      </w:r>
    </w:p>
    <w:p w:rsidR="00F76684" w:rsidRDefault="00F76684" w:rsidP="004B5260">
      <w:pPr>
        <w:rPr>
          <w:i/>
          <w:color w:val="C00000"/>
        </w:rPr>
      </w:pPr>
    </w:p>
    <w:p w:rsidR="004B5260" w:rsidRPr="004B5260" w:rsidRDefault="004B5260" w:rsidP="004B5260">
      <w:pPr>
        <w:rPr>
          <w:i/>
          <w:color w:val="C00000"/>
        </w:rPr>
      </w:pPr>
      <w:r w:rsidRPr="004B5260">
        <w:rPr>
          <w:i/>
          <w:color w:val="C00000"/>
        </w:rPr>
        <w:t>{</w:t>
      </w:r>
    </w:p>
    <w:p w:rsidR="004B5260" w:rsidRP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_MSCML_DTMF_KEY</w:t>
      </w:r>
      <w:r w:rsidR="004B5260">
        <w:rPr>
          <w:i/>
          <w:color w:val="C00000"/>
        </w:rPr>
        <w:t>,</w:t>
      </w:r>
    </w:p>
    <w:p w:rsidR="004B5260" w:rsidRP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_MSCML_RECORDING_STARTED</w:t>
      </w:r>
      <w:r w:rsidR="004B5260">
        <w:rPr>
          <w:i/>
          <w:color w:val="C00000"/>
        </w:rPr>
        <w:t>,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_MSCML_RECORDING_STOPPED</w:t>
      </w:r>
      <w:r w:rsidR="004B5260">
        <w:rPr>
          <w:i/>
          <w:color w:val="C00000"/>
        </w:rPr>
        <w:t>,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_MSCML_RECORDING_ERROR</w:t>
      </w:r>
      <w:r w:rsidR="004B5260">
        <w:rPr>
          <w:i/>
          <w:color w:val="C00000"/>
        </w:rPr>
        <w:t>,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_MSCML_PLAYING_STARTED</w:t>
      </w:r>
      <w:r w:rsidR="004B5260">
        <w:rPr>
          <w:i/>
          <w:color w:val="C00000"/>
        </w:rPr>
        <w:t>,</w:t>
      </w:r>
    </w:p>
    <w:p w:rsidR="004B5260" w:rsidRP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_MSCML_PLAYING_STOPPED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_MSCML_PLAYING_ERROR</w:t>
      </w:r>
      <w:r w:rsidR="004B5260">
        <w:rPr>
          <w:i/>
          <w:color w:val="C00000"/>
        </w:rPr>
        <w:t>,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_MSCML_TIMER_EXPIRED</w:t>
      </w:r>
      <w:r w:rsidR="004B5260">
        <w:rPr>
          <w:i/>
          <w:color w:val="C00000"/>
        </w:rPr>
        <w:t>,</w:t>
      </w:r>
    </w:p>
    <w:p w:rsidR="004B5260" w:rsidRDefault="001E4C71" w:rsidP="00F76684">
      <w:pPr>
        <w:widowControl w:val="0"/>
        <w:tabs>
          <w:tab w:val="left" w:pos="720"/>
        </w:tabs>
        <w:suppressAutoHyphens/>
        <w:ind w:left="72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_MSCML_REQUEST</w:t>
      </w:r>
      <w:r w:rsidR="004B5260">
        <w:rPr>
          <w:i/>
          <w:color w:val="C00000"/>
        </w:rPr>
        <w:t>,</w:t>
      </w:r>
    </w:p>
    <w:p w:rsidR="000E7B04" w:rsidRPr="004B5260" w:rsidRDefault="000E7B04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</w:p>
    <w:p w:rsidR="004B5260" w:rsidRPr="004B5260" w:rsidRDefault="004B5260" w:rsidP="004B5260">
      <w:pPr>
        <w:rPr>
          <w:i/>
          <w:color w:val="C00000"/>
        </w:rPr>
      </w:pPr>
      <w:r w:rsidRPr="004B5260">
        <w:rPr>
          <w:i/>
          <w:color w:val="C00000"/>
        </w:rPr>
        <w:t>}</w:t>
      </w:r>
      <w:r w:rsidR="001E4C71">
        <w:rPr>
          <w:i/>
          <w:color w:val="C00000"/>
        </w:rPr>
        <w:t>Ms</w:t>
      </w:r>
      <w:r w:rsidRPr="004B5260">
        <w:rPr>
          <w:i/>
          <w:color w:val="C00000"/>
        </w:rPr>
        <w:t>MscmlEventType_t</w:t>
      </w:r>
    </w:p>
    <w:p w:rsidR="006C1B02" w:rsidRDefault="006C1B02">
      <w:pPr>
        <w:rPr>
          <w:rFonts w:asciiTheme="minorHAnsi" w:hAnsiTheme="minorHAnsi"/>
          <w:i/>
          <w:color w:val="C00000"/>
          <w:sz w:val="22"/>
          <w:szCs w:val="22"/>
        </w:rPr>
      </w:pPr>
    </w:p>
    <w:p w:rsidR="000E7B04" w:rsidRPr="00913C3B" w:rsidRDefault="001E4C71" w:rsidP="000E7B04">
      <w:pPr>
        <w:pStyle w:val="ListParagraph"/>
        <w:numPr>
          <w:ilvl w:val="0"/>
          <w:numId w:val="25"/>
        </w:num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Ms</w:t>
      </w:r>
      <w:r w:rsidR="000E7B04">
        <w:rPr>
          <w:rFonts w:asciiTheme="minorHAnsi" w:hAnsiTheme="minorHAnsi"/>
          <w:b/>
        </w:rPr>
        <w:t>CallLegEventType</w:t>
      </w:r>
    </w:p>
    <w:p w:rsidR="00F76684" w:rsidRDefault="004B5260" w:rsidP="004B5260">
      <w:pPr>
        <w:rPr>
          <w:i/>
          <w:color w:val="C00000"/>
        </w:rPr>
      </w:pPr>
      <w:r w:rsidRPr="004B5260">
        <w:rPr>
          <w:i/>
          <w:color w:val="C00000"/>
        </w:rPr>
        <w:t xml:space="preserve">typedef enum </w:t>
      </w:r>
      <w:r w:rsidR="001E4C71">
        <w:rPr>
          <w:i/>
          <w:color w:val="C00000"/>
        </w:rPr>
        <w:t>Ms</w:t>
      </w:r>
      <w:r w:rsidRPr="004B5260">
        <w:rPr>
          <w:i/>
          <w:color w:val="C00000"/>
        </w:rPr>
        <w:t>CallLegEventType</w:t>
      </w:r>
      <w:r w:rsidR="00F76684">
        <w:rPr>
          <w:i/>
          <w:color w:val="C00000"/>
        </w:rPr>
        <w:t xml:space="preserve"> </w:t>
      </w:r>
    </w:p>
    <w:p w:rsidR="00F76684" w:rsidRDefault="00F76684" w:rsidP="004B5260">
      <w:pPr>
        <w:rPr>
          <w:i/>
          <w:color w:val="C00000"/>
        </w:rPr>
      </w:pPr>
    </w:p>
    <w:p w:rsidR="004B5260" w:rsidRDefault="00F76684" w:rsidP="004B5260">
      <w:pPr>
        <w:rPr>
          <w:i/>
          <w:color w:val="C00000"/>
        </w:rPr>
      </w:pPr>
      <w:r>
        <w:rPr>
          <w:i/>
          <w:color w:val="C00000"/>
        </w:rPr>
        <w:t>{</w:t>
      </w:r>
    </w:p>
    <w:p w:rsidR="004B5260" w:rsidRPr="004B5260" w:rsidRDefault="004B5260" w:rsidP="004B5260">
      <w:pPr>
        <w:rPr>
          <w:i/>
          <w:color w:val="C00000"/>
        </w:rPr>
      </w:pPr>
    </w:p>
    <w:p w:rsidR="004B5260" w:rsidRPr="004B5260" w:rsidRDefault="001E4C71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_CL_SIP_REQUEST</w:t>
      </w:r>
    </w:p>
    <w:p w:rsidR="004B5260" w:rsidRPr="004B5260" w:rsidRDefault="001E4C71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_CL_SIP_RESPONSE</w:t>
      </w:r>
    </w:p>
    <w:p w:rsidR="004B5260" w:rsidRPr="004B5260" w:rsidRDefault="001E4C71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  <w:r>
        <w:rPr>
          <w:i/>
          <w:color w:val="C00000"/>
        </w:rPr>
        <w:lastRenderedPageBreak/>
        <w:t>MS</w:t>
      </w:r>
      <w:r w:rsidR="004B5260" w:rsidRPr="004B5260">
        <w:rPr>
          <w:i/>
          <w:color w:val="C00000"/>
        </w:rPr>
        <w:t>_CL_DTMF_KEY</w:t>
      </w:r>
    </w:p>
    <w:p w:rsidR="004B5260" w:rsidRDefault="001E4C71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  <w:r>
        <w:rPr>
          <w:i/>
          <w:color w:val="C00000"/>
        </w:rPr>
        <w:t>MS</w:t>
      </w:r>
      <w:r w:rsidR="004B5260" w:rsidRPr="004B5260">
        <w:rPr>
          <w:i/>
          <w:color w:val="C00000"/>
        </w:rPr>
        <w:t>_CL_MSCML_RESPONSE</w:t>
      </w:r>
    </w:p>
    <w:p w:rsidR="004B5260" w:rsidRPr="004B5260" w:rsidRDefault="004B5260" w:rsidP="004B5260">
      <w:pPr>
        <w:widowControl w:val="0"/>
        <w:tabs>
          <w:tab w:val="left" w:pos="720"/>
        </w:tabs>
        <w:suppressAutoHyphens/>
        <w:ind w:left="360"/>
        <w:rPr>
          <w:i/>
          <w:color w:val="C00000"/>
        </w:rPr>
      </w:pPr>
    </w:p>
    <w:p w:rsidR="004B5260" w:rsidRPr="004B5260" w:rsidRDefault="004B5260" w:rsidP="000E7B04">
      <w:pPr>
        <w:ind w:firstLine="360"/>
        <w:rPr>
          <w:i/>
          <w:color w:val="C00000"/>
        </w:rPr>
      </w:pPr>
      <w:r w:rsidRPr="004B5260">
        <w:rPr>
          <w:i/>
          <w:color w:val="C00000"/>
        </w:rPr>
        <w:t>}</w:t>
      </w:r>
      <w:r w:rsidR="00F76684">
        <w:rPr>
          <w:i/>
          <w:color w:val="C00000"/>
        </w:rPr>
        <w:t xml:space="preserve">  </w:t>
      </w:r>
      <w:r w:rsidR="001E4C71">
        <w:rPr>
          <w:i/>
          <w:color w:val="C00000"/>
        </w:rPr>
        <w:t>Ms</w:t>
      </w:r>
      <w:r w:rsidRPr="004B5260">
        <w:rPr>
          <w:i/>
          <w:color w:val="C00000"/>
        </w:rPr>
        <w:t>CallLegEventType_t</w:t>
      </w:r>
    </w:p>
    <w:p w:rsidR="004B5260" w:rsidRDefault="004B5260" w:rsidP="001C512E">
      <w:pPr>
        <w:jc w:val="both"/>
      </w:pPr>
    </w:p>
    <w:p w:rsidR="002209EF" w:rsidRPr="00BD66CD" w:rsidRDefault="006C1B02" w:rsidP="00BD66CD">
      <w:pPr>
        <w:pStyle w:val="MSAPI"/>
        <w:numPr>
          <w:ilvl w:val="0"/>
          <w:numId w:val="0"/>
        </w:numPr>
        <w:ind w:left="360" w:hanging="360"/>
        <w:rPr>
          <w:rStyle w:val="MS1"/>
          <w:rFonts w:ascii="Cambria" w:hAnsi="Cambria"/>
          <w:b/>
          <w:bCs/>
        </w:rPr>
      </w:pPr>
      <w:bookmarkStart w:id="82" w:name="_Toc196520087"/>
      <w:r>
        <w:rPr>
          <w:rStyle w:val="MS1"/>
          <w:rFonts w:ascii="Cambria" w:hAnsi="Cambria"/>
          <w:b/>
          <w:bCs/>
        </w:rPr>
        <w:t>9</w:t>
      </w:r>
      <w:r w:rsidR="002209EF" w:rsidRPr="00BD66CD">
        <w:rPr>
          <w:rStyle w:val="MS1"/>
          <w:rFonts w:ascii="Cambria" w:hAnsi="Cambria"/>
          <w:b/>
          <w:bCs/>
        </w:rPr>
        <w:t>.</w:t>
      </w:r>
      <w:r>
        <w:rPr>
          <w:rStyle w:val="MS1"/>
          <w:rFonts w:ascii="Cambria" w:hAnsi="Cambria"/>
          <w:b/>
          <w:bCs/>
        </w:rPr>
        <w:t>1</w:t>
      </w:r>
      <w:r w:rsidR="002209EF" w:rsidRPr="00BD66CD">
        <w:rPr>
          <w:rStyle w:val="MS1"/>
          <w:rFonts w:ascii="Cambria" w:hAnsi="Cambria"/>
          <w:b/>
          <w:bCs/>
        </w:rPr>
        <w:t>. MSCML Processing API</w:t>
      </w:r>
      <w:bookmarkEnd w:id="82"/>
    </w:p>
    <w:p w:rsidR="00DD23DE" w:rsidRPr="00671E17" w:rsidRDefault="006C1B02" w:rsidP="00DD23DE">
      <w:pPr>
        <w:pStyle w:val="APIstyle1"/>
      </w:pPr>
      <w:bookmarkStart w:id="83" w:name="_Toc196520088"/>
      <w:r>
        <w:t>9.1</w:t>
      </w:r>
      <w:r w:rsidR="002209EF">
        <w:t xml:space="preserve">.1. </w:t>
      </w:r>
      <w:r w:rsidR="00DD23DE">
        <w:t>EventProcessor</w:t>
      </w:r>
      <w:bookmarkEnd w:id="83"/>
      <w:r w:rsidR="00DD23DE">
        <w:t xml:space="preserve"> </w:t>
      </w:r>
    </w:p>
    <w:p w:rsidR="00DD23DE" w:rsidRPr="007454C6" w:rsidRDefault="001E4C71" w:rsidP="00DD23DE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DA3EA0">
        <w:rPr>
          <w:i/>
          <w:color w:val="C00000"/>
          <w:sz w:val="22"/>
          <w:szCs w:val="22"/>
        </w:rPr>
        <w:t xml:space="preserve">RetCode  </w:t>
      </w:r>
      <w:r w:rsidR="00C5590D">
        <w:rPr>
          <w:i/>
          <w:color w:val="C00000"/>
          <w:sz w:val="22"/>
          <w:szCs w:val="22"/>
        </w:rPr>
        <w:t xml:space="preserve"> </w:t>
      </w:r>
      <w:r w:rsidR="00DD23DE">
        <w:rPr>
          <w:i/>
          <w:color w:val="C00000"/>
          <w:sz w:val="22"/>
          <w:szCs w:val="22"/>
        </w:rPr>
        <w:t>EventProcessor</w:t>
      </w:r>
      <w:r w:rsidR="00DD23DE" w:rsidRPr="007454C6">
        <w:rPr>
          <w:i/>
          <w:color w:val="C00000"/>
          <w:sz w:val="22"/>
          <w:szCs w:val="22"/>
        </w:rPr>
        <w:t>(</w:t>
      </w:r>
      <w:r>
        <w:rPr>
          <w:i/>
          <w:color w:val="C00000"/>
          <w:sz w:val="22"/>
          <w:szCs w:val="22"/>
        </w:rPr>
        <w:t>Ms</w:t>
      </w:r>
      <w:r w:rsidR="00DD23DE">
        <w:rPr>
          <w:i/>
          <w:color w:val="C00000"/>
          <w:sz w:val="22"/>
          <w:szCs w:val="22"/>
        </w:rPr>
        <w:t>Mscml</w:t>
      </w:r>
      <w:r w:rsidR="00002D00">
        <w:rPr>
          <w:i/>
          <w:color w:val="C00000"/>
          <w:sz w:val="22"/>
          <w:szCs w:val="22"/>
        </w:rPr>
        <w:t>Event*  pMscmlEvent</w:t>
      </w:r>
      <w:r w:rsidR="00DD23DE" w:rsidRPr="007454C6">
        <w:rPr>
          <w:i/>
          <w:color w:val="C00000"/>
          <w:sz w:val="22"/>
          <w:szCs w:val="22"/>
        </w:rPr>
        <w:t>);</w:t>
      </w:r>
    </w:p>
    <w:p w:rsidR="00DD23DE" w:rsidRDefault="00DD23DE" w:rsidP="00DD23DE">
      <w:pPr>
        <w:rPr>
          <w:rFonts w:ascii="Cambria" w:hAnsi="Cambria"/>
          <w:b/>
        </w:rPr>
      </w:pPr>
    </w:p>
    <w:p w:rsidR="00DD23DE" w:rsidRDefault="00DD23DE" w:rsidP="00DD23DE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015594" w:rsidRPr="003D2D4C" w:rsidRDefault="00015594" w:rsidP="00015594">
      <w:pPr>
        <w:pStyle w:val="APITEMPLATE-CALIBRI"/>
      </w:pPr>
      <w:r>
        <w:t>Processes incoming events according to its state machine.</w:t>
      </w:r>
    </w:p>
    <w:p w:rsidR="00015594" w:rsidRDefault="00015594" w:rsidP="00DD23DE">
      <w:pPr>
        <w:rPr>
          <w:rFonts w:ascii="Cambria" w:hAnsi="Cambria"/>
          <w:b/>
        </w:rPr>
      </w:pPr>
    </w:p>
    <w:p w:rsidR="00DD23DE" w:rsidRDefault="00DD23DE" w:rsidP="00DD23DE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DD23DE" w:rsidTr="005E5EAE">
        <w:trPr>
          <w:cnfStyle w:val="100000000000"/>
        </w:trPr>
        <w:tc>
          <w:tcPr>
            <w:cnfStyle w:val="001000000000"/>
            <w:tcW w:w="2510" w:type="dxa"/>
          </w:tcPr>
          <w:p w:rsidR="00DD23DE" w:rsidRPr="00F7053B" w:rsidRDefault="00DD23DE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DD23DE" w:rsidRPr="00F7053B" w:rsidRDefault="00DD23DE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DD23DE" w:rsidRPr="00F7053B" w:rsidRDefault="00DD23DE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DD23DE" w:rsidRPr="00F7053B" w:rsidRDefault="00DD23DE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DD23DE" w:rsidTr="005E5EAE">
        <w:trPr>
          <w:cnfStyle w:val="000000100000"/>
        </w:trPr>
        <w:tc>
          <w:tcPr>
            <w:cnfStyle w:val="001000000000"/>
            <w:tcW w:w="2510" w:type="dxa"/>
          </w:tcPr>
          <w:p w:rsidR="00DD23DE" w:rsidRPr="00AF08AE" w:rsidRDefault="00002D00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</w:t>
            </w:r>
            <w:r w:rsidR="00DD23DE">
              <w:rPr>
                <w:rFonts w:ascii="Palatino Linotype" w:hAnsi="Palatino Linotype"/>
                <w:b w:val="0"/>
                <w:sz w:val="20"/>
                <w:szCs w:val="20"/>
              </w:rPr>
              <w:t>MscmlEvent</w:t>
            </w:r>
          </w:p>
        </w:tc>
        <w:tc>
          <w:tcPr>
            <w:tcW w:w="2728" w:type="dxa"/>
          </w:tcPr>
          <w:p w:rsidR="00DD23DE" w:rsidRPr="00AF08AE" w:rsidRDefault="001E4C71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DD23DE">
              <w:rPr>
                <w:rFonts w:ascii="Palatino Linotype" w:hAnsi="Palatino Linotype"/>
                <w:sz w:val="20"/>
                <w:szCs w:val="20"/>
              </w:rPr>
              <w:t>MscmlEvent*</w:t>
            </w:r>
          </w:p>
        </w:tc>
        <w:tc>
          <w:tcPr>
            <w:tcW w:w="1295" w:type="dxa"/>
          </w:tcPr>
          <w:p w:rsidR="00DD23DE" w:rsidRPr="00AF08AE" w:rsidRDefault="00DD23DE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DD23DE" w:rsidRPr="00002D00" w:rsidRDefault="00002D00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02D00">
              <w:rPr>
                <w:rFonts w:ascii="Palatino Linotype" w:hAnsi="Palatino Linotype"/>
                <w:sz w:val="20"/>
                <w:szCs w:val="20"/>
              </w:rPr>
              <w:t>Handle to MSMCL event</w:t>
            </w:r>
            <w:r w:rsidR="00DD23DE" w:rsidRPr="00002D00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</w:tbl>
    <w:p w:rsidR="00DD23DE" w:rsidRPr="000B71DA" w:rsidRDefault="00DD23DE" w:rsidP="00DD23DE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DD23DE" w:rsidRPr="00F76684" w:rsidRDefault="00F76684" w:rsidP="002209EF">
      <w:pPr>
        <w:pStyle w:val="APIstyle1"/>
        <w:rPr>
          <w:b w:val="0"/>
        </w:rPr>
      </w:pPr>
      <w:bookmarkStart w:id="84" w:name="_Toc196519392"/>
      <w:bookmarkStart w:id="85" w:name="_Toc196519584"/>
      <w:bookmarkStart w:id="86" w:name="_Toc196520089"/>
      <w:r w:rsidRPr="00F76684">
        <w:rPr>
          <w:rFonts w:asciiTheme="minorHAnsi" w:hAnsiTheme="minorHAnsi"/>
          <w:b w:val="0"/>
          <w:sz w:val="22"/>
          <w:szCs w:val="22"/>
        </w:rPr>
        <w:t xml:space="preserve">This function will return MsRetCode, which will contain one of the possible values as defined in MsRetCode </w:t>
      </w:r>
      <w:bookmarkEnd w:id="84"/>
      <w:bookmarkEnd w:id="85"/>
      <w:bookmarkEnd w:id="86"/>
      <w:r w:rsidR="00CB357B">
        <w:rPr>
          <w:rFonts w:asciiTheme="minorHAnsi" w:hAnsiTheme="minorHAnsi"/>
          <w:sz w:val="22"/>
          <w:szCs w:val="22"/>
        </w:rPr>
        <w:t>Enumeration</w:t>
      </w:r>
    </w:p>
    <w:p w:rsidR="00015594" w:rsidRPr="00671E17" w:rsidRDefault="004F3823" w:rsidP="00015594">
      <w:pPr>
        <w:pStyle w:val="APIstyle1"/>
      </w:pPr>
      <w:bookmarkStart w:id="87" w:name="_Toc196520090"/>
      <w:r>
        <w:t>9</w:t>
      </w:r>
      <w:r w:rsidR="00015594">
        <w:t>.</w:t>
      </w:r>
      <w:r>
        <w:t>1</w:t>
      </w:r>
      <w:r w:rsidR="00F76684">
        <w:t>.2.</w:t>
      </w:r>
      <w:r w:rsidR="00015594">
        <w:t xml:space="preserve"> </w:t>
      </w:r>
      <w:r w:rsidR="006F05FD">
        <w:t>StartTimer</w:t>
      </w:r>
      <w:bookmarkEnd w:id="87"/>
      <w:r w:rsidR="00015594">
        <w:t xml:space="preserve"> </w:t>
      </w:r>
    </w:p>
    <w:p w:rsidR="00015594" w:rsidRPr="006F05FD" w:rsidRDefault="001E4C71" w:rsidP="00015594">
      <w:pPr>
        <w:rPr>
          <w:i/>
          <w:color w:val="C00000"/>
        </w:rPr>
      </w:pPr>
      <w:r>
        <w:rPr>
          <w:i/>
          <w:color w:val="C00000"/>
        </w:rPr>
        <w:t>Ms</w:t>
      </w:r>
      <w:r w:rsidR="00DA3EA0">
        <w:rPr>
          <w:i/>
          <w:color w:val="C00000"/>
        </w:rPr>
        <w:t xml:space="preserve">RetCode  </w:t>
      </w:r>
      <w:r w:rsidR="00C5590D">
        <w:rPr>
          <w:i/>
          <w:color w:val="C00000"/>
        </w:rPr>
        <w:t xml:space="preserve"> </w:t>
      </w:r>
      <w:r w:rsidR="006F05FD" w:rsidRPr="006F05FD">
        <w:rPr>
          <w:i/>
          <w:color w:val="C00000"/>
        </w:rPr>
        <w:t>StartTimer</w:t>
      </w:r>
      <w:r w:rsidR="00015594" w:rsidRPr="006F05FD">
        <w:rPr>
          <w:i/>
          <w:color w:val="C00000"/>
        </w:rPr>
        <w:t>(</w:t>
      </w:r>
      <w:r w:rsidR="006F05FD" w:rsidRPr="006F05FD">
        <w:rPr>
          <w:i/>
          <w:color w:val="C00000"/>
        </w:rPr>
        <w:t xml:space="preserve">unsigned int </w:t>
      </w:r>
      <w:r w:rsidR="00015594" w:rsidRPr="006F05FD">
        <w:rPr>
          <w:i/>
          <w:color w:val="C00000"/>
        </w:rPr>
        <w:t xml:space="preserve"> </w:t>
      </w:r>
      <w:r w:rsidR="006F05FD" w:rsidRPr="006F05FD">
        <w:rPr>
          <w:i/>
          <w:color w:val="C00000"/>
        </w:rPr>
        <w:t>iIntervalMillisec,  void* pTimerData, void*  pTimerId</w:t>
      </w:r>
      <w:r w:rsidR="00015594" w:rsidRPr="006F05FD">
        <w:rPr>
          <w:i/>
          <w:color w:val="C00000"/>
        </w:rPr>
        <w:t>);</w:t>
      </w:r>
    </w:p>
    <w:p w:rsidR="00015594" w:rsidRDefault="00015594" w:rsidP="00015594">
      <w:pPr>
        <w:rPr>
          <w:rFonts w:ascii="Cambria" w:hAnsi="Cambria"/>
          <w:b/>
        </w:rPr>
      </w:pPr>
    </w:p>
    <w:p w:rsidR="00015594" w:rsidRDefault="00015594" w:rsidP="00015594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015594" w:rsidRDefault="00F76684" w:rsidP="00015594">
      <w:pPr>
        <w:pStyle w:val="APITEMPLATE-CALIBRI"/>
      </w:pPr>
      <w:r>
        <w:t>This function starts a timer.</w:t>
      </w:r>
    </w:p>
    <w:p w:rsidR="00F76684" w:rsidRPr="003D2D4C" w:rsidRDefault="00F76684" w:rsidP="00015594">
      <w:pPr>
        <w:pStyle w:val="APITEMPLATE-CALIBRI"/>
      </w:pPr>
    </w:p>
    <w:p w:rsidR="00015594" w:rsidRDefault="00015594" w:rsidP="00015594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015594" w:rsidTr="005E5EAE">
        <w:trPr>
          <w:cnfStyle w:val="100000000000"/>
        </w:trPr>
        <w:tc>
          <w:tcPr>
            <w:cnfStyle w:val="001000000000"/>
            <w:tcW w:w="2510" w:type="dxa"/>
          </w:tcPr>
          <w:p w:rsidR="00015594" w:rsidRPr="00F7053B" w:rsidRDefault="00015594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015594" w:rsidRPr="00F7053B" w:rsidRDefault="00015594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015594" w:rsidRPr="00F7053B" w:rsidRDefault="00015594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015594" w:rsidRPr="00F7053B" w:rsidRDefault="00015594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015594" w:rsidTr="005E5EAE">
        <w:trPr>
          <w:cnfStyle w:val="000000100000"/>
        </w:trPr>
        <w:tc>
          <w:tcPr>
            <w:cnfStyle w:val="001000000000"/>
            <w:tcW w:w="2510" w:type="dxa"/>
          </w:tcPr>
          <w:p w:rsidR="00015594" w:rsidRPr="006F05FD" w:rsidRDefault="006F05FD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b w:val="0"/>
                <w:sz w:val="20"/>
                <w:szCs w:val="20"/>
              </w:rPr>
              <w:t>iIntervalMillisec</w:t>
            </w:r>
          </w:p>
        </w:tc>
        <w:tc>
          <w:tcPr>
            <w:tcW w:w="2728" w:type="dxa"/>
          </w:tcPr>
          <w:p w:rsidR="00015594" w:rsidRPr="006F05FD" w:rsidRDefault="006F05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unsigned int</w:t>
            </w:r>
          </w:p>
        </w:tc>
        <w:tc>
          <w:tcPr>
            <w:tcW w:w="1295" w:type="dxa"/>
          </w:tcPr>
          <w:p w:rsidR="00015594" w:rsidRPr="006F05FD" w:rsidRDefault="00015594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015594" w:rsidRPr="006F05FD" w:rsidRDefault="006F05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Interval of timer in milliseconds</w:t>
            </w:r>
          </w:p>
        </w:tc>
      </w:tr>
      <w:tr w:rsidR="006F05FD" w:rsidTr="005E5EAE">
        <w:tc>
          <w:tcPr>
            <w:cnfStyle w:val="001000000000"/>
            <w:tcW w:w="2510" w:type="dxa"/>
          </w:tcPr>
          <w:p w:rsidR="006F05FD" w:rsidRPr="006F05FD" w:rsidRDefault="006F05FD" w:rsidP="005E5EAE">
            <w:pPr>
              <w:rPr>
                <w:rFonts w:ascii="Palatino Linotype" w:hAnsi="Palatino Linotype"/>
                <w:b w:val="0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b w:val="0"/>
                <w:sz w:val="20"/>
                <w:szCs w:val="20"/>
              </w:rPr>
              <w:t>pTimerData</w:t>
            </w:r>
          </w:p>
        </w:tc>
        <w:tc>
          <w:tcPr>
            <w:tcW w:w="2728" w:type="dxa"/>
          </w:tcPr>
          <w:p w:rsidR="006F05FD" w:rsidRPr="006F05FD" w:rsidRDefault="006F05FD" w:rsidP="005E5EA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void*</w:t>
            </w:r>
          </w:p>
        </w:tc>
        <w:tc>
          <w:tcPr>
            <w:tcW w:w="1295" w:type="dxa"/>
          </w:tcPr>
          <w:p w:rsidR="006F05FD" w:rsidRPr="006F05FD" w:rsidRDefault="006F05FD" w:rsidP="005E5EA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6F05FD" w:rsidRPr="006F05FD" w:rsidRDefault="006F05FD" w:rsidP="005E5EAE">
            <w:pPr>
              <w:cnfStyle w:val="0000000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Handle to data to return after timer is expired</w:t>
            </w:r>
          </w:p>
        </w:tc>
      </w:tr>
      <w:tr w:rsidR="006F05FD" w:rsidTr="005E5EAE">
        <w:trPr>
          <w:cnfStyle w:val="000000100000"/>
        </w:trPr>
        <w:tc>
          <w:tcPr>
            <w:cnfStyle w:val="001000000000"/>
            <w:tcW w:w="2510" w:type="dxa"/>
          </w:tcPr>
          <w:p w:rsidR="006F05FD" w:rsidRPr="006F05FD" w:rsidRDefault="006F05FD" w:rsidP="005E5EAE">
            <w:pPr>
              <w:rPr>
                <w:rFonts w:ascii="Palatino Linotype" w:hAnsi="Palatino Linotype"/>
                <w:b w:val="0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b w:val="0"/>
                <w:sz w:val="20"/>
                <w:szCs w:val="20"/>
              </w:rPr>
              <w:t>pTimerId</w:t>
            </w:r>
          </w:p>
        </w:tc>
        <w:tc>
          <w:tcPr>
            <w:tcW w:w="2728" w:type="dxa"/>
          </w:tcPr>
          <w:p w:rsidR="006F05FD" w:rsidRPr="006F05FD" w:rsidRDefault="006F05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void*</w:t>
            </w:r>
          </w:p>
        </w:tc>
        <w:tc>
          <w:tcPr>
            <w:tcW w:w="1295" w:type="dxa"/>
          </w:tcPr>
          <w:p w:rsidR="006F05FD" w:rsidRPr="006F05FD" w:rsidRDefault="006F05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Out</w:t>
            </w:r>
          </w:p>
        </w:tc>
        <w:tc>
          <w:tcPr>
            <w:tcW w:w="2215" w:type="dxa"/>
          </w:tcPr>
          <w:p w:rsidR="006F05FD" w:rsidRPr="006F05FD" w:rsidRDefault="006F05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Handle to timer identifier</w:t>
            </w:r>
          </w:p>
        </w:tc>
      </w:tr>
    </w:tbl>
    <w:p w:rsidR="00015594" w:rsidRPr="000B71DA" w:rsidRDefault="00015594" w:rsidP="00015594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01559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88" w:name="_Toc196519394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bookmarkEnd w:id="88"/>
      <w:r w:rsidR="00CB357B">
        <w:rPr>
          <w:rFonts w:asciiTheme="minorHAnsi" w:hAnsiTheme="minorHAnsi"/>
          <w:sz w:val="22"/>
          <w:szCs w:val="22"/>
        </w:rPr>
        <w:t>Enumeration</w:t>
      </w:r>
    </w:p>
    <w:p w:rsidR="004F3823" w:rsidRDefault="004F3823">
      <w:pPr>
        <w:rPr>
          <w:rFonts w:ascii="Cambria" w:hAnsi="Cambria"/>
          <w:b/>
          <w:bCs/>
          <w:szCs w:val="20"/>
        </w:rPr>
      </w:pPr>
      <w:r>
        <w:br w:type="page"/>
      </w:r>
    </w:p>
    <w:p w:rsidR="00AF76CB" w:rsidRPr="00671E17" w:rsidRDefault="004F3823" w:rsidP="00AF76CB">
      <w:pPr>
        <w:pStyle w:val="APIstyle1"/>
      </w:pPr>
      <w:bookmarkStart w:id="89" w:name="_Toc196520091"/>
      <w:r>
        <w:lastRenderedPageBreak/>
        <w:t>9</w:t>
      </w:r>
      <w:r w:rsidR="00AF76CB">
        <w:t>.</w:t>
      </w:r>
      <w:r>
        <w:t>1</w:t>
      </w:r>
      <w:r w:rsidR="00AF76CB">
        <w:t>.</w:t>
      </w:r>
      <w:r>
        <w:t>3</w:t>
      </w:r>
      <w:r w:rsidR="00AF76CB">
        <w:t>.  StopTimer</w:t>
      </w:r>
      <w:bookmarkEnd w:id="89"/>
      <w:r w:rsidR="00AF76CB">
        <w:t xml:space="preserve"> </w:t>
      </w:r>
    </w:p>
    <w:p w:rsidR="00AF76CB" w:rsidRPr="006F05FD" w:rsidRDefault="001E4C71" w:rsidP="00AF76CB">
      <w:pPr>
        <w:rPr>
          <w:i/>
          <w:color w:val="C00000"/>
        </w:rPr>
      </w:pPr>
      <w:r>
        <w:rPr>
          <w:i/>
          <w:color w:val="C00000"/>
        </w:rPr>
        <w:t>Ms</w:t>
      </w:r>
      <w:r w:rsidR="00DA3EA0">
        <w:rPr>
          <w:i/>
          <w:color w:val="C00000"/>
        </w:rPr>
        <w:t xml:space="preserve">RetCode  </w:t>
      </w:r>
      <w:r w:rsidR="00AF76CB" w:rsidRPr="006F05FD">
        <w:rPr>
          <w:i/>
          <w:color w:val="C00000"/>
        </w:rPr>
        <w:t>St</w:t>
      </w:r>
      <w:r w:rsidR="004808FC">
        <w:rPr>
          <w:i/>
          <w:color w:val="C00000"/>
        </w:rPr>
        <w:t>op</w:t>
      </w:r>
      <w:r w:rsidR="00AF76CB" w:rsidRPr="006F05FD">
        <w:rPr>
          <w:i/>
          <w:color w:val="C00000"/>
        </w:rPr>
        <w:t>Timer( void*  pTimerId);</w:t>
      </w:r>
    </w:p>
    <w:p w:rsidR="00AF76CB" w:rsidRDefault="00AF76CB" w:rsidP="00AF76CB">
      <w:pPr>
        <w:rPr>
          <w:rFonts w:ascii="Cambria" w:hAnsi="Cambria"/>
          <w:b/>
        </w:rPr>
      </w:pPr>
    </w:p>
    <w:p w:rsidR="00AF76CB" w:rsidRDefault="00AF76CB" w:rsidP="00AF76CB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AF76CB" w:rsidRPr="003D2D4C" w:rsidRDefault="00F76684" w:rsidP="00AF76CB">
      <w:pPr>
        <w:pStyle w:val="APITEMPLATE-CALIBRI"/>
      </w:pPr>
      <w:r>
        <w:t>This function stops a timer.</w:t>
      </w:r>
    </w:p>
    <w:p w:rsidR="00AF76CB" w:rsidRDefault="00AF76CB" w:rsidP="00AF76CB">
      <w:pPr>
        <w:rPr>
          <w:rFonts w:ascii="Cambria" w:hAnsi="Cambria"/>
          <w:b/>
        </w:rPr>
      </w:pPr>
    </w:p>
    <w:p w:rsidR="00AF76CB" w:rsidRDefault="00AF76CB" w:rsidP="00AF76CB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AF76CB" w:rsidTr="005E5EAE">
        <w:trPr>
          <w:cnfStyle w:val="100000000000"/>
        </w:trPr>
        <w:tc>
          <w:tcPr>
            <w:cnfStyle w:val="001000000000"/>
            <w:tcW w:w="2510" w:type="dxa"/>
          </w:tcPr>
          <w:p w:rsidR="00AF76CB" w:rsidRPr="00F7053B" w:rsidRDefault="00AF76CB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AF76CB" w:rsidRPr="00F7053B" w:rsidRDefault="00AF76CB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AF76CB" w:rsidRPr="00F7053B" w:rsidRDefault="00AF76CB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AF76CB" w:rsidRPr="00F7053B" w:rsidRDefault="00AF76CB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AF76CB" w:rsidTr="005E5EAE">
        <w:trPr>
          <w:cnfStyle w:val="000000100000"/>
        </w:trPr>
        <w:tc>
          <w:tcPr>
            <w:cnfStyle w:val="001000000000"/>
            <w:tcW w:w="2510" w:type="dxa"/>
          </w:tcPr>
          <w:p w:rsidR="00AF76CB" w:rsidRPr="006F05FD" w:rsidRDefault="00AF76CB" w:rsidP="005E5EAE">
            <w:pPr>
              <w:rPr>
                <w:rFonts w:ascii="Palatino Linotype" w:hAnsi="Palatino Linotype"/>
                <w:b w:val="0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b w:val="0"/>
                <w:sz w:val="20"/>
                <w:szCs w:val="20"/>
              </w:rPr>
              <w:t>pTimerId</w:t>
            </w:r>
          </w:p>
        </w:tc>
        <w:tc>
          <w:tcPr>
            <w:tcW w:w="2728" w:type="dxa"/>
          </w:tcPr>
          <w:p w:rsidR="00AF76CB" w:rsidRPr="006F05FD" w:rsidRDefault="00AF76CB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void*</w:t>
            </w:r>
          </w:p>
        </w:tc>
        <w:tc>
          <w:tcPr>
            <w:tcW w:w="1295" w:type="dxa"/>
          </w:tcPr>
          <w:p w:rsidR="00AF76CB" w:rsidRPr="006F05FD" w:rsidRDefault="004808FC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AF76CB" w:rsidRPr="006F05FD" w:rsidRDefault="00AF76CB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6F05FD">
              <w:rPr>
                <w:rFonts w:ascii="Palatino Linotype" w:hAnsi="Palatino Linotype"/>
                <w:sz w:val="20"/>
                <w:szCs w:val="20"/>
              </w:rPr>
              <w:t>Handle to timer identifier</w:t>
            </w:r>
          </w:p>
        </w:tc>
      </w:tr>
    </w:tbl>
    <w:p w:rsidR="00AF76CB" w:rsidRPr="000B71DA" w:rsidRDefault="00AF76CB" w:rsidP="00AF76CB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90" w:name="_Toc196519396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 w:rsidRPr="00BB6C9F">
        <w:rPr>
          <w:rFonts w:asciiTheme="minorHAnsi" w:hAnsiTheme="minorHAnsi"/>
          <w:sz w:val="22"/>
          <w:szCs w:val="22"/>
        </w:rPr>
        <w:t>.</w:t>
      </w:r>
      <w:bookmarkEnd w:id="90"/>
    </w:p>
    <w:p w:rsidR="00DD23DE" w:rsidRDefault="00DD23DE" w:rsidP="00F76684">
      <w:pPr>
        <w:jc w:val="both"/>
      </w:pPr>
    </w:p>
    <w:p w:rsidR="002209EF" w:rsidRPr="00671E17" w:rsidRDefault="004F3823" w:rsidP="002209EF">
      <w:pPr>
        <w:pStyle w:val="APIstyle1"/>
      </w:pPr>
      <w:bookmarkStart w:id="91" w:name="_Toc196520092"/>
      <w:r>
        <w:t xml:space="preserve">9.1.4. </w:t>
      </w:r>
      <w:r w:rsidR="00234A1D">
        <w:t>Send</w:t>
      </w:r>
      <w:r w:rsidR="002209EF">
        <w:t>MSCML</w:t>
      </w:r>
      <w:r w:rsidR="00234A1D">
        <w:t>Response</w:t>
      </w:r>
      <w:bookmarkEnd w:id="91"/>
      <w:r w:rsidR="002209EF">
        <w:t xml:space="preserve"> </w:t>
      </w:r>
    </w:p>
    <w:p w:rsidR="00404299" w:rsidRPr="007454C6" w:rsidRDefault="001E4C71" w:rsidP="00FE4469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404299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663BA4">
        <w:rPr>
          <w:i/>
          <w:color w:val="C00000"/>
          <w:sz w:val="22"/>
          <w:szCs w:val="22"/>
        </w:rPr>
        <w:t>Send</w:t>
      </w:r>
      <w:r w:rsidR="00404299">
        <w:rPr>
          <w:i/>
          <w:color w:val="C00000"/>
          <w:sz w:val="22"/>
          <w:szCs w:val="22"/>
        </w:rPr>
        <w:t>MSCMLRes</w:t>
      </w:r>
      <w:r w:rsidR="00663BA4">
        <w:rPr>
          <w:i/>
          <w:color w:val="C00000"/>
          <w:sz w:val="22"/>
          <w:szCs w:val="22"/>
        </w:rPr>
        <w:t>ponse</w:t>
      </w:r>
      <w:r w:rsidR="00404299">
        <w:rPr>
          <w:i/>
          <w:color w:val="C00000"/>
          <w:sz w:val="22"/>
          <w:szCs w:val="22"/>
        </w:rPr>
        <w:t xml:space="preserve"> </w:t>
      </w:r>
      <w:r w:rsidR="00404299" w:rsidRPr="007454C6">
        <w:rPr>
          <w:i/>
          <w:color w:val="C00000"/>
          <w:sz w:val="22"/>
          <w:szCs w:val="22"/>
        </w:rPr>
        <w:t>(</w:t>
      </w:r>
      <w:r>
        <w:rPr>
          <w:i/>
          <w:color w:val="C00000"/>
          <w:sz w:val="22"/>
          <w:szCs w:val="22"/>
        </w:rPr>
        <w:t>Ms</w:t>
      </w:r>
      <w:r w:rsidR="00234A1D">
        <w:rPr>
          <w:i/>
          <w:color w:val="C00000"/>
          <w:sz w:val="22"/>
          <w:szCs w:val="22"/>
        </w:rPr>
        <w:t>MscmlMessage*  pMscmlResponse</w:t>
      </w:r>
      <w:r w:rsidR="00404299" w:rsidRPr="007454C6">
        <w:rPr>
          <w:i/>
          <w:color w:val="C00000"/>
          <w:sz w:val="22"/>
          <w:szCs w:val="22"/>
        </w:rPr>
        <w:t>);</w:t>
      </w:r>
    </w:p>
    <w:p w:rsidR="00404299" w:rsidRDefault="00404299" w:rsidP="002209EF">
      <w:pPr>
        <w:rPr>
          <w:rFonts w:ascii="Cambria" w:hAnsi="Cambria"/>
          <w:b/>
        </w:rPr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2209EF" w:rsidRPr="00DA3EA0" w:rsidRDefault="00F76684" w:rsidP="002209EF">
      <w:pPr>
        <w:rPr>
          <w:rFonts w:asciiTheme="minorHAnsi" w:hAnsiTheme="minorHAnsi"/>
          <w:sz w:val="22"/>
          <w:szCs w:val="22"/>
        </w:rPr>
      </w:pPr>
      <w:r w:rsidRPr="00DA3EA0">
        <w:rPr>
          <w:rFonts w:asciiTheme="minorHAnsi" w:hAnsiTheme="minorHAnsi"/>
          <w:sz w:val="22"/>
          <w:szCs w:val="22"/>
        </w:rPr>
        <w:t>This function sends MSCML response.</w:t>
      </w:r>
    </w:p>
    <w:p w:rsidR="00F76684" w:rsidRDefault="00F76684" w:rsidP="002209EF">
      <w:pPr>
        <w:rPr>
          <w:rFonts w:ascii="Cambria" w:hAnsi="Cambria"/>
          <w:b/>
        </w:rPr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2209EF" w:rsidTr="0082380E">
        <w:trPr>
          <w:cnfStyle w:val="100000000000"/>
        </w:trPr>
        <w:tc>
          <w:tcPr>
            <w:cnfStyle w:val="001000000000"/>
            <w:tcW w:w="2510" w:type="dxa"/>
          </w:tcPr>
          <w:p w:rsidR="002209EF" w:rsidRPr="00F7053B" w:rsidRDefault="002209EF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2209EF" w:rsidTr="0082380E">
        <w:trPr>
          <w:cnfStyle w:val="000000100000"/>
        </w:trPr>
        <w:tc>
          <w:tcPr>
            <w:cnfStyle w:val="001000000000"/>
            <w:tcW w:w="2510" w:type="dxa"/>
          </w:tcPr>
          <w:p w:rsidR="002209EF" w:rsidRPr="00234A1D" w:rsidRDefault="00234A1D" w:rsidP="002209EF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234A1D">
              <w:rPr>
                <w:rFonts w:ascii="Palatino Linotype" w:hAnsi="Palatino Linotype"/>
                <w:b w:val="0"/>
                <w:sz w:val="20"/>
                <w:szCs w:val="20"/>
              </w:rPr>
              <w:t>pMscmlResponse</w:t>
            </w:r>
          </w:p>
        </w:tc>
        <w:tc>
          <w:tcPr>
            <w:tcW w:w="2728" w:type="dxa"/>
          </w:tcPr>
          <w:p w:rsidR="002209EF" w:rsidRPr="00234A1D" w:rsidRDefault="001E4C71" w:rsidP="002209EF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234A1D" w:rsidRPr="00234A1D">
              <w:rPr>
                <w:rFonts w:ascii="Palatino Linotype" w:hAnsi="Palatino Linotype"/>
                <w:sz w:val="20"/>
                <w:szCs w:val="20"/>
              </w:rPr>
              <w:t>MscmlMessage*</w:t>
            </w:r>
          </w:p>
        </w:tc>
        <w:tc>
          <w:tcPr>
            <w:tcW w:w="1295" w:type="dxa"/>
          </w:tcPr>
          <w:p w:rsidR="002209EF" w:rsidRPr="00234A1D" w:rsidRDefault="00234A1D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234A1D">
              <w:rPr>
                <w:rFonts w:ascii="Palatino Linotype" w:hAnsi="Palatino Linotype"/>
                <w:sz w:val="20"/>
                <w:szCs w:val="20"/>
              </w:rPr>
              <w:t>Out</w:t>
            </w:r>
          </w:p>
        </w:tc>
        <w:tc>
          <w:tcPr>
            <w:tcW w:w="2215" w:type="dxa"/>
          </w:tcPr>
          <w:p w:rsidR="002209EF" w:rsidRPr="00234A1D" w:rsidRDefault="00234A1D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234A1D">
              <w:rPr>
                <w:rFonts w:ascii="Palatino Linotype" w:hAnsi="Palatino Linotype"/>
                <w:sz w:val="20"/>
                <w:szCs w:val="20"/>
              </w:rPr>
              <w:t>Handle of MSMCL response.</w:t>
            </w:r>
          </w:p>
        </w:tc>
      </w:tr>
    </w:tbl>
    <w:p w:rsidR="002209EF" w:rsidRPr="000B71DA" w:rsidRDefault="002209EF" w:rsidP="002209EF">
      <w:pPr>
        <w:pStyle w:val="Heading2"/>
        <w:rPr>
          <w:i w:val="0"/>
          <w:sz w:val="24"/>
          <w:szCs w:val="24"/>
        </w:rPr>
      </w:pPr>
      <w:bookmarkStart w:id="92" w:name="_Toc196256502"/>
      <w:bookmarkStart w:id="93" w:name="_Toc196256737"/>
      <w:bookmarkStart w:id="94" w:name="_Toc196258066"/>
      <w:r w:rsidRPr="000B71DA">
        <w:rPr>
          <w:i w:val="0"/>
          <w:sz w:val="24"/>
          <w:szCs w:val="24"/>
        </w:rPr>
        <w:t>Return value</w:t>
      </w:r>
      <w:bookmarkEnd w:id="92"/>
      <w:bookmarkEnd w:id="93"/>
      <w:bookmarkEnd w:id="94"/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95" w:name="_Toc196519398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 w:rsidRPr="00BB6C9F">
        <w:rPr>
          <w:rFonts w:asciiTheme="minorHAnsi" w:hAnsiTheme="minorHAnsi"/>
          <w:sz w:val="22"/>
          <w:szCs w:val="22"/>
        </w:rPr>
        <w:t>.</w:t>
      </w:r>
      <w:bookmarkEnd w:id="95"/>
    </w:p>
    <w:p w:rsidR="004212D7" w:rsidRDefault="004212D7" w:rsidP="002209EF">
      <w:pPr>
        <w:jc w:val="both"/>
        <w:rPr>
          <w:rFonts w:asciiTheme="majorHAnsi" w:hAnsiTheme="majorHAnsi"/>
          <w:b/>
          <w:bCs/>
        </w:rPr>
      </w:pPr>
    </w:p>
    <w:p w:rsidR="002209EF" w:rsidRPr="00671E17" w:rsidRDefault="004F3823" w:rsidP="002209EF">
      <w:pPr>
        <w:pStyle w:val="APIstyle1"/>
      </w:pPr>
      <w:bookmarkStart w:id="96" w:name="_Toc196520093"/>
      <w:r>
        <w:t>9</w:t>
      </w:r>
      <w:r w:rsidR="002209EF">
        <w:t>.</w:t>
      </w:r>
      <w:r>
        <w:t>1</w:t>
      </w:r>
      <w:r w:rsidR="002209EF">
        <w:t>.</w:t>
      </w:r>
      <w:r>
        <w:t>5</w:t>
      </w:r>
      <w:r w:rsidR="002209EF">
        <w:t xml:space="preserve">. </w:t>
      </w:r>
      <w:r w:rsidR="004212D7">
        <w:t>Play</w:t>
      </w:r>
      <w:bookmarkEnd w:id="96"/>
    </w:p>
    <w:p w:rsidR="003F2F7B" w:rsidRPr="007454C6" w:rsidRDefault="001E4C71" w:rsidP="006F5411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3F2F7B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3F2F7B">
        <w:rPr>
          <w:i/>
          <w:color w:val="C00000"/>
          <w:sz w:val="22"/>
          <w:szCs w:val="22"/>
        </w:rPr>
        <w:t>Play</w:t>
      </w:r>
      <w:r w:rsidR="003F2F7B" w:rsidRPr="007454C6">
        <w:rPr>
          <w:i/>
          <w:color w:val="C00000"/>
          <w:sz w:val="22"/>
          <w:szCs w:val="22"/>
        </w:rPr>
        <w:t>(</w:t>
      </w:r>
      <w:r w:rsidR="003F2F7B">
        <w:rPr>
          <w:i/>
          <w:color w:val="C00000"/>
          <w:sz w:val="22"/>
          <w:szCs w:val="22"/>
        </w:rPr>
        <w:t>pPlayNode*  pPlayNode</w:t>
      </w:r>
      <w:r w:rsidR="003F2F7B" w:rsidRPr="007454C6">
        <w:rPr>
          <w:i/>
          <w:color w:val="C00000"/>
          <w:sz w:val="22"/>
          <w:szCs w:val="22"/>
        </w:rPr>
        <w:t>);</w:t>
      </w:r>
    </w:p>
    <w:p w:rsidR="002209EF" w:rsidRDefault="002209EF" w:rsidP="002209EF">
      <w:pPr>
        <w:pStyle w:val="ADeclaration"/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4212D7" w:rsidRPr="003D2D4C" w:rsidRDefault="004212D7" w:rsidP="004212D7">
      <w:pPr>
        <w:pStyle w:val="APITEMPLATE-CALIBRI"/>
      </w:pPr>
      <w:r w:rsidRPr="003D2D4C">
        <w:t>This function</w:t>
      </w:r>
      <w:r>
        <w:t xml:space="preserve"> plays a Call Leg as specified in &lt;play&gt;</w:t>
      </w:r>
      <w:r w:rsidR="008547A9">
        <w:t xml:space="preserve">, </w:t>
      </w:r>
      <w:r>
        <w:t xml:space="preserve"> &lt;playrecord&gt; and &lt;playcollect&gt; tag.</w:t>
      </w:r>
    </w:p>
    <w:p w:rsidR="004212D7" w:rsidRDefault="004212D7" w:rsidP="002209EF">
      <w:pPr>
        <w:rPr>
          <w:rFonts w:ascii="Cambria" w:hAnsi="Cambria"/>
          <w:b/>
        </w:rPr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2209EF" w:rsidTr="0082380E">
        <w:trPr>
          <w:cnfStyle w:val="100000000000"/>
        </w:trPr>
        <w:tc>
          <w:tcPr>
            <w:cnfStyle w:val="001000000000"/>
            <w:tcW w:w="2510" w:type="dxa"/>
          </w:tcPr>
          <w:p w:rsidR="002209EF" w:rsidRPr="00F7053B" w:rsidRDefault="002209EF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2209EF" w:rsidTr="0082380E">
        <w:trPr>
          <w:cnfStyle w:val="000000100000"/>
        </w:trPr>
        <w:tc>
          <w:tcPr>
            <w:cnfStyle w:val="001000000000"/>
            <w:tcW w:w="2510" w:type="dxa"/>
          </w:tcPr>
          <w:p w:rsidR="002209EF" w:rsidRPr="00AF08AE" w:rsidRDefault="002209EF" w:rsidP="008547A9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</w:t>
            </w:r>
            <w:r w:rsidR="008547A9">
              <w:rPr>
                <w:rFonts w:ascii="Palatino Linotype" w:hAnsi="Palatino Linotype"/>
                <w:b w:val="0"/>
                <w:sz w:val="20"/>
                <w:szCs w:val="20"/>
              </w:rPr>
              <w:t>PlayNode</w:t>
            </w:r>
          </w:p>
        </w:tc>
        <w:tc>
          <w:tcPr>
            <w:tcW w:w="2728" w:type="dxa"/>
          </w:tcPr>
          <w:p w:rsidR="002209EF" w:rsidRPr="00AF08AE" w:rsidRDefault="008547A9" w:rsidP="008547A9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pPlayNode</w:t>
            </w:r>
            <w:r w:rsidR="002209EF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295" w:type="dxa"/>
          </w:tcPr>
          <w:p w:rsidR="002209EF" w:rsidRPr="00AF08AE" w:rsidRDefault="002209EF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2209EF" w:rsidRPr="00AF08AE" w:rsidRDefault="008547A9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Pointer to play node in MSCML message.</w:t>
            </w:r>
          </w:p>
        </w:tc>
      </w:tr>
    </w:tbl>
    <w:p w:rsidR="002209EF" w:rsidRPr="000B71DA" w:rsidRDefault="002209EF" w:rsidP="002209EF">
      <w:pPr>
        <w:pStyle w:val="Heading2"/>
        <w:rPr>
          <w:i w:val="0"/>
          <w:sz w:val="24"/>
          <w:szCs w:val="24"/>
        </w:rPr>
      </w:pPr>
      <w:bookmarkStart w:id="97" w:name="_Toc196256503"/>
      <w:bookmarkStart w:id="98" w:name="_Toc196256738"/>
      <w:bookmarkStart w:id="99" w:name="_Toc196258067"/>
      <w:r w:rsidRPr="000B71DA">
        <w:rPr>
          <w:i w:val="0"/>
          <w:sz w:val="24"/>
          <w:szCs w:val="24"/>
        </w:rPr>
        <w:lastRenderedPageBreak/>
        <w:t>Return value</w:t>
      </w:r>
      <w:bookmarkEnd w:id="97"/>
      <w:bookmarkEnd w:id="98"/>
      <w:bookmarkEnd w:id="99"/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100" w:name="_Toc196519400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 w:rsidRPr="00BB6C9F">
        <w:rPr>
          <w:rFonts w:asciiTheme="minorHAnsi" w:hAnsiTheme="minorHAnsi"/>
          <w:sz w:val="22"/>
          <w:szCs w:val="22"/>
        </w:rPr>
        <w:t>.</w:t>
      </w:r>
      <w:bookmarkEnd w:id="100"/>
    </w:p>
    <w:p w:rsidR="006F5411" w:rsidRDefault="002209EF" w:rsidP="00F76684">
      <w:pPr>
        <w:jc w:val="both"/>
        <w:rPr>
          <w:rFonts w:ascii="Cambria" w:hAnsi="Cambria"/>
          <w:b/>
          <w:bCs/>
          <w:szCs w:val="20"/>
        </w:rPr>
      </w:pPr>
      <w:r>
        <w:rPr>
          <w:rFonts w:asciiTheme="minorHAnsi" w:hAnsiTheme="minorHAnsi"/>
          <w:sz w:val="22"/>
          <w:szCs w:val="22"/>
        </w:rPr>
        <w:t>.</w:t>
      </w:r>
    </w:p>
    <w:p w:rsidR="002209EF" w:rsidRPr="00671E17" w:rsidRDefault="004F3823" w:rsidP="002209EF">
      <w:pPr>
        <w:pStyle w:val="APIstyle1"/>
      </w:pPr>
      <w:bookmarkStart w:id="101" w:name="_Toc196520094"/>
      <w:r>
        <w:t>9</w:t>
      </w:r>
      <w:r w:rsidR="002209EF">
        <w:t>.</w:t>
      </w:r>
      <w:r>
        <w:t>1</w:t>
      </w:r>
      <w:r w:rsidR="002209EF">
        <w:t>.</w:t>
      </w:r>
      <w:r>
        <w:t>6</w:t>
      </w:r>
      <w:r w:rsidR="002209EF">
        <w:t xml:space="preserve">. </w:t>
      </w:r>
      <w:r w:rsidR="008547A9">
        <w:t>Collect</w:t>
      </w:r>
      <w:bookmarkEnd w:id="101"/>
    </w:p>
    <w:p w:rsidR="003F2F7B" w:rsidRPr="007454C6" w:rsidRDefault="001E4C71" w:rsidP="006F5411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3F2F7B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 Collect</w:t>
      </w:r>
      <w:r w:rsidR="003F2F7B" w:rsidRPr="007454C6">
        <w:rPr>
          <w:i/>
          <w:color w:val="C00000"/>
          <w:sz w:val="22"/>
          <w:szCs w:val="22"/>
        </w:rPr>
        <w:t>(</w:t>
      </w:r>
      <w:r w:rsidR="003F2F7B">
        <w:rPr>
          <w:i/>
          <w:color w:val="C00000"/>
          <w:sz w:val="22"/>
          <w:szCs w:val="22"/>
        </w:rPr>
        <w:t>p</w:t>
      </w:r>
      <w:r w:rsidR="001C630D">
        <w:rPr>
          <w:i/>
          <w:color w:val="C00000"/>
          <w:sz w:val="22"/>
          <w:szCs w:val="22"/>
        </w:rPr>
        <w:t>Collect</w:t>
      </w:r>
      <w:r w:rsidR="003F2F7B">
        <w:rPr>
          <w:i/>
          <w:color w:val="C00000"/>
          <w:sz w:val="22"/>
          <w:szCs w:val="22"/>
        </w:rPr>
        <w:t>Node*  p</w:t>
      </w:r>
      <w:r w:rsidR="001C630D">
        <w:rPr>
          <w:i/>
          <w:color w:val="C00000"/>
          <w:sz w:val="22"/>
          <w:szCs w:val="22"/>
        </w:rPr>
        <w:t>Collect</w:t>
      </w:r>
      <w:r w:rsidR="003F2F7B">
        <w:rPr>
          <w:i/>
          <w:color w:val="C00000"/>
          <w:sz w:val="22"/>
          <w:szCs w:val="22"/>
        </w:rPr>
        <w:t>Node</w:t>
      </w:r>
      <w:r w:rsidR="003F2F7B" w:rsidRPr="007454C6">
        <w:rPr>
          <w:i/>
          <w:color w:val="C00000"/>
          <w:sz w:val="22"/>
          <w:szCs w:val="22"/>
        </w:rPr>
        <w:t>);</w:t>
      </w:r>
    </w:p>
    <w:p w:rsidR="002209EF" w:rsidRDefault="002209EF" w:rsidP="002209EF">
      <w:pPr>
        <w:pStyle w:val="ADeclaration"/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8547A9" w:rsidRPr="003D2D4C" w:rsidRDefault="008547A9" w:rsidP="008547A9">
      <w:pPr>
        <w:pStyle w:val="APITEMPLATE-CALIBRI"/>
      </w:pPr>
      <w:r w:rsidRPr="003D2D4C">
        <w:t>This function</w:t>
      </w:r>
      <w:r>
        <w:t xml:space="preserve"> collects digits on a call leg as </w:t>
      </w:r>
      <w:r w:rsidR="00CA46C0">
        <w:t>specified in</w:t>
      </w:r>
      <w:r>
        <w:t xml:space="preserve"> &lt;playcollect&gt; tag.</w:t>
      </w:r>
    </w:p>
    <w:p w:rsidR="002209EF" w:rsidRDefault="002209EF" w:rsidP="002209EF">
      <w:pPr>
        <w:rPr>
          <w:rFonts w:ascii="Cambria" w:hAnsi="Cambria"/>
          <w:b/>
        </w:rPr>
      </w:pPr>
    </w:p>
    <w:p w:rsidR="002209EF" w:rsidRDefault="002209EF" w:rsidP="002209EF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2209EF" w:rsidTr="0082380E">
        <w:trPr>
          <w:cnfStyle w:val="100000000000"/>
        </w:trPr>
        <w:tc>
          <w:tcPr>
            <w:cnfStyle w:val="001000000000"/>
            <w:tcW w:w="2510" w:type="dxa"/>
          </w:tcPr>
          <w:p w:rsidR="002209EF" w:rsidRPr="00F7053B" w:rsidRDefault="002209EF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2209EF" w:rsidRPr="00F7053B" w:rsidRDefault="002209EF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2209EF" w:rsidTr="0082380E">
        <w:trPr>
          <w:cnfStyle w:val="000000100000"/>
        </w:trPr>
        <w:tc>
          <w:tcPr>
            <w:cnfStyle w:val="001000000000"/>
            <w:tcW w:w="2510" w:type="dxa"/>
          </w:tcPr>
          <w:p w:rsidR="002209EF" w:rsidRPr="00AF08AE" w:rsidRDefault="002209EF" w:rsidP="009D5F8C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</w:t>
            </w:r>
            <w:r w:rsidR="009D5F8C">
              <w:rPr>
                <w:rFonts w:ascii="Palatino Linotype" w:hAnsi="Palatino Linotype"/>
                <w:b w:val="0"/>
                <w:sz w:val="20"/>
                <w:szCs w:val="20"/>
              </w:rPr>
              <w:t>CollectNode</w:t>
            </w:r>
          </w:p>
        </w:tc>
        <w:tc>
          <w:tcPr>
            <w:tcW w:w="2728" w:type="dxa"/>
          </w:tcPr>
          <w:p w:rsidR="002209EF" w:rsidRPr="00AF08AE" w:rsidRDefault="009D5F8C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CollectNode</w:t>
            </w:r>
            <w:r w:rsidR="002209EF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295" w:type="dxa"/>
          </w:tcPr>
          <w:p w:rsidR="002209EF" w:rsidRPr="00AF08AE" w:rsidRDefault="002209EF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2209EF" w:rsidRPr="00AF08AE" w:rsidRDefault="009D5F8C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Pointer to Collect Node</w:t>
            </w:r>
            <w:r w:rsidR="00CA46C0">
              <w:rPr>
                <w:rFonts w:ascii="Palatino Linotype" w:hAnsi="Palatino Linotype"/>
                <w:sz w:val="20"/>
                <w:szCs w:val="20"/>
              </w:rPr>
              <w:t xml:space="preserve"> in MSCML message.</w:t>
            </w:r>
          </w:p>
        </w:tc>
      </w:tr>
    </w:tbl>
    <w:p w:rsidR="002209EF" w:rsidRPr="000B71DA" w:rsidRDefault="002209EF" w:rsidP="002209EF">
      <w:pPr>
        <w:pStyle w:val="Heading2"/>
        <w:rPr>
          <w:i w:val="0"/>
          <w:sz w:val="24"/>
          <w:szCs w:val="24"/>
        </w:rPr>
      </w:pPr>
      <w:bookmarkStart w:id="102" w:name="_Toc196256504"/>
      <w:bookmarkStart w:id="103" w:name="_Toc196256739"/>
      <w:bookmarkStart w:id="104" w:name="_Toc196258068"/>
      <w:r w:rsidRPr="000B71DA">
        <w:rPr>
          <w:i w:val="0"/>
          <w:sz w:val="24"/>
          <w:szCs w:val="24"/>
        </w:rPr>
        <w:t>Return value</w:t>
      </w:r>
      <w:bookmarkEnd w:id="102"/>
      <w:bookmarkEnd w:id="103"/>
      <w:bookmarkEnd w:id="104"/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105" w:name="_Toc196519402"/>
      <w:r w:rsidRPr="00BB6C9F">
        <w:rPr>
          <w:rFonts w:asciiTheme="minorHAnsi" w:hAnsiTheme="minorHAnsi"/>
          <w:sz w:val="22"/>
          <w:szCs w:val="22"/>
        </w:rPr>
        <w:t>This function will return MsRetCode, which will contain one of the possible values as defined in MsRetCode Structure.</w:t>
      </w:r>
      <w:bookmarkEnd w:id="105"/>
    </w:p>
    <w:p w:rsidR="002209EF" w:rsidRDefault="002209EF" w:rsidP="002209EF">
      <w:pPr>
        <w:jc w:val="both"/>
        <w:rPr>
          <w:rFonts w:asciiTheme="majorHAnsi" w:hAnsiTheme="majorHAnsi"/>
          <w:b/>
          <w:bCs/>
        </w:rPr>
      </w:pPr>
      <w:r w:rsidRPr="004C5F19">
        <w:rPr>
          <w:rFonts w:asciiTheme="minorHAnsi" w:hAnsiTheme="minorHAnsi"/>
          <w:sz w:val="22"/>
          <w:szCs w:val="22"/>
        </w:rPr>
        <w:t xml:space="preserve"> </w:t>
      </w:r>
    </w:p>
    <w:p w:rsidR="00CA46C0" w:rsidRPr="00671E17" w:rsidRDefault="004F3823" w:rsidP="00CA46C0">
      <w:pPr>
        <w:pStyle w:val="APIstyle1"/>
      </w:pPr>
      <w:bookmarkStart w:id="106" w:name="_Toc196520095"/>
      <w:r>
        <w:t>9</w:t>
      </w:r>
      <w:r w:rsidR="00CA46C0">
        <w:t>.</w:t>
      </w:r>
      <w:r>
        <w:t>1</w:t>
      </w:r>
      <w:r w:rsidR="00CA46C0">
        <w:t>.</w:t>
      </w:r>
      <w:r>
        <w:t>7</w:t>
      </w:r>
      <w:r w:rsidR="00CA46C0">
        <w:t>. Record</w:t>
      </w:r>
      <w:bookmarkEnd w:id="106"/>
    </w:p>
    <w:p w:rsidR="00404072" w:rsidRPr="007454C6" w:rsidRDefault="001E4C71" w:rsidP="006F5411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DA3EA0">
        <w:rPr>
          <w:i/>
          <w:color w:val="C00000"/>
          <w:sz w:val="22"/>
          <w:szCs w:val="22"/>
        </w:rPr>
        <w:t xml:space="preserve">Code  </w:t>
      </w:r>
      <w:r w:rsidR="00C5590D">
        <w:rPr>
          <w:i/>
          <w:color w:val="C00000"/>
          <w:sz w:val="22"/>
          <w:szCs w:val="22"/>
        </w:rPr>
        <w:t xml:space="preserve"> </w:t>
      </w:r>
      <w:r w:rsidR="00404072">
        <w:rPr>
          <w:i/>
          <w:color w:val="C00000"/>
          <w:sz w:val="22"/>
          <w:szCs w:val="22"/>
        </w:rPr>
        <w:t>Record</w:t>
      </w:r>
      <w:r w:rsidR="00404072" w:rsidRPr="007454C6">
        <w:rPr>
          <w:i/>
          <w:color w:val="C00000"/>
          <w:sz w:val="22"/>
          <w:szCs w:val="22"/>
        </w:rPr>
        <w:t>(</w:t>
      </w:r>
      <w:r w:rsidR="00404072">
        <w:rPr>
          <w:i/>
          <w:color w:val="C00000"/>
          <w:sz w:val="22"/>
          <w:szCs w:val="22"/>
        </w:rPr>
        <w:t>pRecordNode*  pRecordNode</w:t>
      </w:r>
      <w:r w:rsidR="00404072" w:rsidRPr="007454C6">
        <w:rPr>
          <w:i/>
          <w:color w:val="C00000"/>
          <w:sz w:val="22"/>
          <w:szCs w:val="22"/>
        </w:rPr>
        <w:t>);</w:t>
      </w:r>
    </w:p>
    <w:p w:rsidR="00CA46C0" w:rsidRPr="00D55617" w:rsidRDefault="00CA46C0" w:rsidP="00CA46C0">
      <w:pPr>
        <w:ind w:left="720" w:firstLine="720"/>
        <w:rPr>
          <w:i/>
          <w:color w:val="C00000"/>
          <w:sz w:val="22"/>
          <w:szCs w:val="22"/>
        </w:rPr>
      </w:pPr>
    </w:p>
    <w:p w:rsidR="00CA46C0" w:rsidRDefault="00CA46C0" w:rsidP="00CA46C0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CA46C0" w:rsidRPr="003D2D4C" w:rsidRDefault="00CA46C0" w:rsidP="00CA46C0">
      <w:pPr>
        <w:pStyle w:val="APITEMPLATE-CALIBRI"/>
      </w:pPr>
      <w:r w:rsidRPr="003D2D4C">
        <w:t>This function</w:t>
      </w:r>
      <w:r>
        <w:t xml:space="preserve"> records media on a Call Leg as specified in &lt;playrecord&gt; tag.</w:t>
      </w:r>
    </w:p>
    <w:p w:rsidR="00CA46C0" w:rsidRDefault="00CA46C0" w:rsidP="00CA46C0">
      <w:pPr>
        <w:rPr>
          <w:rFonts w:ascii="Cambria" w:hAnsi="Cambria"/>
          <w:b/>
        </w:rPr>
      </w:pPr>
    </w:p>
    <w:p w:rsidR="00CA46C0" w:rsidRDefault="00CA46C0" w:rsidP="00CA46C0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CA46C0" w:rsidTr="0082380E">
        <w:trPr>
          <w:cnfStyle w:val="100000000000"/>
        </w:trPr>
        <w:tc>
          <w:tcPr>
            <w:cnfStyle w:val="001000000000"/>
            <w:tcW w:w="2510" w:type="dxa"/>
          </w:tcPr>
          <w:p w:rsidR="00CA46C0" w:rsidRPr="00F7053B" w:rsidRDefault="00CA46C0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CA46C0" w:rsidTr="0082380E">
        <w:trPr>
          <w:cnfStyle w:val="000000100000"/>
        </w:trPr>
        <w:tc>
          <w:tcPr>
            <w:cnfStyle w:val="001000000000"/>
            <w:tcW w:w="2510" w:type="dxa"/>
          </w:tcPr>
          <w:p w:rsidR="00CA46C0" w:rsidRPr="00AF08AE" w:rsidRDefault="00CA46C0" w:rsidP="00CA46C0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pRecordNode</w:t>
            </w:r>
          </w:p>
        </w:tc>
        <w:tc>
          <w:tcPr>
            <w:tcW w:w="2728" w:type="dxa"/>
          </w:tcPr>
          <w:p w:rsidR="00CA46C0" w:rsidRPr="00AF08AE" w:rsidRDefault="00CA46C0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RecordNode*</w:t>
            </w:r>
          </w:p>
        </w:tc>
        <w:tc>
          <w:tcPr>
            <w:tcW w:w="1295" w:type="dxa"/>
          </w:tcPr>
          <w:p w:rsidR="00CA46C0" w:rsidRPr="00AF08AE" w:rsidRDefault="00CA46C0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CA46C0" w:rsidRPr="00AF08AE" w:rsidRDefault="00CA46C0" w:rsidP="00CA46C0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Pointer to Record Node in MSCML message.</w:t>
            </w:r>
          </w:p>
        </w:tc>
      </w:tr>
    </w:tbl>
    <w:p w:rsidR="00CA46C0" w:rsidRPr="000B71DA" w:rsidRDefault="00CA46C0" w:rsidP="00CA46C0">
      <w:pPr>
        <w:pStyle w:val="Heading2"/>
        <w:rPr>
          <w:i w:val="0"/>
          <w:sz w:val="24"/>
          <w:szCs w:val="24"/>
        </w:rPr>
      </w:pPr>
      <w:bookmarkStart w:id="107" w:name="_Toc196256505"/>
      <w:bookmarkStart w:id="108" w:name="_Toc196256740"/>
      <w:bookmarkStart w:id="109" w:name="_Toc196258069"/>
      <w:r w:rsidRPr="000B71DA">
        <w:rPr>
          <w:i w:val="0"/>
          <w:sz w:val="24"/>
          <w:szCs w:val="24"/>
        </w:rPr>
        <w:t>Return value</w:t>
      </w:r>
      <w:bookmarkEnd w:id="107"/>
      <w:bookmarkEnd w:id="108"/>
      <w:bookmarkEnd w:id="109"/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  <w:bookmarkStart w:id="110" w:name="_Toc196519404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 w:rsidRPr="00BB6C9F">
        <w:rPr>
          <w:rFonts w:asciiTheme="minorHAnsi" w:hAnsiTheme="minorHAnsi"/>
          <w:sz w:val="22"/>
          <w:szCs w:val="22"/>
        </w:rPr>
        <w:t>.</w:t>
      </w:r>
      <w:bookmarkEnd w:id="110"/>
    </w:p>
    <w:p w:rsidR="00F76684" w:rsidRDefault="00F766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A46C0" w:rsidRPr="007D62D4" w:rsidRDefault="00CA46C0" w:rsidP="00CA46C0">
      <w:pPr>
        <w:jc w:val="both"/>
      </w:pPr>
      <w:r w:rsidRPr="004C5F19">
        <w:rPr>
          <w:rFonts w:asciiTheme="minorHAnsi" w:hAnsiTheme="minorHAnsi"/>
          <w:sz w:val="22"/>
          <w:szCs w:val="22"/>
        </w:rPr>
        <w:lastRenderedPageBreak/>
        <w:t xml:space="preserve"> </w:t>
      </w:r>
    </w:p>
    <w:p w:rsidR="00CA46C0" w:rsidRPr="00671E17" w:rsidRDefault="004F3823" w:rsidP="00CA46C0">
      <w:pPr>
        <w:pStyle w:val="APIstyle1"/>
      </w:pPr>
      <w:bookmarkStart w:id="111" w:name="_Toc196520096"/>
      <w:r>
        <w:t>9</w:t>
      </w:r>
      <w:r w:rsidR="00CA46C0">
        <w:t>.</w:t>
      </w:r>
      <w:r>
        <w:t>1</w:t>
      </w:r>
      <w:r w:rsidR="00CA46C0">
        <w:t>.</w:t>
      </w:r>
      <w:r>
        <w:t>8</w:t>
      </w:r>
      <w:r w:rsidR="00CA46C0">
        <w:t>. Stop</w:t>
      </w:r>
      <w:bookmarkEnd w:id="111"/>
    </w:p>
    <w:p w:rsidR="00404072" w:rsidRPr="007454C6" w:rsidRDefault="001E4C71" w:rsidP="00FE4469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832C81">
        <w:rPr>
          <w:i/>
          <w:color w:val="C00000"/>
          <w:sz w:val="22"/>
          <w:szCs w:val="22"/>
        </w:rPr>
        <w:t>Ret</w:t>
      </w:r>
      <w:r w:rsidR="00404072">
        <w:rPr>
          <w:i/>
          <w:color w:val="C00000"/>
          <w:sz w:val="22"/>
          <w:szCs w:val="22"/>
        </w:rPr>
        <w:t>Code</w:t>
      </w:r>
      <w:r w:rsidR="00DA3EA0">
        <w:rPr>
          <w:i/>
          <w:color w:val="C00000"/>
          <w:sz w:val="22"/>
          <w:szCs w:val="22"/>
        </w:rPr>
        <w:t xml:space="preserve">  </w:t>
      </w:r>
      <w:r w:rsidR="00404072">
        <w:rPr>
          <w:i/>
          <w:color w:val="C00000"/>
          <w:sz w:val="22"/>
          <w:szCs w:val="22"/>
        </w:rPr>
        <w:t>Stop</w:t>
      </w:r>
      <w:r w:rsidR="00404072" w:rsidRPr="007454C6">
        <w:rPr>
          <w:i/>
          <w:color w:val="C00000"/>
          <w:sz w:val="22"/>
          <w:szCs w:val="22"/>
        </w:rPr>
        <w:t>(</w:t>
      </w:r>
      <w:r w:rsidR="00404072">
        <w:rPr>
          <w:i/>
          <w:color w:val="C00000"/>
          <w:sz w:val="22"/>
          <w:szCs w:val="22"/>
        </w:rPr>
        <w:t>pStopNode*  pStopNode</w:t>
      </w:r>
      <w:r w:rsidR="00404072" w:rsidRPr="007454C6">
        <w:rPr>
          <w:i/>
          <w:color w:val="C00000"/>
          <w:sz w:val="22"/>
          <w:szCs w:val="22"/>
        </w:rPr>
        <w:t>);</w:t>
      </w:r>
    </w:p>
    <w:p w:rsidR="00CA46C0" w:rsidRDefault="00CA46C0" w:rsidP="00CA46C0">
      <w:pPr>
        <w:pStyle w:val="ADeclaration"/>
      </w:pPr>
    </w:p>
    <w:p w:rsidR="00CA46C0" w:rsidRDefault="00CA46C0" w:rsidP="00CA46C0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CA46C0" w:rsidRPr="003D2D4C" w:rsidRDefault="00CA46C0" w:rsidP="00CA46C0">
      <w:pPr>
        <w:pStyle w:val="APITEMPLATE-CALIBRI"/>
      </w:pPr>
      <w:r w:rsidRPr="003D2D4C">
        <w:t>This function</w:t>
      </w:r>
      <w:r>
        <w:t xml:space="preserve"> stops an operation on a call leg.</w:t>
      </w:r>
    </w:p>
    <w:p w:rsidR="00CA46C0" w:rsidRDefault="00CA46C0" w:rsidP="00CA46C0">
      <w:pPr>
        <w:rPr>
          <w:rFonts w:ascii="Cambria" w:hAnsi="Cambria"/>
          <w:b/>
        </w:rPr>
      </w:pPr>
    </w:p>
    <w:p w:rsidR="00CA46C0" w:rsidRDefault="00CA46C0" w:rsidP="00CA46C0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CA46C0" w:rsidTr="0082380E">
        <w:trPr>
          <w:cnfStyle w:val="100000000000"/>
        </w:trPr>
        <w:tc>
          <w:tcPr>
            <w:cnfStyle w:val="001000000000"/>
            <w:tcW w:w="2510" w:type="dxa"/>
          </w:tcPr>
          <w:p w:rsidR="00CA46C0" w:rsidRPr="00F7053B" w:rsidRDefault="00CA46C0" w:rsidP="0082380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CA46C0" w:rsidRPr="00F7053B" w:rsidRDefault="00CA46C0" w:rsidP="0082380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CA46C0" w:rsidTr="0082380E">
        <w:trPr>
          <w:cnfStyle w:val="000000100000"/>
        </w:trPr>
        <w:tc>
          <w:tcPr>
            <w:cnfStyle w:val="001000000000"/>
            <w:tcW w:w="2510" w:type="dxa"/>
          </w:tcPr>
          <w:p w:rsidR="00CA46C0" w:rsidRPr="00AF08AE" w:rsidRDefault="00CA46C0" w:rsidP="001203EA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sz w:val="20"/>
                <w:szCs w:val="20"/>
              </w:rPr>
              <w:t>p</w:t>
            </w:r>
            <w:r w:rsidR="001203EA">
              <w:rPr>
                <w:rFonts w:ascii="Palatino Linotype" w:hAnsi="Palatino Linotype"/>
                <w:b w:val="0"/>
                <w:sz w:val="20"/>
                <w:szCs w:val="20"/>
              </w:rPr>
              <w:t>Stop</w:t>
            </w:r>
            <w:r>
              <w:rPr>
                <w:rFonts w:ascii="Palatino Linotype" w:hAnsi="Palatino Linotype"/>
                <w:b w:val="0"/>
                <w:sz w:val="20"/>
                <w:szCs w:val="20"/>
              </w:rPr>
              <w:t>Node</w:t>
            </w:r>
          </w:p>
        </w:tc>
        <w:tc>
          <w:tcPr>
            <w:tcW w:w="2728" w:type="dxa"/>
          </w:tcPr>
          <w:p w:rsidR="00CA46C0" w:rsidRPr="00AF08AE" w:rsidRDefault="001203EA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Stop</w:t>
            </w:r>
            <w:r w:rsidR="00CA46C0">
              <w:rPr>
                <w:rFonts w:ascii="Palatino Linotype" w:hAnsi="Palatino Linotype"/>
                <w:sz w:val="20"/>
                <w:szCs w:val="20"/>
              </w:rPr>
              <w:t>Node*</w:t>
            </w:r>
          </w:p>
        </w:tc>
        <w:tc>
          <w:tcPr>
            <w:tcW w:w="1295" w:type="dxa"/>
          </w:tcPr>
          <w:p w:rsidR="00CA46C0" w:rsidRPr="00AF08AE" w:rsidRDefault="00CA46C0" w:rsidP="0082380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AF08AE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CA46C0" w:rsidRPr="00AF08AE" w:rsidRDefault="00CA46C0" w:rsidP="001203EA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Pointer to </w:t>
            </w:r>
            <w:r w:rsidR="001203EA">
              <w:rPr>
                <w:rFonts w:ascii="Palatino Linotype" w:hAnsi="Palatino Linotype"/>
                <w:sz w:val="20"/>
                <w:szCs w:val="20"/>
              </w:rPr>
              <w:t>Stop</w:t>
            </w:r>
            <w:r>
              <w:rPr>
                <w:rFonts w:ascii="Palatino Linotype" w:hAnsi="Palatino Linotype"/>
                <w:sz w:val="20"/>
                <w:szCs w:val="20"/>
              </w:rPr>
              <w:t>Node in MSCML message.</w:t>
            </w:r>
          </w:p>
        </w:tc>
      </w:tr>
    </w:tbl>
    <w:p w:rsidR="00CA46C0" w:rsidRPr="000B71DA" w:rsidRDefault="00CA46C0" w:rsidP="00CA46C0">
      <w:pPr>
        <w:pStyle w:val="Heading2"/>
        <w:rPr>
          <w:i w:val="0"/>
          <w:sz w:val="24"/>
          <w:szCs w:val="24"/>
        </w:rPr>
      </w:pPr>
      <w:bookmarkStart w:id="112" w:name="_Toc196256506"/>
      <w:bookmarkStart w:id="113" w:name="_Toc196256741"/>
      <w:bookmarkStart w:id="114" w:name="_Toc196258070"/>
      <w:r w:rsidRPr="000B71DA">
        <w:rPr>
          <w:i w:val="0"/>
          <w:sz w:val="24"/>
          <w:szCs w:val="24"/>
        </w:rPr>
        <w:t>Return value</w:t>
      </w:r>
      <w:bookmarkEnd w:id="112"/>
      <w:bookmarkEnd w:id="113"/>
      <w:bookmarkEnd w:id="114"/>
    </w:p>
    <w:p w:rsidR="00AC7163" w:rsidRDefault="00F76684" w:rsidP="00BB6C9F">
      <w:pPr>
        <w:rPr>
          <w:rFonts w:asciiTheme="minorHAnsi" w:hAnsiTheme="minorHAnsi"/>
          <w:sz w:val="22"/>
          <w:szCs w:val="22"/>
        </w:rPr>
      </w:pPr>
      <w:bookmarkStart w:id="115" w:name="_Toc196519406"/>
      <w:r w:rsidRPr="00BB6C9F">
        <w:rPr>
          <w:rFonts w:asciiTheme="minorHAnsi" w:hAnsiTheme="minorHAnsi"/>
          <w:sz w:val="22"/>
          <w:szCs w:val="22"/>
        </w:rPr>
        <w:t xml:space="preserve">This function will return MsRetCode, which will contain one of the possible values as defined in MsRetCode </w:t>
      </w:r>
      <w:r w:rsidR="00CB357B">
        <w:rPr>
          <w:rFonts w:asciiTheme="minorHAnsi" w:hAnsiTheme="minorHAnsi"/>
          <w:sz w:val="22"/>
          <w:szCs w:val="22"/>
        </w:rPr>
        <w:t>Enumeration</w:t>
      </w:r>
      <w:r w:rsidRPr="00BB6C9F">
        <w:rPr>
          <w:rFonts w:asciiTheme="minorHAnsi" w:hAnsiTheme="minorHAnsi"/>
          <w:sz w:val="22"/>
          <w:szCs w:val="22"/>
        </w:rPr>
        <w:t>.</w:t>
      </w:r>
      <w:bookmarkEnd w:id="115"/>
    </w:p>
    <w:p w:rsidR="00AC7163" w:rsidRDefault="00AC716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F76684" w:rsidRPr="00BB6C9F" w:rsidRDefault="00F76684" w:rsidP="00BB6C9F">
      <w:pPr>
        <w:rPr>
          <w:rFonts w:asciiTheme="minorHAnsi" w:hAnsiTheme="minorHAnsi"/>
          <w:sz w:val="22"/>
          <w:szCs w:val="22"/>
        </w:rPr>
      </w:pPr>
    </w:p>
    <w:p w:rsidR="00AC7163" w:rsidRPr="00CD13AB" w:rsidRDefault="00AC7163" w:rsidP="00AC7163">
      <w:pPr>
        <w:pStyle w:val="ListParagraph"/>
        <w:numPr>
          <w:ilvl w:val="0"/>
          <w:numId w:val="29"/>
        </w:numPr>
        <w:rPr>
          <w:rStyle w:val="MS1"/>
        </w:rPr>
      </w:pPr>
      <w:r>
        <w:rPr>
          <w:rStyle w:val="MS1"/>
        </w:rPr>
        <w:t>MS</w:t>
      </w:r>
      <w:r w:rsidRPr="00CD13AB">
        <w:rPr>
          <w:rStyle w:val="MS1"/>
        </w:rPr>
        <w:t xml:space="preserve"> Call Leg</w:t>
      </w:r>
      <w:r>
        <w:rPr>
          <w:rStyle w:val="MS1"/>
        </w:rPr>
        <w:t xml:space="preserve"> Media</w:t>
      </w:r>
    </w:p>
    <w:p w:rsidR="00AC7163" w:rsidRDefault="00AC7163" w:rsidP="00AC7163">
      <w:pPr>
        <w:ind w:left="720"/>
        <w:rPr>
          <w:i/>
          <w:color w:val="C00000"/>
        </w:rPr>
      </w:pPr>
    </w:p>
    <w:p w:rsidR="00AC7163" w:rsidRDefault="00AC7163" w:rsidP="00AC7163">
      <w:pPr>
        <w:ind w:left="720"/>
        <w:rPr>
          <w:i/>
          <w:color w:val="C00000"/>
        </w:rPr>
      </w:pPr>
      <w:r>
        <w:rPr>
          <w:i/>
          <w:color w:val="C00000"/>
        </w:rPr>
        <w:t>MsCallLegMedia</w:t>
      </w:r>
    </w:p>
    <w:p w:rsidR="00AC7163" w:rsidRPr="0095163E" w:rsidRDefault="00AC7163" w:rsidP="00AC716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>{</w:t>
      </w:r>
    </w:p>
    <w:p w:rsidR="00AC7163" w:rsidRDefault="00AC7163" w:rsidP="00AC716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ab/>
      </w:r>
      <w:r>
        <w:rPr>
          <w:i/>
          <w:color w:val="C00000"/>
        </w:rPr>
        <w:t>CallLegMode</w:t>
      </w:r>
      <w:r w:rsidRPr="0095163E">
        <w:rPr>
          <w:i/>
          <w:color w:val="C00000"/>
        </w:rPr>
        <w:tab/>
      </w:r>
      <w:r w:rsidRPr="0095163E">
        <w:rPr>
          <w:i/>
          <w:color w:val="C00000"/>
        </w:rPr>
        <w:tab/>
      </w:r>
      <w:r>
        <w:rPr>
          <w:i/>
          <w:color w:val="C00000"/>
        </w:rPr>
        <w:t xml:space="preserve">            eMode</w:t>
      </w:r>
      <w:r w:rsidRPr="0095163E">
        <w:rPr>
          <w:i/>
          <w:color w:val="C00000"/>
        </w:rPr>
        <w:t>;</w:t>
      </w:r>
    </w:p>
    <w:p w:rsidR="00AC7163" w:rsidRDefault="00AC7163" w:rsidP="00AC7163">
      <w:pPr>
        <w:ind w:left="720"/>
        <w:rPr>
          <w:i/>
          <w:color w:val="C00000"/>
        </w:rPr>
      </w:pPr>
      <w:r>
        <w:rPr>
          <w:i/>
          <w:color w:val="C00000"/>
        </w:rPr>
        <w:tab/>
        <w:t>MsSdp*</w:t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ab/>
        <w:t>pSdp</w:t>
      </w:r>
    </w:p>
    <w:p w:rsidR="00AC7163" w:rsidRPr="0095163E" w:rsidRDefault="00AC7163" w:rsidP="00AC7163">
      <w:pPr>
        <w:ind w:left="720"/>
        <w:rPr>
          <w:i/>
          <w:color w:val="C00000"/>
        </w:rPr>
      </w:pPr>
    </w:p>
    <w:p w:rsidR="00AC7163" w:rsidRPr="0095163E" w:rsidRDefault="00AC7163" w:rsidP="00AC7163">
      <w:pPr>
        <w:ind w:left="720"/>
        <w:rPr>
          <w:i/>
          <w:color w:val="C00000"/>
        </w:rPr>
      </w:pPr>
      <w:r w:rsidRPr="0095163E">
        <w:rPr>
          <w:i/>
          <w:color w:val="C00000"/>
        </w:rPr>
        <w:t xml:space="preserve">} </w:t>
      </w:r>
      <w:r w:rsidR="00D65775">
        <w:rPr>
          <w:i/>
          <w:color w:val="C00000"/>
        </w:rPr>
        <w:t>MsCallLegMedia</w:t>
      </w:r>
      <w:r w:rsidRPr="0095163E">
        <w:rPr>
          <w:i/>
          <w:color w:val="C00000"/>
        </w:rPr>
        <w:t>_t;</w:t>
      </w:r>
    </w:p>
    <w:p w:rsidR="00AC7163" w:rsidRDefault="00AC7163" w:rsidP="00AC7163">
      <w:pPr>
        <w:ind w:left="720"/>
        <w:rPr>
          <w:rFonts w:asciiTheme="minorHAnsi" w:hAnsiTheme="minorHAnsi"/>
          <w:b/>
        </w:rPr>
      </w:pPr>
    </w:p>
    <w:p w:rsidR="00AC7163" w:rsidRPr="00176D49" w:rsidRDefault="00AC7163" w:rsidP="00AC7163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Structure Explanation</w:t>
      </w:r>
    </w:p>
    <w:p w:rsidR="00AC7163" w:rsidRDefault="00AC7163" w:rsidP="00AC7163">
      <w:pPr>
        <w:ind w:left="720"/>
        <w:rPr>
          <w:rFonts w:asciiTheme="minorHAnsi" w:hAnsiTheme="minorHAnsi"/>
          <w:b/>
        </w:rPr>
      </w:pPr>
    </w:p>
    <w:p w:rsidR="00AC7163" w:rsidRPr="00176D49" w:rsidRDefault="00AC7163" w:rsidP="00AC7163">
      <w:pPr>
        <w:ind w:left="720"/>
        <w:rPr>
          <w:rFonts w:asciiTheme="minorHAnsi" w:hAnsiTheme="minorHAnsi"/>
          <w:b/>
        </w:rPr>
      </w:pPr>
      <w:r w:rsidRPr="00176D49">
        <w:rPr>
          <w:rFonts w:asciiTheme="minorHAnsi" w:hAnsiTheme="minorHAnsi"/>
          <w:b/>
        </w:rPr>
        <w:t>Fields</w:t>
      </w:r>
      <w:r>
        <w:rPr>
          <w:rFonts w:asciiTheme="minorHAnsi" w:hAnsiTheme="minorHAnsi"/>
          <w:b/>
        </w:rPr>
        <w:t>:</w:t>
      </w:r>
    </w:p>
    <w:p w:rsidR="00AC7163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AC7163" w:rsidRPr="00176D49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eMode</w:t>
      </w:r>
    </w:p>
    <w:p w:rsidR="00AC7163" w:rsidRPr="00CE5BE7" w:rsidRDefault="00AC7163" w:rsidP="00AC7163">
      <w:pPr>
        <w:ind w:left="720" w:firstLine="720"/>
        <w:rPr>
          <w:rFonts w:asciiTheme="minorHAnsi" w:hAnsiTheme="minorHAnsi"/>
          <w:sz w:val="22"/>
          <w:szCs w:val="22"/>
        </w:rPr>
      </w:pPr>
      <w:r w:rsidRPr="00CE5BE7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>represents the current mode of the call leg.</w:t>
      </w:r>
    </w:p>
    <w:p w:rsidR="00AC7163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AC7163" w:rsidRPr="00CE5BE7" w:rsidRDefault="00AC7163" w:rsidP="00AC716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pSdp</w:t>
      </w:r>
    </w:p>
    <w:p w:rsidR="00AC7163" w:rsidRDefault="00AC7163" w:rsidP="00AC7163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of SDP objects associated with this leg.</w:t>
      </w:r>
    </w:p>
    <w:p w:rsidR="00AC7163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AC7163" w:rsidRPr="00913C3B" w:rsidRDefault="00AC7163" w:rsidP="00AC7163">
      <w:pPr>
        <w:pStyle w:val="ListParagraph"/>
        <w:numPr>
          <w:ilvl w:val="0"/>
          <w:numId w:val="13"/>
        </w:numPr>
        <w:spacing w:line="240" w:lineRule="atLeast"/>
        <w:rPr>
          <w:rFonts w:asciiTheme="minorHAnsi" w:hAnsiTheme="minorHAnsi"/>
          <w:b/>
        </w:rPr>
      </w:pPr>
      <w:r w:rsidRPr="00913C3B">
        <w:rPr>
          <w:rFonts w:asciiTheme="minorHAnsi" w:hAnsiTheme="minorHAnsi"/>
          <w:b/>
        </w:rPr>
        <w:t>CallLegType</w:t>
      </w:r>
    </w:p>
    <w:p w:rsidR="00AC7163" w:rsidRDefault="00AC7163" w:rsidP="00AC7163">
      <w:pPr>
        <w:spacing w:line="240" w:lineRule="atLeast"/>
        <w:ind w:left="720"/>
        <w:rPr>
          <w:i/>
          <w:color w:val="C00000"/>
        </w:rPr>
      </w:pP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Typedef enum  </w:t>
      </w:r>
      <w:r>
        <w:rPr>
          <w:i/>
          <w:color w:val="C00000"/>
        </w:rPr>
        <w:t>CallLegType</w:t>
      </w: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{</w:t>
      </w: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>
        <w:rPr>
          <w:i/>
          <w:color w:val="C00000"/>
        </w:rPr>
        <w:t>CLT_User</w:t>
      </w:r>
      <w:r w:rsidRPr="008651C3">
        <w:rPr>
          <w:i/>
          <w:color w:val="C00000"/>
        </w:rPr>
        <w:t>,</w:t>
      </w:r>
    </w:p>
    <w:p w:rsidR="00AC716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ab/>
      </w:r>
      <w:r>
        <w:rPr>
          <w:i/>
          <w:color w:val="C00000"/>
        </w:rPr>
        <w:t>CLT_Type</w:t>
      </w:r>
      <w:r w:rsidRPr="008651C3">
        <w:rPr>
          <w:i/>
          <w:color w:val="C00000"/>
        </w:rPr>
        <w:t>,</w:t>
      </w: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</w:p>
    <w:p w:rsidR="00AC7163" w:rsidRPr="00CE5BE7" w:rsidRDefault="00AC7163" w:rsidP="00AC7163">
      <w:pPr>
        <w:spacing w:line="240" w:lineRule="atLeast"/>
        <w:ind w:left="720"/>
        <w:rPr>
          <w:rFonts w:asciiTheme="minorHAnsi" w:hAnsiTheme="minorHAnsi"/>
          <w:sz w:val="22"/>
          <w:szCs w:val="22"/>
        </w:rPr>
      </w:pPr>
      <w:r w:rsidRPr="008651C3">
        <w:rPr>
          <w:i/>
          <w:color w:val="C00000"/>
        </w:rPr>
        <w:t xml:space="preserve"> } </w:t>
      </w:r>
      <w:r>
        <w:rPr>
          <w:i/>
          <w:color w:val="C00000"/>
        </w:rPr>
        <w:t>CallLegType</w:t>
      </w:r>
      <w:r w:rsidRPr="008651C3">
        <w:rPr>
          <w:i/>
          <w:color w:val="C00000"/>
        </w:rPr>
        <w:t xml:space="preserve">_t   </w:t>
      </w:r>
    </w:p>
    <w:p w:rsidR="00AC7163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AC7163" w:rsidRPr="00913C3B" w:rsidRDefault="00AC7163" w:rsidP="00AC7163">
      <w:pPr>
        <w:pStyle w:val="ListParagraph"/>
        <w:numPr>
          <w:ilvl w:val="0"/>
          <w:numId w:val="13"/>
        </w:num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CallLegMode</w:t>
      </w:r>
    </w:p>
    <w:p w:rsidR="00AC7163" w:rsidRDefault="00AC7163" w:rsidP="00AC7163">
      <w:pPr>
        <w:spacing w:line="240" w:lineRule="atLeast"/>
        <w:ind w:left="720"/>
        <w:rPr>
          <w:i/>
          <w:color w:val="C00000"/>
        </w:rPr>
      </w:pP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Typedef enum  </w:t>
      </w:r>
      <w:r>
        <w:rPr>
          <w:i/>
          <w:color w:val="C00000"/>
        </w:rPr>
        <w:t>CallLegMode</w:t>
      </w:r>
    </w:p>
    <w:p w:rsidR="00AC7163" w:rsidRPr="008651C3" w:rsidRDefault="00AC7163" w:rsidP="00AC7163">
      <w:pPr>
        <w:spacing w:line="240" w:lineRule="atLeast"/>
        <w:ind w:left="720"/>
        <w:rPr>
          <w:i/>
          <w:color w:val="C00000"/>
        </w:rPr>
      </w:pPr>
      <w:r w:rsidRPr="008651C3">
        <w:rPr>
          <w:i/>
          <w:color w:val="C00000"/>
        </w:rPr>
        <w:t xml:space="preserve"> {</w:t>
      </w:r>
    </w:p>
    <w:p w:rsidR="00AC7163" w:rsidRPr="003C3F75" w:rsidRDefault="00AC7163" w:rsidP="00AC7163">
      <w:pPr>
        <w:ind w:left="720" w:firstLine="720"/>
        <w:rPr>
          <w:i/>
          <w:color w:val="C00000"/>
        </w:rPr>
      </w:pPr>
      <w:r w:rsidRPr="003C3F75">
        <w:rPr>
          <w:i/>
          <w:color w:val="C00000"/>
        </w:rPr>
        <w:t>CLM_Sendonly</w:t>
      </w:r>
    </w:p>
    <w:p w:rsidR="00AC7163" w:rsidRPr="003C3F75" w:rsidRDefault="00AC7163" w:rsidP="00AC7163">
      <w:pPr>
        <w:rPr>
          <w:i/>
          <w:color w:val="C00000"/>
        </w:rPr>
      </w:pPr>
      <w:r w:rsidRPr="003C3F75">
        <w:rPr>
          <w:i/>
          <w:color w:val="C00000"/>
        </w:rPr>
        <w:tab/>
      </w:r>
      <w:r w:rsidRPr="003C3F75">
        <w:rPr>
          <w:i/>
          <w:color w:val="C00000"/>
        </w:rPr>
        <w:tab/>
        <w:t>CLM_Recvonly</w:t>
      </w:r>
    </w:p>
    <w:p w:rsidR="00AC7163" w:rsidRPr="003C3F75" w:rsidRDefault="00AC7163" w:rsidP="00AC7163">
      <w:pPr>
        <w:rPr>
          <w:i/>
          <w:color w:val="C00000"/>
        </w:rPr>
      </w:pPr>
      <w:r w:rsidRPr="003C3F75">
        <w:rPr>
          <w:i/>
          <w:color w:val="C00000"/>
        </w:rPr>
        <w:tab/>
      </w:r>
      <w:r w:rsidRPr="003C3F75">
        <w:rPr>
          <w:i/>
          <w:color w:val="C00000"/>
        </w:rPr>
        <w:tab/>
        <w:t>CLM_Sendrecv</w:t>
      </w:r>
    </w:p>
    <w:p w:rsidR="00AC7163" w:rsidRPr="003C3F75" w:rsidRDefault="00AC7163" w:rsidP="00AC7163">
      <w:pPr>
        <w:rPr>
          <w:i/>
          <w:color w:val="C00000"/>
        </w:rPr>
      </w:pPr>
      <w:r w:rsidRPr="003C3F75">
        <w:rPr>
          <w:i/>
          <w:color w:val="C00000"/>
        </w:rPr>
        <w:tab/>
      </w:r>
      <w:r w:rsidRPr="003C3F75">
        <w:rPr>
          <w:i/>
          <w:color w:val="C00000"/>
        </w:rPr>
        <w:tab/>
        <w:t>CLM_Inactive</w:t>
      </w:r>
    </w:p>
    <w:p w:rsidR="00AC7163" w:rsidRPr="00CE5BE7" w:rsidRDefault="00AC7163" w:rsidP="00AC7163">
      <w:pPr>
        <w:spacing w:line="240" w:lineRule="atLeast"/>
        <w:ind w:left="720"/>
        <w:rPr>
          <w:rFonts w:asciiTheme="minorHAnsi" w:hAnsiTheme="minorHAnsi"/>
          <w:sz w:val="22"/>
          <w:szCs w:val="22"/>
        </w:rPr>
      </w:pPr>
      <w:r w:rsidRPr="008651C3">
        <w:rPr>
          <w:i/>
          <w:color w:val="C00000"/>
        </w:rPr>
        <w:t xml:space="preserve"> } </w:t>
      </w:r>
      <w:r>
        <w:rPr>
          <w:i/>
          <w:color w:val="C00000"/>
        </w:rPr>
        <w:t>CallLegMode</w:t>
      </w:r>
      <w:r w:rsidRPr="008651C3">
        <w:rPr>
          <w:i/>
          <w:color w:val="C00000"/>
        </w:rPr>
        <w:t xml:space="preserve">_t   </w:t>
      </w:r>
    </w:p>
    <w:p w:rsidR="00AC7163" w:rsidRDefault="00AC7163" w:rsidP="00AC7163">
      <w:pPr>
        <w:ind w:left="720"/>
        <w:rPr>
          <w:rFonts w:asciiTheme="minorHAnsi" w:hAnsiTheme="minorHAnsi"/>
          <w:sz w:val="22"/>
          <w:szCs w:val="22"/>
          <w:u w:val="single"/>
        </w:rPr>
      </w:pPr>
    </w:p>
    <w:p w:rsidR="00AC7163" w:rsidRDefault="00AC7163" w:rsidP="00AC7163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br w:type="page"/>
      </w:r>
    </w:p>
    <w:p w:rsidR="00F968FD" w:rsidRPr="00BD66CD" w:rsidRDefault="00AC7163" w:rsidP="00F968FD">
      <w:pPr>
        <w:pStyle w:val="MSAPI"/>
        <w:numPr>
          <w:ilvl w:val="0"/>
          <w:numId w:val="0"/>
        </w:numPr>
        <w:ind w:left="360" w:hanging="360"/>
        <w:rPr>
          <w:rStyle w:val="MS1"/>
          <w:rFonts w:ascii="Cambria" w:hAnsi="Cambria"/>
          <w:b/>
          <w:bCs/>
        </w:rPr>
      </w:pPr>
      <w:bookmarkStart w:id="116" w:name="_Toc196520097"/>
      <w:r>
        <w:rPr>
          <w:rStyle w:val="MS1"/>
          <w:rFonts w:ascii="Cambria" w:hAnsi="Cambria"/>
          <w:b/>
          <w:bCs/>
        </w:rPr>
        <w:lastRenderedPageBreak/>
        <w:t>10</w:t>
      </w:r>
      <w:r w:rsidR="004F3823">
        <w:rPr>
          <w:rStyle w:val="MS1"/>
          <w:rFonts w:ascii="Cambria" w:hAnsi="Cambria"/>
          <w:b/>
          <w:bCs/>
        </w:rPr>
        <w:t>.</w:t>
      </w:r>
      <w:r>
        <w:rPr>
          <w:rStyle w:val="MS1"/>
          <w:rFonts w:ascii="Cambria" w:hAnsi="Cambria"/>
          <w:b/>
          <w:bCs/>
        </w:rPr>
        <w:t>1</w:t>
      </w:r>
      <w:r w:rsidR="004F3823">
        <w:rPr>
          <w:rStyle w:val="MS1"/>
          <w:rFonts w:ascii="Cambria" w:hAnsi="Cambria"/>
          <w:b/>
          <w:bCs/>
        </w:rPr>
        <w:t xml:space="preserve"> </w:t>
      </w:r>
      <w:r w:rsidR="00F968FD">
        <w:rPr>
          <w:rStyle w:val="MS1"/>
          <w:rFonts w:ascii="Cambria" w:hAnsi="Cambria"/>
          <w:b/>
          <w:bCs/>
        </w:rPr>
        <w:t xml:space="preserve">Media </w:t>
      </w:r>
      <w:r w:rsidR="00F968FD" w:rsidRPr="00BD66CD">
        <w:rPr>
          <w:rStyle w:val="MS1"/>
          <w:rFonts w:ascii="Cambria" w:hAnsi="Cambria"/>
          <w:b/>
          <w:bCs/>
        </w:rPr>
        <w:t>Processing API</w:t>
      </w:r>
      <w:bookmarkEnd w:id="116"/>
    </w:p>
    <w:p w:rsidR="00F968FD" w:rsidRPr="00671E17" w:rsidRDefault="00AC7163" w:rsidP="00F968FD">
      <w:pPr>
        <w:pStyle w:val="APIstyle1"/>
      </w:pPr>
      <w:bookmarkStart w:id="117" w:name="_Toc196520098"/>
      <w:r>
        <w:t>10</w:t>
      </w:r>
      <w:r w:rsidR="00F968FD">
        <w:t>.</w:t>
      </w:r>
      <w:r>
        <w:t>1</w:t>
      </w:r>
      <w:r w:rsidR="00F968FD">
        <w:t>.1. AllocateMedia</w:t>
      </w:r>
      <w:bookmarkEnd w:id="117"/>
      <w:r w:rsidR="00F968FD">
        <w:t xml:space="preserve"> </w:t>
      </w:r>
    </w:p>
    <w:p w:rsidR="00F968FD" w:rsidRPr="004F3823" w:rsidRDefault="001E4C71" w:rsidP="00F968FD">
      <w:pPr>
        <w:rPr>
          <w:i/>
          <w:color w:val="C00000"/>
        </w:rPr>
      </w:pPr>
      <w:r>
        <w:rPr>
          <w:i/>
          <w:color w:val="C00000"/>
        </w:rPr>
        <w:t>Ms</w:t>
      </w:r>
      <w:r w:rsidR="00DA3EA0">
        <w:rPr>
          <w:i/>
          <w:color w:val="C00000"/>
        </w:rPr>
        <w:t xml:space="preserve">RetCode  </w:t>
      </w:r>
      <w:r w:rsidR="00C5590D">
        <w:rPr>
          <w:i/>
          <w:color w:val="C00000"/>
        </w:rPr>
        <w:t xml:space="preserve"> </w:t>
      </w:r>
      <w:r w:rsidR="004F3823" w:rsidRPr="004F3823">
        <w:rPr>
          <w:i/>
          <w:color w:val="C00000"/>
        </w:rPr>
        <w:t>AllocateMedia</w:t>
      </w:r>
      <w:r w:rsidR="00F968FD" w:rsidRPr="004F3823">
        <w:rPr>
          <w:i/>
          <w:color w:val="C00000"/>
        </w:rPr>
        <w:t>(</w:t>
      </w:r>
      <w:r>
        <w:rPr>
          <w:i/>
          <w:color w:val="C00000"/>
        </w:rPr>
        <w:t>Ms</w:t>
      </w:r>
      <w:r w:rsidR="004F3823" w:rsidRPr="004F3823">
        <w:rPr>
          <w:i/>
          <w:color w:val="C00000"/>
        </w:rPr>
        <w:t>CallLegMedia*</w:t>
      </w:r>
      <w:r w:rsidR="00F968FD" w:rsidRPr="004F3823">
        <w:rPr>
          <w:i/>
          <w:color w:val="C00000"/>
        </w:rPr>
        <w:t xml:space="preserve">  </w:t>
      </w:r>
      <w:r w:rsidR="004F3823" w:rsidRPr="004F3823">
        <w:rPr>
          <w:i/>
          <w:color w:val="C00000"/>
        </w:rPr>
        <w:t>pMedia</w:t>
      </w:r>
      <w:r w:rsidR="00F968FD" w:rsidRPr="004F3823">
        <w:rPr>
          <w:i/>
          <w:color w:val="C00000"/>
        </w:rPr>
        <w:t>);</w:t>
      </w:r>
    </w:p>
    <w:p w:rsidR="00F968FD" w:rsidRDefault="00F968FD" w:rsidP="00F968FD">
      <w:pPr>
        <w:rPr>
          <w:rFonts w:ascii="Cambria" w:hAnsi="Cambria"/>
          <w:b/>
        </w:rPr>
      </w:pPr>
    </w:p>
    <w:p w:rsidR="00F968FD" w:rsidRDefault="00F968FD" w:rsidP="00F968FD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F968FD" w:rsidRPr="003D2D4C" w:rsidRDefault="00F968FD" w:rsidP="00F968FD">
      <w:pPr>
        <w:pStyle w:val="APITEMPLATE-CALIBRI"/>
      </w:pPr>
      <w:r>
        <w:t>Allocate resources for a media channel.</w:t>
      </w:r>
    </w:p>
    <w:p w:rsidR="00F968FD" w:rsidRDefault="00F968FD" w:rsidP="00F968FD">
      <w:pPr>
        <w:rPr>
          <w:rFonts w:ascii="Cambria" w:hAnsi="Cambria"/>
          <w:b/>
        </w:rPr>
      </w:pPr>
    </w:p>
    <w:p w:rsidR="00F968FD" w:rsidRDefault="00F968FD" w:rsidP="00F968FD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F968FD" w:rsidTr="005E5EAE">
        <w:trPr>
          <w:cnfStyle w:val="100000000000"/>
        </w:trPr>
        <w:tc>
          <w:tcPr>
            <w:cnfStyle w:val="001000000000"/>
            <w:tcW w:w="2510" w:type="dxa"/>
          </w:tcPr>
          <w:p w:rsidR="00F968FD" w:rsidRPr="00F7053B" w:rsidRDefault="00F968FD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F968FD" w:rsidRPr="00F7053B" w:rsidRDefault="00F968FD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F968FD" w:rsidRPr="00F7053B" w:rsidRDefault="00F968FD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F968FD" w:rsidRPr="00F7053B" w:rsidRDefault="00F968FD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F968FD" w:rsidTr="005E5EAE">
        <w:trPr>
          <w:cnfStyle w:val="000000100000"/>
        </w:trPr>
        <w:tc>
          <w:tcPr>
            <w:cnfStyle w:val="001000000000"/>
            <w:tcW w:w="2510" w:type="dxa"/>
          </w:tcPr>
          <w:p w:rsidR="00F968FD" w:rsidRPr="00A76452" w:rsidRDefault="00F968FD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A76452">
              <w:rPr>
                <w:rFonts w:ascii="Palatino Linotype" w:hAnsi="Palatino Linotype"/>
                <w:b w:val="0"/>
                <w:sz w:val="20"/>
                <w:szCs w:val="20"/>
              </w:rPr>
              <w:t>pMedia</w:t>
            </w:r>
          </w:p>
        </w:tc>
        <w:tc>
          <w:tcPr>
            <w:tcW w:w="2728" w:type="dxa"/>
          </w:tcPr>
          <w:p w:rsidR="00F968FD" w:rsidRPr="005340CF" w:rsidRDefault="001E4C71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F968FD" w:rsidRPr="005340CF">
              <w:rPr>
                <w:rFonts w:ascii="Palatino Linotype" w:hAnsi="Palatino Linotype"/>
                <w:sz w:val="20"/>
                <w:szCs w:val="20"/>
              </w:rPr>
              <w:t>CallLegMedia*</w:t>
            </w:r>
          </w:p>
        </w:tc>
        <w:tc>
          <w:tcPr>
            <w:tcW w:w="1295" w:type="dxa"/>
          </w:tcPr>
          <w:p w:rsidR="00F968FD" w:rsidRPr="005340CF" w:rsidRDefault="00F968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5340CF">
              <w:rPr>
                <w:rFonts w:ascii="Palatino Linotype" w:hAnsi="Palatino Linotype"/>
                <w:sz w:val="20"/>
                <w:szCs w:val="20"/>
              </w:rPr>
              <w:t>Out</w:t>
            </w:r>
          </w:p>
        </w:tc>
        <w:tc>
          <w:tcPr>
            <w:tcW w:w="2215" w:type="dxa"/>
          </w:tcPr>
          <w:p w:rsidR="00F968FD" w:rsidRPr="005340CF" w:rsidRDefault="00F968FD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5340CF">
              <w:rPr>
                <w:rFonts w:ascii="Palatino Linotype" w:hAnsi="Palatino Linotype"/>
                <w:sz w:val="20"/>
                <w:szCs w:val="20"/>
              </w:rPr>
              <w:t>Handle of Media object</w:t>
            </w:r>
          </w:p>
        </w:tc>
      </w:tr>
    </w:tbl>
    <w:p w:rsidR="00F968FD" w:rsidRPr="000B71DA" w:rsidRDefault="00F968FD" w:rsidP="00F968FD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F76684" w:rsidRPr="00F76684" w:rsidRDefault="00F76684" w:rsidP="00F76684">
      <w:pPr>
        <w:pStyle w:val="APIstyle1"/>
        <w:rPr>
          <w:b w:val="0"/>
        </w:rPr>
      </w:pPr>
      <w:bookmarkStart w:id="118" w:name="_Toc196519409"/>
      <w:bookmarkStart w:id="119" w:name="_Toc196519594"/>
      <w:bookmarkStart w:id="120" w:name="_Toc196520099"/>
      <w:r w:rsidRPr="00F76684">
        <w:rPr>
          <w:rFonts w:asciiTheme="minorHAnsi" w:hAnsiTheme="minorHAnsi"/>
          <w:b w:val="0"/>
          <w:sz w:val="22"/>
          <w:szCs w:val="22"/>
        </w:rPr>
        <w:t xml:space="preserve">This function will return MsRetCode, which will contain one of the possible values as defined in MsRetCode </w:t>
      </w:r>
      <w:r w:rsidR="005B7F7D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b w:val="0"/>
          <w:sz w:val="22"/>
          <w:szCs w:val="22"/>
        </w:rPr>
        <w:t>.</w:t>
      </w:r>
      <w:bookmarkEnd w:id="118"/>
      <w:bookmarkEnd w:id="119"/>
      <w:bookmarkEnd w:id="120"/>
    </w:p>
    <w:p w:rsidR="00F968FD" w:rsidRDefault="00F968FD" w:rsidP="00F968FD">
      <w:pPr>
        <w:pStyle w:val="APIstyle1"/>
      </w:pPr>
    </w:p>
    <w:p w:rsidR="005340CF" w:rsidRPr="00671E17" w:rsidRDefault="00AC7163" w:rsidP="005340CF">
      <w:pPr>
        <w:pStyle w:val="APIstyle1"/>
      </w:pPr>
      <w:bookmarkStart w:id="121" w:name="_Toc196520100"/>
      <w:r>
        <w:t>10</w:t>
      </w:r>
      <w:r w:rsidR="005340CF">
        <w:t>.</w:t>
      </w:r>
      <w:r>
        <w:t>1</w:t>
      </w:r>
      <w:r w:rsidR="005340CF">
        <w:t>.</w:t>
      </w:r>
      <w:r w:rsidR="004F3823">
        <w:t>2</w:t>
      </w:r>
      <w:r w:rsidR="005340CF">
        <w:t>. ConfigureMedia</w:t>
      </w:r>
      <w:bookmarkEnd w:id="121"/>
      <w:r w:rsidR="005340CF">
        <w:t xml:space="preserve"> </w:t>
      </w:r>
    </w:p>
    <w:p w:rsidR="005340CF" w:rsidRPr="007454C6" w:rsidRDefault="001E4C71" w:rsidP="005340CF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5340CF">
        <w:rPr>
          <w:i/>
          <w:color w:val="C00000"/>
          <w:sz w:val="22"/>
          <w:szCs w:val="22"/>
        </w:rPr>
        <w:t>RetCode</w:t>
      </w:r>
      <w:r w:rsidR="00DA3EA0">
        <w:rPr>
          <w:i/>
          <w:color w:val="C00000"/>
          <w:sz w:val="22"/>
          <w:szCs w:val="22"/>
        </w:rPr>
        <w:t xml:space="preserve">  </w:t>
      </w:r>
      <w:r w:rsidR="004F3823">
        <w:rPr>
          <w:i/>
          <w:color w:val="C00000"/>
          <w:sz w:val="22"/>
          <w:szCs w:val="22"/>
        </w:rPr>
        <w:t>ConfigureMedia(SDP</w:t>
      </w:r>
      <w:r w:rsidR="005340CF">
        <w:rPr>
          <w:i/>
          <w:color w:val="C00000"/>
          <w:sz w:val="22"/>
          <w:szCs w:val="22"/>
        </w:rPr>
        <w:t>*  p</w:t>
      </w:r>
      <w:r w:rsidR="004F3823">
        <w:rPr>
          <w:i/>
          <w:color w:val="C00000"/>
          <w:sz w:val="22"/>
          <w:szCs w:val="22"/>
        </w:rPr>
        <w:t>Sdp</w:t>
      </w:r>
      <w:r w:rsidR="005340CF" w:rsidRPr="007454C6">
        <w:rPr>
          <w:i/>
          <w:color w:val="C00000"/>
          <w:sz w:val="22"/>
          <w:szCs w:val="22"/>
        </w:rPr>
        <w:t>);</w:t>
      </w:r>
    </w:p>
    <w:p w:rsidR="005340CF" w:rsidRDefault="005340CF" w:rsidP="005340CF">
      <w:pPr>
        <w:rPr>
          <w:rFonts w:ascii="Cambria" w:hAnsi="Cambria"/>
          <w:b/>
        </w:rPr>
      </w:pPr>
    </w:p>
    <w:p w:rsidR="005340CF" w:rsidRDefault="005340CF" w:rsidP="005340CF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A76452" w:rsidRPr="00A76452" w:rsidRDefault="00A76452" w:rsidP="00A76452">
      <w:pPr>
        <w:widowControl w:val="0"/>
        <w:tabs>
          <w:tab w:val="left" w:pos="720"/>
        </w:tabs>
        <w:suppressAutoHyphens/>
        <w:rPr>
          <w:rFonts w:asciiTheme="minorHAnsi" w:hAnsiTheme="minorHAnsi"/>
          <w:sz w:val="22"/>
          <w:szCs w:val="22"/>
        </w:rPr>
      </w:pPr>
      <w:r w:rsidRPr="00A76452">
        <w:rPr>
          <w:rFonts w:asciiTheme="minorHAnsi" w:hAnsiTheme="minorHAnsi"/>
          <w:sz w:val="22"/>
          <w:szCs w:val="22"/>
        </w:rPr>
        <w:t>Configure a media channel with negotiated media parameters</w:t>
      </w:r>
    </w:p>
    <w:p w:rsidR="005340CF" w:rsidRDefault="005340CF" w:rsidP="005340CF">
      <w:pPr>
        <w:rPr>
          <w:rFonts w:ascii="Cambria" w:hAnsi="Cambria"/>
          <w:b/>
        </w:rPr>
      </w:pPr>
    </w:p>
    <w:p w:rsidR="005340CF" w:rsidRDefault="005340CF" w:rsidP="005340CF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5340CF" w:rsidTr="005E5EAE">
        <w:trPr>
          <w:cnfStyle w:val="100000000000"/>
        </w:trPr>
        <w:tc>
          <w:tcPr>
            <w:cnfStyle w:val="001000000000"/>
            <w:tcW w:w="2510" w:type="dxa"/>
          </w:tcPr>
          <w:p w:rsidR="005340CF" w:rsidRPr="00F7053B" w:rsidRDefault="005340CF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5340CF" w:rsidRPr="00F7053B" w:rsidRDefault="005340CF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5340CF" w:rsidRPr="00F7053B" w:rsidRDefault="005340CF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5340CF" w:rsidRPr="00F7053B" w:rsidRDefault="005340CF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5340CF" w:rsidTr="005E5EAE">
        <w:trPr>
          <w:cnfStyle w:val="000000100000"/>
        </w:trPr>
        <w:tc>
          <w:tcPr>
            <w:cnfStyle w:val="001000000000"/>
            <w:tcW w:w="2510" w:type="dxa"/>
          </w:tcPr>
          <w:p w:rsidR="005340CF" w:rsidRPr="00B95BE2" w:rsidRDefault="00B95BE2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B95BE2">
              <w:rPr>
                <w:rFonts w:ascii="Palatino Linotype" w:hAnsi="Palatino Linotype"/>
                <w:b w:val="0"/>
                <w:sz w:val="20"/>
                <w:szCs w:val="20"/>
              </w:rPr>
              <w:t>pSdp</w:t>
            </w:r>
          </w:p>
        </w:tc>
        <w:tc>
          <w:tcPr>
            <w:tcW w:w="2728" w:type="dxa"/>
          </w:tcPr>
          <w:p w:rsidR="005340CF" w:rsidRPr="00B95BE2" w:rsidRDefault="00B95BE2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B95BE2">
              <w:rPr>
                <w:rFonts w:ascii="Palatino Linotype" w:hAnsi="Palatino Linotype"/>
                <w:sz w:val="20"/>
                <w:szCs w:val="20"/>
              </w:rPr>
              <w:t>SDP*</w:t>
            </w:r>
          </w:p>
        </w:tc>
        <w:tc>
          <w:tcPr>
            <w:tcW w:w="1295" w:type="dxa"/>
          </w:tcPr>
          <w:p w:rsidR="005340CF" w:rsidRPr="00B95BE2" w:rsidRDefault="00B95BE2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B95BE2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5340CF" w:rsidRPr="00B95BE2" w:rsidRDefault="00B95BE2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B95BE2">
              <w:rPr>
                <w:rFonts w:ascii="Palatino Linotype" w:hAnsi="Palatino Linotype"/>
                <w:sz w:val="20"/>
                <w:szCs w:val="20"/>
              </w:rPr>
              <w:t>Negotiated SDP on the media channel</w:t>
            </w:r>
          </w:p>
        </w:tc>
      </w:tr>
    </w:tbl>
    <w:p w:rsidR="005340CF" w:rsidRPr="000B71DA" w:rsidRDefault="005340CF" w:rsidP="005340CF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AC7163" w:rsidRDefault="00F76684" w:rsidP="00F76684">
      <w:pPr>
        <w:pStyle w:val="APIstyle1"/>
        <w:rPr>
          <w:rFonts w:asciiTheme="minorHAnsi" w:hAnsiTheme="minorHAnsi"/>
          <w:b w:val="0"/>
          <w:sz w:val="22"/>
          <w:szCs w:val="22"/>
        </w:rPr>
      </w:pPr>
      <w:bookmarkStart w:id="122" w:name="_Toc196519411"/>
      <w:bookmarkStart w:id="123" w:name="_Toc196519596"/>
      <w:bookmarkStart w:id="124" w:name="_Toc196520101"/>
      <w:r w:rsidRPr="00F76684">
        <w:rPr>
          <w:rFonts w:asciiTheme="minorHAnsi" w:hAnsiTheme="minorHAnsi"/>
          <w:b w:val="0"/>
          <w:sz w:val="22"/>
          <w:szCs w:val="22"/>
        </w:rPr>
        <w:t xml:space="preserve">This function will return MsRetCode, which will contain one of the possible values as defined in MsRetCode </w:t>
      </w:r>
      <w:r w:rsidR="005B7F7D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b w:val="0"/>
          <w:sz w:val="22"/>
          <w:szCs w:val="22"/>
        </w:rPr>
        <w:t>.</w:t>
      </w:r>
      <w:bookmarkEnd w:id="122"/>
      <w:bookmarkEnd w:id="123"/>
      <w:bookmarkEnd w:id="124"/>
    </w:p>
    <w:p w:rsidR="00AC7163" w:rsidRDefault="00AC7163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br w:type="page"/>
      </w:r>
    </w:p>
    <w:p w:rsidR="00F76684" w:rsidRPr="00F76684" w:rsidRDefault="00F76684" w:rsidP="00F76684">
      <w:pPr>
        <w:pStyle w:val="APIstyle1"/>
        <w:rPr>
          <w:b w:val="0"/>
        </w:rPr>
      </w:pPr>
    </w:p>
    <w:p w:rsidR="00650C58" w:rsidRPr="00671E17" w:rsidRDefault="00AC7163" w:rsidP="00650C58">
      <w:pPr>
        <w:pStyle w:val="APIstyle1"/>
      </w:pPr>
      <w:bookmarkStart w:id="125" w:name="_Toc196520102"/>
      <w:r>
        <w:t>10</w:t>
      </w:r>
      <w:r w:rsidR="004F3823">
        <w:t>.</w:t>
      </w:r>
      <w:r>
        <w:t>1</w:t>
      </w:r>
      <w:r w:rsidR="004F3823">
        <w:t>.3.</w:t>
      </w:r>
      <w:r w:rsidR="00650C58">
        <w:t>UnConfigureMedia</w:t>
      </w:r>
      <w:bookmarkEnd w:id="125"/>
      <w:r w:rsidR="00650C58">
        <w:t xml:space="preserve"> </w:t>
      </w:r>
    </w:p>
    <w:p w:rsidR="00650C58" w:rsidRPr="007454C6" w:rsidRDefault="001E4C71" w:rsidP="00650C58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650C58">
        <w:rPr>
          <w:i/>
          <w:color w:val="C00000"/>
          <w:sz w:val="22"/>
          <w:szCs w:val="22"/>
        </w:rPr>
        <w:t>RetCode</w:t>
      </w:r>
      <w:r w:rsidR="00DA3EA0">
        <w:rPr>
          <w:i/>
          <w:color w:val="C00000"/>
          <w:sz w:val="22"/>
          <w:szCs w:val="22"/>
        </w:rPr>
        <w:t xml:space="preserve">  </w:t>
      </w:r>
      <w:r w:rsidR="004F3823">
        <w:rPr>
          <w:i/>
          <w:color w:val="C00000"/>
          <w:sz w:val="22"/>
          <w:szCs w:val="22"/>
        </w:rPr>
        <w:t>UnConfigureMedia</w:t>
      </w:r>
      <w:r w:rsidR="00650C58" w:rsidRPr="007454C6">
        <w:rPr>
          <w:i/>
          <w:color w:val="C00000"/>
          <w:sz w:val="22"/>
          <w:szCs w:val="22"/>
        </w:rPr>
        <w:t>(</w:t>
      </w:r>
      <w:r>
        <w:rPr>
          <w:i/>
          <w:color w:val="C00000"/>
          <w:sz w:val="22"/>
          <w:szCs w:val="22"/>
        </w:rPr>
        <w:t>Ms</w:t>
      </w:r>
      <w:r w:rsidR="004F3823">
        <w:rPr>
          <w:i/>
          <w:color w:val="C00000"/>
          <w:sz w:val="22"/>
          <w:szCs w:val="22"/>
        </w:rPr>
        <w:t>CallLegMedia</w:t>
      </w:r>
      <w:r w:rsidR="00650C58">
        <w:rPr>
          <w:i/>
          <w:color w:val="C00000"/>
          <w:sz w:val="22"/>
          <w:szCs w:val="22"/>
        </w:rPr>
        <w:t>*  p</w:t>
      </w:r>
      <w:r w:rsidR="004F3823">
        <w:rPr>
          <w:i/>
          <w:color w:val="C00000"/>
          <w:sz w:val="22"/>
          <w:szCs w:val="22"/>
        </w:rPr>
        <w:t>Media</w:t>
      </w:r>
      <w:r w:rsidR="00650C58" w:rsidRPr="007454C6">
        <w:rPr>
          <w:i/>
          <w:color w:val="C00000"/>
          <w:sz w:val="22"/>
          <w:szCs w:val="22"/>
        </w:rPr>
        <w:t>);</w:t>
      </w:r>
    </w:p>
    <w:p w:rsidR="00650C58" w:rsidRDefault="00650C58" w:rsidP="00650C58">
      <w:pPr>
        <w:rPr>
          <w:rFonts w:ascii="Cambria" w:hAnsi="Cambria"/>
          <w:b/>
        </w:rPr>
      </w:pPr>
    </w:p>
    <w:p w:rsidR="00650C58" w:rsidRDefault="00650C58" w:rsidP="00650C58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650C58" w:rsidRPr="00093727" w:rsidRDefault="00650C58" w:rsidP="00650C58">
      <w:pPr>
        <w:rPr>
          <w:rFonts w:asciiTheme="minorHAnsi" w:hAnsiTheme="minorHAnsi"/>
          <w:sz w:val="22"/>
          <w:szCs w:val="22"/>
        </w:rPr>
      </w:pPr>
      <w:r w:rsidRPr="00093727">
        <w:rPr>
          <w:rFonts w:asciiTheme="minorHAnsi" w:hAnsiTheme="minorHAnsi"/>
          <w:sz w:val="22"/>
          <w:szCs w:val="22"/>
        </w:rPr>
        <w:t>Remove the configuration</w:t>
      </w:r>
    </w:p>
    <w:p w:rsidR="00650C58" w:rsidRDefault="00650C58" w:rsidP="00650C58">
      <w:pPr>
        <w:rPr>
          <w:rFonts w:ascii="Cambria" w:hAnsi="Cambria"/>
          <w:b/>
        </w:rPr>
      </w:pPr>
    </w:p>
    <w:p w:rsidR="00650C58" w:rsidRDefault="00650C58" w:rsidP="00650C58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650C58" w:rsidTr="005E5EAE">
        <w:trPr>
          <w:cnfStyle w:val="100000000000"/>
        </w:trPr>
        <w:tc>
          <w:tcPr>
            <w:cnfStyle w:val="001000000000"/>
            <w:tcW w:w="2510" w:type="dxa"/>
          </w:tcPr>
          <w:p w:rsidR="00650C58" w:rsidRPr="00F7053B" w:rsidRDefault="00650C58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650C58" w:rsidRPr="00F7053B" w:rsidRDefault="00650C58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650C58" w:rsidRPr="00F7053B" w:rsidRDefault="00650C58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650C58" w:rsidRPr="00F7053B" w:rsidRDefault="00650C58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650C58" w:rsidTr="005E5EAE">
        <w:trPr>
          <w:cnfStyle w:val="000000100000"/>
        </w:trPr>
        <w:tc>
          <w:tcPr>
            <w:cnfStyle w:val="001000000000"/>
            <w:tcW w:w="2510" w:type="dxa"/>
          </w:tcPr>
          <w:p w:rsidR="00650C58" w:rsidRPr="00093727" w:rsidRDefault="00650C58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b w:val="0"/>
                <w:sz w:val="20"/>
                <w:szCs w:val="20"/>
              </w:rPr>
              <w:t>pMedia</w:t>
            </w:r>
          </w:p>
        </w:tc>
        <w:tc>
          <w:tcPr>
            <w:tcW w:w="2728" w:type="dxa"/>
          </w:tcPr>
          <w:p w:rsidR="00650C58" w:rsidRPr="00093727" w:rsidRDefault="001E4C71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650C58" w:rsidRPr="00093727">
              <w:rPr>
                <w:rFonts w:ascii="Palatino Linotype" w:hAnsi="Palatino Linotype"/>
                <w:sz w:val="20"/>
                <w:szCs w:val="20"/>
              </w:rPr>
              <w:t>CallLegMedia*</w:t>
            </w:r>
          </w:p>
        </w:tc>
        <w:tc>
          <w:tcPr>
            <w:tcW w:w="1295" w:type="dxa"/>
          </w:tcPr>
          <w:p w:rsidR="00650C58" w:rsidRPr="00093727" w:rsidRDefault="00650C58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650C58" w:rsidRPr="00093727" w:rsidRDefault="00650C58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sz w:val="20"/>
                <w:szCs w:val="20"/>
              </w:rPr>
              <w:t>Handle of Media object to operate on</w:t>
            </w:r>
          </w:p>
        </w:tc>
      </w:tr>
    </w:tbl>
    <w:p w:rsidR="00650C58" w:rsidRPr="000B71DA" w:rsidRDefault="00650C58" w:rsidP="00650C58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F76684" w:rsidRPr="00F76684" w:rsidRDefault="00F76684" w:rsidP="00F76684">
      <w:pPr>
        <w:pStyle w:val="APIstyle1"/>
        <w:rPr>
          <w:b w:val="0"/>
        </w:rPr>
      </w:pPr>
      <w:bookmarkStart w:id="126" w:name="_Toc196519413"/>
      <w:bookmarkStart w:id="127" w:name="_Toc196519598"/>
      <w:bookmarkStart w:id="128" w:name="_Toc196520103"/>
      <w:r w:rsidRPr="00F76684">
        <w:rPr>
          <w:rFonts w:asciiTheme="minorHAnsi" w:hAnsiTheme="minorHAnsi"/>
          <w:b w:val="0"/>
          <w:sz w:val="22"/>
          <w:szCs w:val="22"/>
        </w:rPr>
        <w:t xml:space="preserve">This function will return MsRetCode, which will contain one of the possible values as defined in MsRetCode </w:t>
      </w:r>
      <w:r w:rsidR="005B7F7D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b w:val="0"/>
          <w:sz w:val="22"/>
          <w:szCs w:val="22"/>
        </w:rPr>
        <w:t>.</w:t>
      </w:r>
      <w:bookmarkEnd w:id="126"/>
      <w:bookmarkEnd w:id="127"/>
      <w:bookmarkEnd w:id="128"/>
    </w:p>
    <w:p w:rsidR="00650C58" w:rsidRPr="007D62D4" w:rsidRDefault="00650C58" w:rsidP="00650C58">
      <w:pPr>
        <w:jc w:val="both"/>
      </w:pPr>
    </w:p>
    <w:p w:rsidR="00093727" w:rsidRDefault="00093727">
      <w:pPr>
        <w:rPr>
          <w:rFonts w:ascii="Cambria" w:hAnsi="Cambria"/>
          <w:b/>
          <w:bCs/>
          <w:szCs w:val="20"/>
        </w:rPr>
      </w:pPr>
    </w:p>
    <w:p w:rsidR="00093727" w:rsidRPr="00671E17" w:rsidRDefault="00AC7163" w:rsidP="00093727">
      <w:pPr>
        <w:pStyle w:val="APIstyle1"/>
      </w:pPr>
      <w:bookmarkStart w:id="129" w:name="_Toc196520104"/>
      <w:r>
        <w:t>10</w:t>
      </w:r>
      <w:r w:rsidR="004F3823">
        <w:t>.</w:t>
      </w:r>
      <w:r>
        <w:t>1</w:t>
      </w:r>
      <w:r w:rsidR="004F3823">
        <w:t>.</w:t>
      </w:r>
      <w:r>
        <w:t>4</w:t>
      </w:r>
      <w:r w:rsidR="004F3823">
        <w:t xml:space="preserve">. </w:t>
      </w:r>
      <w:r w:rsidR="00093727">
        <w:t>UnallocateMedia</w:t>
      </w:r>
      <w:bookmarkEnd w:id="129"/>
      <w:r w:rsidR="00093727">
        <w:t xml:space="preserve"> </w:t>
      </w:r>
    </w:p>
    <w:p w:rsidR="00093727" w:rsidRPr="007454C6" w:rsidRDefault="001E4C71" w:rsidP="00093727">
      <w:pPr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>Ms</w:t>
      </w:r>
      <w:r w:rsidR="00093727">
        <w:rPr>
          <w:i/>
          <w:color w:val="C00000"/>
          <w:sz w:val="22"/>
          <w:szCs w:val="22"/>
        </w:rPr>
        <w:t>RetCode</w:t>
      </w:r>
      <w:r w:rsidR="00DA3EA0">
        <w:rPr>
          <w:i/>
          <w:color w:val="C00000"/>
          <w:sz w:val="22"/>
          <w:szCs w:val="22"/>
        </w:rPr>
        <w:t xml:space="preserve">  </w:t>
      </w:r>
      <w:r w:rsidR="004F3823">
        <w:rPr>
          <w:i/>
          <w:color w:val="C00000"/>
          <w:sz w:val="22"/>
          <w:szCs w:val="22"/>
        </w:rPr>
        <w:t>UnallocateMedia</w:t>
      </w:r>
      <w:r w:rsidR="00093727" w:rsidRPr="007454C6">
        <w:rPr>
          <w:i/>
          <w:color w:val="C00000"/>
          <w:sz w:val="22"/>
          <w:szCs w:val="22"/>
        </w:rPr>
        <w:t>(</w:t>
      </w:r>
      <w:r>
        <w:rPr>
          <w:i/>
          <w:color w:val="C00000"/>
          <w:sz w:val="22"/>
          <w:szCs w:val="22"/>
        </w:rPr>
        <w:t>Ms</w:t>
      </w:r>
      <w:r w:rsidR="004F3823">
        <w:rPr>
          <w:i/>
          <w:color w:val="C00000"/>
          <w:sz w:val="22"/>
          <w:szCs w:val="22"/>
        </w:rPr>
        <w:t>CallLegMedia</w:t>
      </w:r>
      <w:r w:rsidR="00093727">
        <w:rPr>
          <w:i/>
          <w:color w:val="C00000"/>
          <w:sz w:val="22"/>
          <w:szCs w:val="22"/>
        </w:rPr>
        <w:t>*  p</w:t>
      </w:r>
      <w:r w:rsidR="004F3823">
        <w:rPr>
          <w:i/>
          <w:color w:val="C00000"/>
          <w:sz w:val="22"/>
          <w:szCs w:val="22"/>
        </w:rPr>
        <w:t>Media</w:t>
      </w:r>
      <w:r w:rsidR="00093727" w:rsidRPr="007454C6">
        <w:rPr>
          <w:i/>
          <w:color w:val="C00000"/>
          <w:sz w:val="22"/>
          <w:szCs w:val="22"/>
        </w:rPr>
        <w:t>);</w:t>
      </w:r>
    </w:p>
    <w:p w:rsidR="00093727" w:rsidRDefault="00093727" w:rsidP="00093727">
      <w:pPr>
        <w:rPr>
          <w:rFonts w:ascii="Cambria" w:hAnsi="Cambria"/>
          <w:b/>
        </w:rPr>
      </w:pPr>
    </w:p>
    <w:p w:rsidR="00093727" w:rsidRDefault="00093727" w:rsidP="00093727">
      <w:pPr>
        <w:rPr>
          <w:rFonts w:ascii="Cambria" w:hAnsi="Cambria"/>
          <w:b/>
        </w:rPr>
      </w:pPr>
      <w:r>
        <w:rPr>
          <w:rFonts w:ascii="Cambria" w:hAnsi="Cambria"/>
          <w:b/>
        </w:rPr>
        <w:t>Purpose</w:t>
      </w:r>
    </w:p>
    <w:p w:rsidR="00093727" w:rsidRPr="00093727" w:rsidRDefault="00093727" w:rsidP="00093727">
      <w:pPr>
        <w:rPr>
          <w:rFonts w:asciiTheme="minorHAnsi" w:hAnsiTheme="minorHAnsi"/>
          <w:sz w:val="22"/>
          <w:szCs w:val="22"/>
        </w:rPr>
      </w:pPr>
      <w:r w:rsidRPr="00093727">
        <w:rPr>
          <w:rFonts w:asciiTheme="minorHAnsi" w:hAnsiTheme="minorHAnsi"/>
          <w:sz w:val="22"/>
          <w:szCs w:val="22"/>
        </w:rPr>
        <w:t>Unallocate resources for a media channel</w:t>
      </w:r>
    </w:p>
    <w:p w:rsidR="00093727" w:rsidRDefault="00093727" w:rsidP="00093727">
      <w:pPr>
        <w:rPr>
          <w:rFonts w:ascii="Cambria" w:hAnsi="Cambria"/>
          <w:b/>
        </w:rPr>
      </w:pPr>
    </w:p>
    <w:p w:rsidR="00093727" w:rsidRDefault="00093727" w:rsidP="00093727">
      <w:pPr>
        <w:rPr>
          <w:rFonts w:ascii="Cambria" w:hAnsi="Cambria"/>
          <w:b/>
        </w:rPr>
      </w:pPr>
      <w:r>
        <w:rPr>
          <w:rFonts w:ascii="Cambria" w:hAnsi="Cambria"/>
          <w:b/>
        </w:rPr>
        <w:t>Parameters</w:t>
      </w:r>
    </w:p>
    <w:tbl>
      <w:tblPr>
        <w:tblStyle w:val="LightList-Accent3"/>
        <w:tblW w:w="8748" w:type="dxa"/>
        <w:tblInd w:w="108" w:type="dxa"/>
        <w:tblLook w:val="04A0"/>
      </w:tblPr>
      <w:tblGrid>
        <w:gridCol w:w="2510"/>
        <w:gridCol w:w="2728"/>
        <w:gridCol w:w="1295"/>
        <w:gridCol w:w="2215"/>
      </w:tblGrid>
      <w:tr w:rsidR="00093727" w:rsidTr="005E5EAE">
        <w:trPr>
          <w:cnfStyle w:val="100000000000"/>
        </w:trPr>
        <w:tc>
          <w:tcPr>
            <w:cnfStyle w:val="001000000000"/>
            <w:tcW w:w="2510" w:type="dxa"/>
          </w:tcPr>
          <w:p w:rsidR="00093727" w:rsidRPr="00F7053B" w:rsidRDefault="00093727" w:rsidP="005E5EAE">
            <w:pPr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28" w:type="dxa"/>
          </w:tcPr>
          <w:p w:rsidR="00093727" w:rsidRPr="00F7053B" w:rsidRDefault="00093727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95" w:type="dxa"/>
          </w:tcPr>
          <w:p w:rsidR="00093727" w:rsidRPr="00F7053B" w:rsidRDefault="00093727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In/out</w:t>
            </w:r>
          </w:p>
        </w:tc>
        <w:tc>
          <w:tcPr>
            <w:tcW w:w="2215" w:type="dxa"/>
          </w:tcPr>
          <w:p w:rsidR="00093727" w:rsidRPr="00F7053B" w:rsidRDefault="00093727" w:rsidP="005E5EAE">
            <w:pPr>
              <w:cnfStyle w:val="100000000000"/>
              <w:rPr>
                <w:rFonts w:ascii="Palatino Linotype" w:hAnsi="Palatino Linotype"/>
                <w:b w:val="0"/>
                <w:bCs w:val="0"/>
                <w:color w:val="000000"/>
                <w:sz w:val="20"/>
                <w:szCs w:val="20"/>
              </w:rPr>
            </w:pPr>
            <w:r w:rsidRPr="00F7053B">
              <w:rPr>
                <w:rFonts w:ascii="Palatino Linotype" w:hAnsi="Palatino Linotype"/>
                <w:color w:val="000000"/>
                <w:sz w:val="20"/>
                <w:szCs w:val="20"/>
              </w:rPr>
              <w:t>Description</w:t>
            </w:r>
          </w:p>
        </w:tc>
      </w:tr>
      <w:tr w:rsidR="00093727" w:rsidTr="005E5EAE">
        <w:trPr>
          <w:cnfStyle w:val="000000100000"/>
        </w:trPr>
        <w:tc>
          <w:tcPr>
            <w:cnfStyle w:val="001000000000"/>
            <w:tcW w:w="2510" w:type="dxa"/>
          </w:tcPr>
          <w:p w:rsidR="00093727" w:rsidRPr="00093727" w:rsidRDefault="00093727" w:rsidP="005E5EAE">
            <w:pPr>
              <w:rPr>
                <w:rFonts w:ascii="Palatino Linotype" w:hAnsi="Palatino Linotype"/>
                <w:b w:val="0"/>
                <w:bCs w:val="0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b w:val="0"/>
                <w:sz w:val="20"/>
                <w:szCs w:val="20"/>
              </w:rPr>
              <w:t>pMedia</w:t>
            </w:r>
          </w:p>
        </w:tc>
        <w:tc>
          <w:tcPr>
            <w:tcW w:w="2728" w:type="dxa"/>
          </w:tcPr>
          <w:p w:rsidR="00093727" w:rsidRPr="00093727" w:rsidRDefault="001E4C71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Ms</w:t>
            </w:r>
            <w:r w:rsidR="00093727" w:rsidRPr="00093727">
              <w:rPr>
                <w:rFonts w:ascii="Palatino Linotype" w:hAnsi="Palatino Linotype"/>
                <w:sz w:val="20"/>
                <w:szCs w:val="20"/>
              </w:rPr>
              <w:t>CallLegMedia*</w:t>
            </w:r>
          </w:p>
        </w:tc>
        <w:tc>
          <w:tcPr>
            <w:tcW w:w="1295" w:type="dxa"/>
          </w:tcPr>
          <w:p w:rsidR="00093727" w:rsidRPr="00093727" w:rsidRDefault="00093727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sz w:val="20"/>
                <w:szCs w:val="20"/>
              </w:rPr>
              <w:t>In</w:t>
            </w:r>
          </w:p>
        </w:tc>
        <w:tc>
          <w:tcPr>
            <w:tcW w:w="2215" w:type="dxa"/>
          </w:tcPr>
          <w:p w:rsidR="00093727" w:rsidRPr="00093727" w:rsidRDefault="00093727" w:rsidP="005E5EAE">
            <w:pPr>
              <w:cnfStyle w:val="000000100000"/>
              <w:rPr>
                <w:rFonts w:ascii="Palatino Linotype" w:hAnsi="Palatino Linotype"/>
                <w:sz w:val="20"/>
                <w:szCs w:val="20"/>
              </w:rPr>
            </w:pPr>
            <w:r w:rsidRPr="00093727">
              <w:rPr>
                <w:rFonts w:ascii="Palatino Linotype" w:hAnsi="Palatino Linotype"/>
                <w:sz w:val="20"/>
                <w:szCs w:val="20"/>
              </w:rPr>
              <w:t>Handle of Media object to operate on</w:t>
            </w:r>
          </w:p>
        </w:tc>
      </w:tr>
    </w:tbl>
    <w:p w:rsidR="00093727" w:rsidRPr="000B71DA" w:rsidRDefault="00093727" w:rsidP="00093727">
      <w:pPr>
        <w:pStyle w:val="Heading2"/>
        <w:rPr>
          <w:i w:val="0"/>
          <w:sz w:val="24"/>
          <w:szCs w:val="24"/>
        </w:rPr>
      </w:pPr>
      <w:r w:rsidRPr="000B71DA">
        <w:rPr>
          <w:i w:val="0"/>
          <w:sz w:val="24"/>
          <w:szCs w:val="24"/>
        </w:rPr>
        <w:t>Return value</w:t>
      </w:r>
    </w:p>
    <w:p w:rsidR="00F76684" w:rsidRPr="00F76684" w:rsidRDefault="00F76684" w:rsidP="00F76684">
      <w:pPr>
        <w:pStyle w:val="APIstyle1"/>
        <w:rPr>
          <w:b w:val="0"/>
        </w:rPr>
      </w:pPr>
      <w:bookmarkStart w:id="130" w:name="_Toc196519415"/>
      <w:bookmarkStart w:id="131" w:name="_Toc196519600"/>
      <w:bookmarkStart w:id="132" w:name="_Toc196520105"/>
      <w:r w:rsidRPr="00F76684">
        <w:rPr>
          <w:rFonts w:asciiTheme="minorHAnsi" w:hAnsiTheme="minorHAnsi"/>
          <w:b w:val="0"/>
          <w:sz w:val="22"/>
          <w:szCs w:val="22"/>
        </w:rPr>
        <w:t xml:space="preserve">This function will return MsRetCode, which will contain one of the possible values as defined in MsRetCode </w:t>
      </w:r>
      <w:r w:rsidR="005B7F7D">
        <w:rPr>
          <w:rFonts w:asciiTheme="minorHAnsi" w:hAnsiTheme="minorHAnsi"/>
          <w:sz w:val="22"/>
          <w:szCs w:val="22"/>
        </w:rPr>
        <w:t>Enumeration</w:t>
      </w:r>
      <w:r>
        <w:rPr>
          <w:rFonts w:asciiTheme="minorHAnsi" w:hAnsiTheme="minorHAnsi"/>
          <w:b w:val="0"/>
          <w:sz w:val="22"/>
          <w:szCs w:val="22"/>
        </w:rPr>
        <w:t>.</w:t>
      </w:r>
      <w:bookmarkEnd w:id="130"/>
      <w:bookmarkEnd w:id="131"/>
      <w:bookmarkEnd w:id="132"/>
    </w:p>
    <w:p w:rsidR="00093727" w:rsidRDefault="00093727" w:rsidP="00832C81">
      <w:pPr>
        <w:jc w:val="both"/>
      </w:pPr>
    </w:p>
    <w:sectPr w:rsidR="00093727" w:rsidSect="00686EE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B28" w:rsidRDefault="00D86B28">
      <w:r>
        <w:separator/>
      </w:r>
    </w:p>
    <w:p w:rsidR="00D86B28" w:rsidRDefault="00D86B28"/>
  </w:endnote>
  <w:endnote w:type="continuationSeparator" w:id="1">
    <w:p w:rsidR="00D86B28" w:rsidRDefault="00D86B28">
      <w:r>
        <w:continuationSeparator/>
      </w:r>
    </w:p>
    <w:p w:rsidR="00D86B28" w:rsidRDefault="00D86B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5F7" w:rsidRDefault="004E45F7" w:rsidP="007670FD">
    <w:pPr>
      <w:pStyle w:val="Footer"/>
      <w:pBdr>
        <w:bottom w:val="single" w:sz="12" w:space="1" w:color="auto"/>
      </w:pBdr>
      <w:rPr>
        <w:rStyle w:val="PageNumber"/>
        <w:rFonts w:ascii="Verdana" w:hAnsi="Verdana"/>
        <w:b/>
        <w:sz w:val="20"/>
        <w:szCs w:val="20"/>
      </w:rPr>
    </w:pPr>
    <w:r w:rsidRPr="00A57CA5">
      <w:rPr>
        <w:rStyle w:val="PageNumber"/>
        <w:rFonts w:ascii="Verdana" w:hAnsi="Verdana"/>
        <w:b/>
        <w:sz w:val="20"/>
        <w:szCs w:val="20"/>
      </w:rPr>
      <w:tab/>
    </w:r>
  </w:p>
  <w:p w:rsidR="004E45F7" w:rsidRPr="007C32DF" w:rsidRDefault="004E45F7" w:rsidP="007670FD">
    <w:pPr>
      <w:pStyle w:val="Footer"/>
      <w:jc w:val="center"/>
      <w:rPr>
        <w:rFonts w:ascii="Verdana" w:hAnsi="Verdana"/>
        <w:b/>
        <w:sz w:val="20"/>
        <w:szCs w:val="20"/>
      </w:rPr>
    </w:pPr>
    <w:r w:rsidRPr="00A57CA5">
      <w:rPr>
        <w:rStyle w:val="PageNumber"/>
        <w:rFonts w:ascii="Verdana" w:hAnsi="Verdana"/>
        <w:b/>
        <w:sz w:val="20"/>
        <w:szCs w:val="20"/>
      </w:rPr>
      <w:t xml:space="preserve">- </w: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begin"/>
    </w:r>
    <w:r w:rsidRPr="00A57CA5">
      <w:rPr>
        <w:rStyle w:val="PageNumber"/>
        <w:rFonts w:ascii="Verdana" w:hAnsi="Verdana"/>
        <w:b/>
        <w:sz w:val="20"/>
        <w:szCs w:val="20"/>
      </w:rPr>
      <w:instrText xml:space="preserve"> PAGE </w:instrTex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separate"/>
    </w:r>
    <w:r w:rsidR="002720D5">
      <w:rPr>
        <w:rStyle w:val="PageNumber"/>
        <w:rFonts w:ascii="Verdana" w:hAnsi="Verdana"/>
        <w:b/>
        <w:noProof/>
        <w:sz w:val="20"/>
        <w:szCs w:val="20"/>
      </w:rPr>
      <w:t>24</w: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end"/>
    </w:r>
    <w:r w:rsidRPr="00A57CA5">
      <w:rPr>
        <w:rStyle w:val="PageNumber"/>
        <w:rFonts w:ascii="Verdana" w:hAnsi="Verdana"/>
        <w:b/>
        <w:sz w:val="20"/>
        <w:szCs w:val="20"/>
      </w:rPr>
      <w:t xml:space="preserve"> -</w:t>
    </w:r>
  </w:p>
  <w:p w:rsidR="004E45F7" w:rsidRDefault="004E4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5F7" w:rsidRDefault="004E45F7" w:rsidP="00686EEE">
    <w:pPr>
      <w:pStyle w:val="Footer"/>
      <w:pBdr>
        <w:bottom w:val="single" w:sz="12" w:space="1" w:color="auto"/>
      </w:pBdr>
      <w:rPr>
        <w:rStyle w:val="PageNumber"/>
        <w:rFonts w:ascii="Verdana" w:hAnsi="Verdana"/>
        <w:b/>
        <w:sz w:val="20"/>
        <w:szCs w:val="20"/>
      </w:rPr>
    </w:pPr>
    <w:r w:rsidRPr="00A57CA5">
      <w:rPr>
        <w:rStyle w:val="PageNumber"/>
        <w:rFonts w:ascii="Verdana" w:hAnsi="Verdana"/>
        <w:b/>
        <w:sz w:val="20"/>
        <w:szCs w:val="20"/>
      </w:rPr>
      <w:tab/>
    </w:r>
  </w:p>
  <w:p w:rsidR="004E45F7" w:rsidRPr="007C32DF" w:rsidRDefault="004E45F7" w:rsidP="00686EEE">
    <w:pPr>
      <w:pStyle w:val="Footer"/>
      <w:jc w:val="center"/>
      <w:rPr>
        <w:rFonts w:ascii="Verdana" w:hAnsi="Verdana"/>
        <w:b/>
        <w:sz w:val="20"/>
        <w:szCs w:val="20"/>
      </w:rPr>
    </w:pPr>
    <w:r w:rsidRPr="00A57CA5">
      <w:rPr>
        <w:rStyle w:val="PageNumber"/>
        <w:rFonts w:ascii="Verdana" w:hAnsi="Verdana"/>
        <w:b/>
        <w:sz w:val="20"/>
        <w:szCs w:val="20"/>
      </w:rPr>
      <w:t xml:space="preserve">- </w: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begin"/>
    </w:r>
    <w:r w:rsidRPr="00A57CA5">
      <w:rPr>
        <w:rStyle w:val="PageNumber"/>
        <w:rFonts w:ascii="Verdana" w:hAnsi="Verdana"/>
        <w:b/>
        <w:sz w:val="20"/>
        <w:szCs w:val="20"/>
      </w:rPr>
      <w:instrText xml:space="preserve"> PAGE </w:instrTex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separate"/>
    </w:r>
    <w:r w:rsidR="002720D5">
      <w:rPr>
        <w:rStyle w:val="PageNumber"/>
        <w:rFonts w:ascii="Verdana" w:hAnsi="Verdana"/>
        <w:b/>
        <w:noProof/>
        <w:sz w:val="20"/>
        <w:szCs w:val="20"/>
      </w:rPr>
      <w:t>1</w:t>
    </w:r>
    <w:r w:rsidR="00893CA1" w:rsidRPr="00A57CA5">
      <w:rPr>
        <w:rStyle w:val="PageNumber"/>
        <w:rFonts w:ascii="Verdana" w:hAnsi="Verdana"/>
        <w:b/>
        <w:sz w:val="20"/>
        <w:szCs w:val="20"/>
      </w:rPr>
      <w:fldChar w:fldCharType="end"/>
    </w:r>
    <w:r w:rsidRPr="00A57CA5">
      <w:rPr>
        <w:rStyle w:val="PageNumber"/>
        <w:rFonts w:ascii="Verdana" w:hAnsi="Verdana"/>
        <w:b/>
        <w:sz w:val="20"/>
        <w:szCs w:val="20"/>
      </w:rPr>
      <w:t xml:space="preserve"> -</w:t>
    </w:r>
  </w:p>
  <w:p w:rsidR="004E45F7" w:rsidRDefault="004E45F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B28" w:rsidRDefault="00D86B28">
      <w:r>
        <w:separator/>
      </w:r>
    </w:p>
    <w:p w:rsidR="00D86B28" w:rsidRDefault="00D86B28"/>
  </w:footnote>
  <w:footnote w:type="continuationSeparator" w:id="1">
    <w:p w:rsidR="00D86B28" w:rsidRDefault="00D86B28">
      <w:r>
        <w:continuationSeparator/>
      </w:r>
    </w:p>
    <w:p w:rsidR="00D86B28" w:rsidRDefault="00D86B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5F7" w:rsidRPr="00FA26C9" w:rsidRDefault="004E45F7" w:rsidP="00686EEE">
    <w:pPr>
      <w:pStyle w:val="Header"/>
      <w:pBdr>
        <w:bottom w:val="single" w:sz="12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Media Server API Specification</w:t>
    </w:r>
    <w:r w:rsidRPr="00A14959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                                                                  </w:t>
    </w:r>
    <w:r>
      <w:rPr>
        <w:rFonts w:ascii="Verdana" w:hAnsi="Verdana"/>
        <w:b/>
        <w:sz w:val="20"/>
        <w:szCs w:val="20"/>
      </w:rPr>
      <w:t>CC4GTI</w:t>
    </w:r>
  </w:p>
  <w:p w:rsidR="004E45F7" w:rsidRPr="007B05F1" w:rsidRDefault="004E45F7" w:rsidP="00686EEE">
    <w:pPr>
      <w:pStyle w:val="Header"/>
      <w:rPr>
        <w:szCs w:val="20"/>
      </w:rPr>
    </w:pPr>
  </w:p>
  <w:p w:rsidR="004E45F7" w:rsidRDefault="004E45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5F7" w:rsidRDefault="004E45F7">
    <w:pPr>
      <w:pStyle w:val="Header"/>
      <w:pBdr>
        <w:bottom w:val="single" w:sz="12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Media Server API Specification</w:t>
    </w:r>
    <w:r>
      <w:rPr>
        <w:rFonts w:ascii="Verdana" w:hAnsi="Verdana"/>
        <w:b/>
        <w:sz w:val="20"/>
        <w:szCs w:val="20"/>
      </w:rPr>
      <w:tab/>
      <w:t xml:space="preserve">                                                              CC4GTI</w:t>
    </w:r>
  </w:p>
  <w:p w:rsidR="004E45F7" w:rsidRPr="007C32DF" w:rsidRDefault="004E45F7">
    <w:pPr>
      <w:pStyle w:val="Header"/>
      <w:rPr>
        <w:rFonts w:ascii="Verdana" w:hAnsi="Verdana"/>
        <w:b/>
        <w:sz w:val="20"/>
        <w:szCs w:val="20"/>
      </w:rPr>
    </w:pPr>
  </w:p>
  <w:p w:rsidR="004E45F7" w:rsidRDefault="004E45F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2FC22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00"/>
      <w:numFmt w:val="lowerRoman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1055DB"/>
    <w:multiLevelType w:val="multilevel"/>
    <w:tmpl w:val="02C22120"/>
    <w:lvl w:ilvl="0">
      <w:start w:val="10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2B72C88"/>
    <w:multiLevelType w:val="multilevel"/>
    <w:tmpl w:val="61A6B906"/>
    <w:lvl w:ilvl="0">
      <w:start w:val="3"/>
      <w:numFmt w:val="none"/>
      <w:lvlText w:val="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79B5B4D"/>
    <w:multiLevelType w:val="multilevel"/>
    <w:tmpl w:val="A6B27A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51F55D3"/>
    <w:multiLevelType w:val="multilevel"/>
    <w:tmpl w:val="070484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6891E29"/>
    <w:multiLevelType w:val="multilevel"/>
    <w:tmpl w:val="070484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D5966D3"/>
    <w:multiLevelType w:val="multilevel"/>
    <w:tmpl w:val="3CD4E91E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DFD711C"/>
    <w:multiLevelType w:val="multilevel"/>
    <w:tmpl w:val="A96C27A2"/>
    <w:lvl w:ilvl="0">
      <w:start w:val="1"/>
      <w:numFmt w:val="decimal"/>
      <w:lvlText w:val="%1."/>
      <w:lvlJc w:val="left"/>
      <w:pPr>
        <w:ind w:left="420" w:hanging="420"/>
      </w:pPr>
      <w:rPr>
        <w:rFonts w:ascii="Cambria" w:hAnsi="Cambria"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ascii="Cambria" w:hAnsi="Cambria"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mbria" w:hAnsi="Cambria" w:hint="default"/>
      </w:rPr>
    </w:lvl>
  </w:abstractNum>
  <w:abstractNum w:abstractNumId="13">
    <w:nsid w:val="2EF47920"/>
    <w:multiLevelType w:val="hybridMultilevel"/>
    <w:tmpl w:val="2E32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274F2"/>
    <w:multiLevelType w:val="hybridMultilevel"/>
    <w:tmpl w:val="574A0BC4"/>
    <w:lvl w:ilvl="0" w:tplc="003E891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052C1"/>
    <w:multiLevelType w:val="multilevel"/>
    <w:tmpl w:val="95AA35B6"/>
    <w:lvl w:ilvl="0">
      <w:start w:val="6"/>
      <w:numFmt w:val="none"/>
      <w:lvlText w:val="8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3E2B3A64"/>
    <w:multiLevelType w:val="multilevel"/>
    <w:tmpl w:val="07302FB8"/>
    <w:lvl w:ilvl="0">
      <w:start w:val="1"/>
      <w:numFmt w:val="decimal"/>
      <w:lvlText w:val="%1."/>
      <w:lvlJc w:val="left"/>
      <w:pPr>
        <w:ind w:left="420" w:hanging="42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mbria" w:hAnsi="Cambria" w:hint="default"/>
      </w:rPr>
    </w:lvl>
  </w:abstractNum>
  <w:abstractNum w:abstractNumId="17">
    <w:nsid w:val="40DD0F83"/>
    <w:multiLevelType w:val="hybridMultilevel"/>
    <w:tmpl w:val="777E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C25BF"/>
    <w:multiLevelType w:val="hybridMultilevel"/>
    <w:tmpl w:val="A1303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723BE"/>
    <w:multiLevelType w:val="hybridMultilevel"/>
    <w:tmpl w:val="F76C7000"/>
    <w:lvl w:ilvl="0" w:tplc="E63C07AC">
      <w:start w:val="1"/>
      <w:numFmt w:val="decimal"/>
      <w:pStyle w:val="APIStyle"/>
      <w:lvlText w:val="1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A57D4A"/>
    <w:multiLevelType w:val="multilevel"/>
    <w:tmpl w:val="84927B46"/>
    <w:lvl w:ilvl="0">
      <w:start w:val="6"/>
      <w:numFmt w:val="none"/>
      <w:lvlText w:val="9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AD86073"/>
    <w:multiLevelType w:val="multilevel"/>
    <w:tmpl w:val="4072E40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5CB14B6C"/>
    <w:multiLevelType w:val="multilevel"/>
    <w:tmpl w:val="774E5B68"/>
    <w:lvl w:ilvl="0">
      <w:start w:val="3"/>
      <w:numFmt w:val="none"/>
      <w:lvlText w:val="3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34525A0"/>
    <w:multiLevelType w:val="multilevel"/>
    <w:tmpl w:val="070484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5427110"/>
    <w:multiLevelType w:val="multilevel"/>
    <w:tmpl w:val="CC8CC24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78483063"/>
    <w:multiLevelType w:val="multilevel"/>
    <w:tmpl w:val="8F10D45C"/>
    <w:lvl w:ilvl="0">
      <w:start w:val="6"/>
      <w:numFmt w:val="none"/>
      <w:lvlText w:val="2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86D3831"/>
    <w:multiLevelType w:val="hybridMultilevel"/>
    <w:tmpl w:val="F634BBA6"/>
    <w:lvl w:ilvl="0" w:tplc="6824AD18">
      <w:start w:val="2"/>
      <w:numFmt w:val="decimal"/>
      <w:pStyle w:val="MSAPI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8"/>
  </w:num>
  <w:num w:numId="5">
    <w:abstractNumId w:val="13"/>
  </w:num>
  <w:num w:numId="6">
    <w:abstractNumId w:val="14"/>
  </w:num>
  <w:num w:numId="7">
    <w:abstractNumId w:val="19"/>
  </w:num>
  <w:num w:numId="8">
    <w:abstractNumId w:val="8"/>
  </w:num>
  <w:num w:numId="9">
    <w:abstractNumId w:val="22"/>
  </w:num>
  <w:num w:numId="10">
    <w:abstractNumId w:val="7"/>
  </w:num>
  <w:num w:numId="11">
    <w:abstractNumId w:val="10"/>
  </w:num>
  <w:num w:numId="12">
    <w:abstractNumId w:val="26"/>
  </w:num>
  <w:num w:numId="13">
    <w:abstractNumId w:val="23"/>
  </w:num>
  <w:num w:numId="14">
    <w:abstractNumId w:val="24"/>
  </w:num>
  <w:num w:numId="15">
    <w:abstractNumId w:val="15"/>
  </w:num>
  <w:num w:numId="16">
    <w:abstractNumId w:val="11"/>
  </w:num>
  <w:num w:numId="17">
    <w:abstractNumId w:val="5"/>
  </w:num>
  <w:num w:numId="18">
    <w:abstractNumId w:val="2"/>
  </w:num>
  <w:num w:numId="19">
    <w:abstractNumId w:val="3"/>
  </w:num>
  <w:num w:numId="20">
    <w:abstractNumId w:val="17"/>
  </w:num>
  <w:num w:numId="21">
    <w:abstractNumId w:val="21"/>
  </w:num>
  <w:num w:numId="22">
    <w:abstractNumId w:val="26"/>
  </w:num>
  <w:num w:numId="23">
    <w:abstractNumId w:val="20"/>
  </w:num>
  <w:num w:numId="24">
    <w:abstractNumId w:val="25"/>
  </w:num>
  <w:num w:numId="25">
    <w:abstractNumId w:val="9"/>
  </w:num>
  <w:num w:numId="26">
    <w:abstractNumId w:val="4"/>
  </w:num>
  <w:num w:numId="27">
    <w:abstractNumId w:val="26"/>
  </w:num>
  <w:num w:numId="28">
    <w:abstractNumId w:val="26"/>
    <w:lvlOverride w:ilvl="0">
      <w:startOverride w:val="6"/>
    </w:lvlOverride>
  </w:num>
  <w:num w:numId="29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36DE"/>
    <w:rsid w:val="0000120C"/>
    <w:rsid w:val="00001643"/>
    <w:rsid w:val="00002D00"/>
    <w:rsid w:val="00007661"/>
    <w:rsid w:val="00012360"/>
    <w:rsid w:val="00012867"/>
    <w:rsid w:val="00015594"/>
    <w:rsid w:val="0001564A"/>
    <w:rsid w:val="00026004"/>
    <w:rsid w:val="00026405"/>
    <w:rsid w:val="00026996"/>
    <w:rsid w:val="00030110"/>
    <w:rsid w:val="00030C73"/>
    <w:rsid w:val="000320EC"/>
    <w:rsid w:val="00034A17"/>
    <w:rsid w:val="000406D2"/>
    <w:rsid w:val="00043F98"/>
    <w:rsid w:val="00050A46"/>
    <w:rsid w:val="000520F1"/>
    <w:rsid w:val="0006069D"/>
    <w:rsid w:val="00065ADB"/>
    <w:rsid w:val="00067F54"/>
    <w:rsid w:val="000704A5"/>
    <w:rsid w:val="00074A1E"/>
    <w:rsid w:val="0007555F"/>
    <w:rsid w:val="00076C76"/>
    <w:rsid w:val="00077D7F"/>
    <w:rsid w:val="00086E81"/>
    <w:rsid w:val="00087D4B"/>
    <w:rsid w:val="00090A4E"/>
    <w:rsid w:val="000912C5"/>
    <w:rsid w:val="00093727"/>
    <w:rsid w:val="000947C0"/>
    <w:rsid w:val="000951B5"/>
    <w:rsid w:val="00096D6D"/>
    <w:rsid w:val="00097E13"/>
    <w:rsid w:val="000A0B3D"/>
    <w:rsid w:val="000A36AA"/>
    <w:rsid w:val="000A3820"/>
    <w:rsid w:val="000A399B"/>
    <w:rsid w:val="000A4B7E"/>
    <w:rsid w:val="000A74AD"/>
    <w:rsid w:val="000A77DC"/>
    <w:rsid w:val="000B3C8C"/>
    <w:rsid w:val="000B71DA"/>
    <w:rsid w:val="000B78FA"/>
    <w:rsid w:val="000C37AC"/>
    <w:rsid w:val="000D0253"/>
    <w:rsid w:val="000D1CB0"/>
    <w:rsid w:val="000D48A5"/>
    <w:rsid w:val="000D5229"/>
    <w:rsid w:val="000E7B04"/>
    <w:rsid w:val="000F0394"/>
    <w:rsid w:val="00103060"/>
    <w:rsid w:val="00103523"/>
    <w:rsid w:val="001203EA"/>
    <w:rsid w:val="0012181D"/>
    <w:rsid w:val="00126FC9"/>
    <w:rsid w:val="00127395"/>
    <w:rsid w:val="00130419"/>
    <w:rsid w:val="00134C83"/>
    <w:rsid w:val="00135CC0"/>
    <w:rsid w:val="00136659"/>
    <w:rsid w:val="00136948"/>
    <w:rsid w:val="00141278"/>
    <w:rsid w:val="00141FE1"/>
    <w:rsid w:val="00145EF6"/>
    <w:rsid w:val="0015089C"/>
    <w:rsid w:val="00151F2A"/>
    <w:rsid w:val="00152DB8"/>
    <w:rsid w:val="00153FDA"/>
    <w:rsid w:val="00160BAA"/>
    <w:rsid w:val="00163166"/>
    <w:rsid w:val="00163ED2"/>
    <w:rsid w:val="00164ADC"/>
    <w:rsid w:val="001664CC"/>
    <w:rsid w:val="00173F0E"/>
    <w:rsid w:val="00176CE6"/>
    <w:rsid w:val="00176D49"/>
    <w:rsid w:val="0017728C"/>
    <w:rsid w:val="00181B7E"/>
    <w:rsid w:val="00183FCB"/>
    <w:rsid w:val="0018584F"/>
    <w:rsid w:val="00192494"/>
    <w:rsid w:val="001948AC"/>
    <w:rsid w:val="00195C4B"/>
    <w:rsid w:val="00195DAD"/>
    <w:rsid w:val="001A6E76"/>
    <w:rsid w:val="001B2EA8"/>
    <w:rsid w:val="001B4519"/>
    <w:rsid w:val="001C0E8C"/>
    <w:rsid w:val="001C36E6"/>
    <w:rsid w:val="001C512E"/>
    <w:rsid w:val="001C630D"/>
    <w:rsid w:val="001D108F"/>
    <w:rsid w:val="001D4C7C"/>
    <w:rsid w:val="001D629F"/>
    <w:rsid w:val="001E2D20"/>
    <w:rsid w:val="001E36BC"/>
    <w:rsid w:val="001E41F4"/>
    <w:rsid w:val="001E4C71"/>
    <w:rsid w:val="001E639A"/>
    <w:rsid w:val="001F0880"/>
    <w:rsid w:val="001F6D20"/>
    <w:rsid w:val="00200C76"/>
    <w:rsid w:val="00203AB2"/>
    <w:rsid w:val="00205013"/>
    <w:rsid w:val="00212469"/>
    <w:rsid w:val="00212748"/>
    <w:rsid w:val="00215970"/>
    <w:rsid w:val="00216CA7"/>
    <w:rsid w:val="002209EF"/>
    <w:rsid w:val="002231A5"/>
    <w:rsid w:val="0022383B"/>
    <w:rsid w:val="00225358"/>
    <w:rsid w:val="002264B6"/>
    <w:rsid w:val="00227FE3"/>
    <w:rsid w:val="00231805"/>
    <w:rsid w:val="002326C7"/>
    <w:rsid w:val="00234A1D"/>
    <w:rsid w:val="00236454"/>
    <w:rsid w:val="00236A44"/>
    <w:rsid w:val="00237F3F"/>
    <w:rsid w:val="002460FC"/>
    <w:rsid w:val="00247CDF"/>
    <w:rsid w:val="00250631"/>
    <w:rsid w:val="00250D58"/>
    <w:rsid w:val="00255E72"/>
    <w:rsid w:val="00260356"/>
    <w:rsid w:val="00261765"/>
    <w:rsid w:val="002622B8"/>
    <w:rsid w:val="002720D5"/>
    <w:rsid w:val="002734A3"/>
    <w:rsid w:val="00273CF0"/>
    <w:rsid w:val="002765A1"/>
    <w:rsid w:val="00280D15"/>
    <w:rsid w:val="0028393F"/>
    <w:rsid w:val="00283949"/>
    <w:rsid w:val="00287774"/>
    <w:rsid w:val="00290F38"/>
    <w:rsid w:val="0029739B"/>
    <w:rsid w:val="002A03B9"/>
    <w:rsid w:val="002A0E21"/>
    <w:rsid w:val="002A1347"/>
    <w:rsid w:val="002A41FC"/>
    <w:rsid w:val="002A4250"/>
    <w:rsid w:val="002B1583"/>
    <w:rsid w:val="002B70ED"/>
    <w:rsid w:val="002B7742"/>
    <w:rsid w:val="002C19B6"/>
    <w:rsid w:val="002C2F63"/>
    <w:rsid w:val="002C5B65"/>
    <w:rsid w:val="002D0ABC"/>
    <w:rsid w:val="002D24D9"/>
    <w:rsid w:val="002D5E49"/>
    <w:rsid w:val="002D6317"/>
    <w:rsid w:val="002D74F1"/>
    <w:rsid w:val="002E1148"/>
    <w:rsid w:val="002E4D7A"/>
    <w:rsid w:val="002E5E1F"/>
    <w:rsid w:val="002F0732"/>
    <w:rsid w:val="002F2EC3"/>
    <w:rsid w:val="002F4536"/>
    <w:rsid w:val="00303BCF"/>
    <w:rsid w:val="00306B43"/>
    <w:rsid w:val="003076BF"/>
    <w:rsid w:val="0031307F"/>
    <w:rsid w:val="003138F3"/>
    <w:rsid w:val="00313AE6"/>
    <w:rsid w:val="00317386"/>
    <w:rsid w:val="003268D2"/>
    <w:rsid w:val="00327AC9"/>
    <w:rsid w:val="00331EEE"/>
    <w:rsid w:val="00333341"/>
    <w:rsid w:val="0033789E"/>
    <w:rsid w:val="003433AB"/>
    <w:rsid w:val="00345B30"/>
    <w:rsid w:val="00346AA7"/>
    <w:rsid w:val="00350B5D"/>
    <w:rsid w:val="0035623E"/>
    <w:rsid w:val="00360099"/>
    <w:rsid w:val="00363926"/>
    <w:rsid w:val="0036576E"/>
    <w:rsid w:val="00377D38"/>
    <w:rsid w:val="0038663C"/>
    <w:rsid w:val="00390118"/>
    <w:rsid w:val="00393F47"/>
    <w:rsid w:val="003A7A54"/>
    <w:rsid w:val="003B00BB"/>
    <w:rsid w:val="003B00F6"/>
    <w:rsid w:val="003B291E"/>
    <w:rsid w:val="003B7A88"/>
    <w:rsid w:val="003C0165"/>
    <w:rsid w:val="003C3F75"/>
    <w:rsid w:val="003C4724"/>
    <w:rsid w:val="003C5A63"/>
    <w:rsid w:val="003D10F8"/>
    <w:rsid w:val="003D2D4C"/>
    <w:rsid w:val="003D3D4D"/>
    <w:rsid w:val="003D3E52"/>
    <w:rsid w:val="003D569D"/>
    <w:rsid w:val="003E0C0D"/>
    <w:rsid w:val="003E2791"/>
    <w:rsid w:val="003F13A4"/>
    <w:rsid w:val="003F2F7B"/>
    <w:rsid w:val="003F6C72"/>
    <w:rsid w:val="003F7B49"/>
    <w:rsid w:val="004018A1"/>
    <w:rsid w:val="00401A3F"/>
    <w:rsid w:val="00404072"/>
    <w:rsid w:val="00404299"/>
    <w:rsid w:val="00405C08"/>
    <w:rsid w:val="00405FAD"/>
    <w:rsid w:val="00406C8D"/>
    <w:rsid w:val="004139A8"/>
    <w:rsid w:val="00415AB5"/>
    <w:rsid w:val="004212D7"/>
    <w:rsid w:val="00421ACA"/>
    <w:rsid w:val="004261BE"/>
    <w:rsid w:val="00426732"/>
    <w:rsid w:val="00430F5E"/>
    <w:rsid w:val="00431F31"/>
    <w:rsid w:val="004325F7"/>
    <w:rsid w:val="00435C78"/>
    <w:rsid w:val="00436C67"/>
    <w:rsid w:val="004372C6"/>
    <w:rsid w:val="00440560"/>
    <w:rsid w:val="00440DCC"/>
    <w:rsid w:val="004415CC"/>
    <w:rsid w:val="00441B8E"/>
    <w:rsid w:val="00443220"/>
    <w:rsid w:val="0044615C"/>
    <w:rsid w:val="00451B7A"/>
    <w:rsid w:val="00452017"/>
    <w:rsid w:val="00455778"/>
    <w:rsid w:val="0045704D"/>
    <w:rsid w:val="00463152"/>
    <w:rsid w:val="00470DCB"/>
    <w:rsid w:val="00470F35"/>
    <w:rsid w:val="00472462"/>
    <w:rsid w:val="00474250"/>
    <w:rsid w:val="004808FC"/>
    <w:rsid w:val="00480BFA"/>
    <w:rsid w:val="004838D0"/>
    <w:rsid w:val="00490F0D"/>
    <w:rsid w:val="0049394F"/>
    <w:rsid w:val="004A0A5E"/>
    <w:rsid w:val="004A1729"/>
    <w:rsid w:val="004A3747"/>
    <w:rsid w:val="004B00EB"/>
    <w:rsid w:val="004B4E67"/>
    <w:rsid w:val="004B5260"/>
    <w:rsid w:val="004C5F19"/>
    <w:rsid w:val="004C7CD4"/>
    <w:rsid w:val="004D3E3D"/>
    <w:rsid w:val="004D3F3A"/>
    <w:rsid w:val="004D7ACE"/>
    <w:rsid w:val="004E36DE"/>
    <w:rsid w:val="004E45F7"/>
    <w:rsid w:val="004F1290"/>
    <w:rsid w:val="004F3620"/>
    <w:rsid w:val="004F372B"/>
    <w:rsid w:val="004F3823"/>
    <w:rsid w:val="004F3E2D"/>
    <w:rsid w:val="004F4F51"/>
    <w:rsid w:val="004F6DDD"/>
    <w:rsid w:val="00504D23"/>
    <w:rsid w:val="005057ED"/>
    <w:rsid w:val="00507C0C"/>
    <w:rsid w:val="00510312"/>
    <w:rsid w:val="00511C2E"/>
    <w:rsid w:val="00512FDE"/>
    <w:rsid w:val="00514173"/>
    <w:rsid w:val="00524E44"/>
    <w:rsid w:val="00533BE0"/>
    <w:rsid w:val="005340CF"/>
    <w:rsid w:val="005342EA"/>
    <w:rsid w:val="00535D55"/>
    <w:rsid w:val="0053633F"/>
    <w:rsid w:val="00537EDE"/>
    <w:rsid w:val="00552FC9"/>
    <w:rsid w:val="005611AD"/>
    <w:rsid w:val="005612DB"/>
    <w:rsid w:val="00561331"/>
    <w:rsid w:val="00564C3D"/>
    <w:rsid w:val="00564CEC"/>
    <w:rsid w:val="00565150"/>
    <w:rsid w:val="00566634"/>
    <w:rsid w:val="00572844"/>
    <w:rsid w:val="00577313"/>
    <w:rsid w:val="005839DB"/>
    <w:rsid w:val="00587293"/>
    <w:rsid w:val="00587CC9"/>
    <w:rsid w:val="00590104"/>
    <w:rsid w:val="00590E53"/>
    <w:rsid w:val="005A0284"/>
    <w:rsid w:val="005A1CC8"/>
    <w:rsid w:val="005A209C"/>
    <w:rsid w:val="005A28C0"/>
    <w:rsid w:val="005A6B70"/>
    <w:rsid w:val="005B733E"/>
    <w:rsid w:val="005B7F7D"/>
    <w:rsid w:val="005C23C5"/>
    <w:rsid w:val="005C4875"/>
    <w:rsid w:val="005C7B80"/>
    <w:rsid w:val="005D0029"/>
    <w:rsid w:val="005D056E"/>
    <w:rsid w:val="005D15E3"/>
    <w:rsid w:val="005E542B"/>
    <w:rsid w:val="005E5EAE"/>
    <w:rsid w:val="005F050B"/>
    <w:rsid w:val="005F19BF"/>
    <w:rsid w:val="005F2241"/>
    <w:rsid w:val="005F4851"/>
    <w:rsid w:val="005F5418"/>
    <w:rsid w:val="005F5A0B"/>
    <w:rsid w:val="006050D1"/>
    <w:rsid w:val="00605378"/>
    <w:rsid w:val="00607D16"/>
    <w:rsid w:val="00613CBC"/>
    <w:rsid w:val="00614580"/>
    <w:rsid w:val="006254BA"/>
    <w:rsid w:val="006262CB"/>
    <w:rsid w:val="00630B3F"/>
    <w:rsid w:val="0063194C"/>
    <w:rsid w:val="006323F1"/>
    <w:rsid w:val="00641891"/>
    <w:rsid w:val="006450C6"/>
    <w:rsid w:val="006460AB"/>
    <w:rsid w:val="00650C58"/>
    <w:rsid w:val="006529C2"/>
    <w:rsid w:val="0065606E"/>
    <w:rsid w:val="00656BF9"/>
    <w:rsid w:val="00663BA4"/>
    <w:rsid w:val="0066663C"/>
    <w:rsid w:val="00667BD4"/>
    <w:rsid w:val="00671E17"/>
    <w:rsid w:val="006731FB"/>
    <w:rsid w:val="00681F99"/>
    <w:rsid w:val="006822CF"/>
    <w:rsid w:val="0068630A"/>
    <w:rsid w:val="00686EEE"/>
    <w:rsid w:val="0068701F"/>
    <w:rsid w:val="00691E1F"/>
    <w:rsid w:val="006A3CD6"/>
    <w:rsid w:val="006A407D"/>
    <w:rsid w:val="006B131D"/>
    <w:rsid w:val="006B2A0F"/>
    <w:rsid w:val="006B474E"/>
    <w:rsid w:val="006B65DB"/>
    <w:rsid w:val="006C0874"/>
    <w:rsid w:val="006C1B02"/>
    <w:rsid w:val="006C5D0B"/>
    <w:rsid w:val="006C7BF0"/>
    <w:rsid w:val="006D37EB"/>
    <w:rsid w:val="006E47D7"/>
    <w:rsid w:val="006E6EB0"/>
    <w:rsid w:val="006F05FD"/>
    <w:rsid w:val="006F34D5"/>
    <w:rsid w:val="006F5411"/>
    <w:rsid w:val="006F608C"/>
    <w:rsid w:val="006F688C"/>
    <w:rsid w:val="006F7BA2"/>
    <w:rsid w:val="00701CB4"/>
    <w:rsid w:val="007024CD"/>
    <w:rsid w:val="007028A1"/>
    <w:rsid w:val="00703E2C"/>
    <w:rsid w:val="00703E57"/>
    <w:rsid w:val="0070649B"/>
    <w:rsid w:val="00707EC1"/>
    <w:rsid w:val="00710721"/>
    <w:rsid w:val="007118C0"/>
    <w:rsid w:val="0071367E"/>
    <w:rsid w:val="00713760"/>
    <w:rsid w:val="007178B9"/>
    <w:rsid w:val="007204CB"/>
    <w:rsid w:val="00722CB1"/>
    <w:rsid w:val="007327E6"/>
    <w:rsid w:val="007332CA"/>
    <w:rsid w:val="007346F9"/>
    <w:rsid w:val="00734AD0"/>
    <w:rsid w:val="007378C3"/>
    <w:rsid w:val="0074103F"/>
    <w:rsid w:val="007454C6"/>
    <w:rsid w:val="00745A88"/>
    <w:rsid w:val="00745DAF"/>
    <w:rsid w:val="00746D3E"/>
    <w:rsid w:val="00757C84"/>
    <w:rsid w:val="00757ED9"/>
    <w:rsid w:val="007613F8"/>
    <w:rsid w:val="0076207F"/>
    <w:rsid w:val="007628AE"/>
    <w:rsid w:val="007670FD"/>
    <w:rsid w:val="0076766B"/>
    <w:rsid w:val="0077007E"/>
    <w:rsid w:val="007706B9"/>
    <w:rsid w:val="00770B32"/>
    <w:rsid w:val="00775113"/>
    <w:rsid w:val="00776C1E"/>
    <w:rsid w:val="0078161D"/>
    <w:rsid w:val="00781A1B"/>
    <w:rsid w:val="00783BF4"/>
    <w:rsid w:val="00786EBC"/>
    <w:rsid w:val="007875A7"/>
    <w:rsid w:val="0079543F"/>
    <w:rsid w:val="0079707B"/>
    <w:rsid w:val="007B143A"/>
    <w:rsid w:val="007B70D2"/>
    <w:rsid w:val="007C09E0"/>
    <w:rsid w:val="007C1F4E"/>
    <w:rsid w:val="007C25BB"/>
    <w:rsid w:val="007C25FC"/>
    <w:rsid w:val="007C382E"/>
    <w:rsid w:val="007D0544"/>
    <w:rsid w:val="007D3E79"/>
    <w:rsid w:val="007D6FAC"/>
    <w:rsid w:val="007E04AB"/>
    <w:rsid w:val="007E0D01"/>
    <w:rsid w:val="007E247F"/>
    <w:rsid w:val="007E2890"/>
    <w:rsid w:val="007E6229"/>
    <w:rsid w:val="007E6651"/>
    <w:rsid w:val="007F39C4"/>
    <w:rsid w:val="007F5DAA"/>
    <w:rsid w:val="00802765"/>
    <w:rsid w:val="00802C69"/>
    <w:rsid w:val="00804374"/>
    <w:rsid w:val="008063CB"/>
    <w:rsid w:val="008107FD"/>
    <w:rsid w:val="00814032"/>
    <w:rsid w:val="008163A7"/>
    <w:rsid w:val="008172AD"/>
    <w:rsid w:val="008215F5"/>
    <w:rsid w:val="008215FB"/>
    <w:rsid w:val="00823661"/>
    <w:rsid w:val="008236BF"/>
    <w:rsid w:val="0082380E"/>
    <w:rsid w:val="00831D7E"/>
    <w:rsid w:val="00832C81"/>
    <w:rsid w:val="0083676A"/>
    <w:rsid w:val="00842F72"/>
    <w:rsid w:val="008501DD"/>
    <w:rsid w:val="008547A9"/>
    <w:rsid w:val="00854ADA"/>
    <w:rsid w:val="00857090"/>
    <w:rsid w:val="008572D0"/>
    <w:rsid w:val="008605A2"/>
    <w:rsid w:val="008651C3"/>
    <w:rsid w:val="008735D0"/>
    <w:rsid w:val="00874047"/>
    <w:rsid w:val="00876101"/>
    <w:rsid w:val="00876146"/>
    <w:rsid w:val="00877E5D"/>
    <w:rsid w:val="008825EE"/>
    <w:rsid w:val="00886EE7"/>
    <w:rsid w:val="00890265"/>
    <w:rsid w:val="00890AE5"/>
    <w:rsid w:val="00893CA1"/>
    <w:rsid w:val="008963D5"/>
    <w:rsid w:val="00896B5E"/>
    <w:rsid w:val="00896D4D"/>
    <w:rsid w:val="008B3BBA"/>
    <w:rsid w:val="008B6984"/>
    <w:rsid w:val="008C2D89"/>
    <w:rsid w:val="008C3B20"/>
    <w:rsid w:val="008C41ED"/>
    <w:rsid w:val="008C5A9B"/>
    <w:rsid w:val="008D12C9"/>
    <w:rsid w:val="008D3FC6"/>
    <w:rsid w:val="008D62AF"/>
    <w:rsid w:val="008D6E1D"/>
    <w:rsid w:val="008E079A"/>
    <w:rsid w:val="008E083E"/>
    <w:rsid w:val="008E287D"/>
    <w:rsid w:val="008E3813"/>
    <w:rsid w:val="008E3A87"/>
    <w:rsid w:val="008E6E4A"/>
    <w:rsid w:val="00900B6C"/>
    <w:rsid w:val="009015D4"/>
    <w:rsid w:val="00904F75"/>
    <w:rsid w:val="009117FC"/>
    <w:rsid w:val="00912F77"/>
    <w:rsid w:val="00913C3B"/>
    <w:rsid w:val="00916359"/>
    <w:rsid w:val="0092378D"/>
    <w:rsid w:val="009308BB"/>
    <w:rsid w:val="00932445"/>
    <w:rsid w:val="00932827"/>
    <w:rsid w:val="00932D6B"/>
    <w:rsid w:val="009339E4"/>
    <w:rsid w:val="00935656"/>
    <w:rsid w:val="00940E34"/>
    <w:rsid w:val="009422C3"/>
    <w:rsid w:val="0094254B"/>
    <w:rsid w:val="0095163E"/>
    <w:rsid w:val="00966C5A"/>
    <w:rsid w:val="00966DAA"/>
    <w:rsid w:val="0096735A"/>
    <w:rsid w:val="00967E55"/>
    <w:rsid w:val="00971914"/>
    <w:rsid w:val="00973FB2"/>
    <w:rsid w:val="00975C8E"/>
    <w:rsid w:val="00976E9B"/>
    <w:rsid w:val="00976EE3"/>
    <w:rsid w:val="009800C2"/>
    <w:rsid w:val="009839DD"/>
    <w:rsid w:val="00991F5C"/>
    <w:rsid w:val="0099349C"/>
    <w:rsid w:val="00993FC9"/>
    <w:rsid w:val="00994709"/>
    <w:rsid w:val="009958A6"/>
    <w:rsid w:val="00997CB1"/>
    <w:rsid w:val="009A26B7"/>
    <w:rsid w:val="009A5696"/>
    <w:rsid w:val="009B0F1A"/>
    <w:rsid w:val="009B2DA7"/>
    <w:rsid w:val="009B5ADE"/>
    <w:rsid w:val="009B680F"/>
    <w:rsid w:val="009C1C3D"/>
    <w:rsid w:val="009C3244"/>
    <w:rsid w:val="009C3527"/>
    <w:rsid w:val="009C3E0B"/>
    <w:rsid w:val="009D0077"/>
    <w:rsid w:val="009D5F8C"/>
    <w:rsid w:val="009D611B"/>
    <w:rsid w:val="009E6B0B"/>
    <w:rsid w:val="009E7605"/>
    <w:rsid w:val="009F0C67"/>
    <w:rsid w:val="009F445F"/>
    <w:rsid w:val="009F4719"/>
    <w:rsid w:val="009F71AB"/>
    <w:rsid w:val="009F7B0F"/>
    <w:rsid w:val="00A03E99"/>
    <w:rsid w:val="00A05998"/>
    <w:rsid w:val="00A10525"/>
    <w:rsid w:val="00A16B8F"/>
    <w:rsid w:val="00A17C28"/>
    <w:rsid w:val="00A22F6E"/>
    <w:rsid w:val="00A23C2C"/>
    <w:rsid w:val="00A24AAC"/>
    <w:rsid w:val="00A254A4"/>
    <w:rsid w:val="00A270D1"/>
    <w:rsid w:val="00A273D5"/>
    <w:rsid w:val="00A27D81"/>
    <w:rsid w:val="00A31BFC"/>
    <w:rsid w:val="00A34296"/>
    <w:rsid w:val="00A359E6"/>
    <w:rsid w:val="00A409D3"/>
    <w:rsid w:val="00A40CDC"/>
    <w:rsid w:val="00A436E4"/>
    <w:rsid w:val="00A45770"/>
    <w:rsid w:val="00A503C8"/>
    <w:rsid w:val="00A512DA"/>
    <w:rsid w:val="00A56209"/>
    <w:rsid w:val="00A56CDB"/>
    <w:rsid w:val="00A63E99"/>
    <w:rsid w:val="00A66713"/>
    <w:rsid w:val="00A67F1D"/>
    <w:rsid w:val="00A76452"/>
    <w:rsid w:val="00A77269"/>
    <w:rsid w:val="00AA0852"/>
    <w:rsid w:val="00AA1A2B"/>
    <w:rsid w:val="00AA2AE8"/>
    <w:rsid w:val="00AA5483"/>
    <w:rsid w:val="00AA6660"/>
    <w:rsid w:val="00AA6E7D"/>
    <w:rsid w:val="00AB2BD5"/>
    <w:rsid w:val="00AB4496"/>
    <w:rsid w:val="00AB65F5"/>
    <w:rsid w:val="00AC0414"/>
    <w:rsid w:val="00AC06C8"/>
    <w:rsid w:val="00AC09AA"/>
    <w:rsid w:val="00AC32EE"/>
    <w:rsid w:val="00AC7163"/>
    <w:rsid w:val="00AD22A4"/>
    <w:rsid w:val="00AD6525"/>
    <w:rsid w:val="00AE11B0"/>
    <w:rsid w:val="00AE1A25"/>
    <w:rsid w:val="00AE4897"/>
    <w:rsid w:val="00AE667B"/>
    <w:rsid w:val="00AF08AE"/>
    <w:rsid w:val="00AF2098"/>
    <w:rsid w:val="00AF2E9B"/>
    <w:rsid w:val="00AF5F92"/>
    <w:rsid w:val="00AF76CB"/>
    <w:rsid w:val="00B02B37"/>
    <w:rsid w:val="00B07477"/>
    <w:rsid w:val="00B079E9"/>
    <w:rsid w:val="00B07F07"/>
    <w:rsid w:val="00B12E1D"/>
    <w:rsid w:val="00B146DB"/>
    <w:rsid w:val="00B17922"/>
    <w:rsid w:val="00B221F5"/>
    <w:rsid w:val="00B226D4"/>
    <w:rsid w:val="00B227F6"/>
    <w:rsid w:val="00B24D1F"/>
    <w:rsid w:val="00B25BBE"/>
    <w:rsid w:val="00B30C9C"/>
    <w:rsid w:val="00B34165"/>
    <w:rsid w:val="00B4074B"/>
    <w:rsid w:val="00B42112"/>
    <w:rsid w:val="00B4405B"/>
    <w:rsid w:val="00B45AA8"/>
    <w:rsid w:val="00B52741"/>
    <w:rsid w:val="00B60C5A"/>
    <w:rsid w:val="00B61162"/>
    <w:rsid w:val="00B62EDC"/>
    <w:rsid w:val="00B650BD"/>
    <w:rsid w:val="00B668DB"/>
    <w:rsid w:val="00B677D3"/>
    <w:rsid w:val="00B70A80"/>
    <w:rsid w:val="00B7716E"/>
    <w:rsid w:val="00B80102"/>
    <w:rsid w:val="00B80605"/>
    <w:rsid w:val="00B82057"/>
    <w:rsid w:val="00B827A9"/>
    <w:rsid w:val="00B868C7"/>
    <w:rsid w:val="00B86F32"/>
    <w:rsid w:val="00B87F8F"/>
    <w:rsid w:val="00B94A0D"/>
    <w:rsid w:val="00B95384"/>
    <w:rsid w:val="00B95BE2"/>
    <w:rsid w:val="00B96251"/>
    <w:rsid w:val="00B9763D"/>
    <w:rsid w:val="00BA1F62"/>
    <w:rsid w:val="00BA4A25"/>
    <w:rsid w:val="00BA7200"/>
    <w:rsid w:val="00BB0A39"/>
    <w:rsid w:val="00BB0AC7"/>
    <w:rsid w:val="00BB6C9F"/>
    <w:rsid w:val="00BB7935"/>
    <w:rsid w:val="00BC1C98"/>
    <w:rsid w:val="00BC2F9B"/>
    <w:rsid w:val="00BC3371"/>
    <w:rsid w:val="00BC3B0F"/>
    <w:rsid w:val="00BC70F8"/>
    <w:rsid w:val="00BD0DD4"/>
    <w:rsid w:val="00BD44E6"/>
    <w:rsid w:val="00BD4FDE"/>
    <w:rsid w:val="00BD581E"/>
    <w:rsid w:val="00BD66CD"/>
    <w:rsid w:val="00BD758B"/>
    <w:rsid w:val="00BE087D"/>
    <w:rsid w:val="00BE0B2D"/>
    <w:rsid w:val="00BE1369"/>
    <w:rsid w:val="00BE2AC6"/>
    <w:rsid w:val="00BF08DE"/>
    <w:rsid w:val="00BF1325"/>
    <w:rsid w:val="00BF2702"/>
    <w:rsid w:val="00BF45DC"/>
    <w:rsid w:val="00BF50A5"/>
    <w:rsid w:val="00BF5C99"/>
    <w:rsid w:val="00BF631F"/>
    <w:rsid w:val="00BF6BA9"/>
    <w:rsid w:val="00BF6D04"/>
    <w:rsid w:val="00BF6E19"/>
    <w:rsid w:val="00BF76F3"/>
    <w:rsid w:val="00C010C9"/>
    <w:rsid w:val="00C01654"/>
    <w:rsid w:val="00C018B2"/>
    <w:rsid w:val="00C02258"/>
    <w:rsid w:val="00C02EC0"/>
    <w:rsid w:val="00C04FC8"/>
    <w:rsid w:val="00C0502B"/>
    <w:rsid w:val="00C06DA3"/>
    <w:rsid w:val="00C10185"/>
    <w:rsid w:val="00C22DE9"/>
    <w:rsid w:val="00C23464"/>
    <w:rsid w:val="00C24761"/>
    <w:rsid w:val="00C24DA6"/>
    <w:rsid w:val="00C27BAB"/>
    <w:rsid w:val="00C30C64"/>
    <w:rsid w:val="00C3300A"/>
    <w:rsid w:val="00C335D7"/>
    <w:rsid w:val="00C34F86"/>
    <w:rsid w:val="00C37D64"/>
    <w:rsid w:val="00C40E03"/>
    <w:rsid w:val="00C42751"/>
    <w:rsid w:val="00C44102"/>
    <w:rsid w:val="00C5590D"/>
    <w:rsid w:val="00C60FF9"/>
    <w:rsid w:val="00C62B13"/>
    <w:rsid w:val="00C63586"/>
    <w:rsid w:val="00C655B7"/>
    <w:rsid w:val="00C65885"/>
    <w:rsid w:val="00C65BAF"/>
    <w:rsid w:val="00C677BC"/>
    <w:rsid w:val="00C743C2"/>
    <w:rsid w:val="00C847C9"/>
    <w:rsid w:val="00C850D6"/>
    <w:rsid w:val="00C90009"/>
    <w:rsid w:val="00C95307"/>
    <w:rsid w:val="00C96EAB"/>
    <w:rsid w:val="00C97359"/>
    <w:rsid w:val="00CA0B67"/>
    <w:rsid w:val="00CA46C0"/>
    <w:rsid w:val="00CB0DE0"/>
    <w:rsid w:val="00CB1840"/>
    <w:rsid w:val="00CB357B"/>
    <w:rsid w:val="00CB59C6"/>
    <w:rsid w:val="00CB6B81"/>
    <w:rsid w:val="00CB6BF3"/>
    <w:rsid w:val="00CB7260"/>
    <w:rsid w:val="00CB734B"/>
    <w:rsid w:val="00CC008A"/>
    <w:rsid w:val="00CC4EE8"/>
    <w:rsid w:val="00CC57E1"/>
    <w:rsid w:val="00CC6F09"/>
    <w:rsid w:val="00CC724D"/>
    <w:rsid w:val="00CC7FBF"/>
    <w:rsid w:val="00CD13AB"/>
    <w:rsid w:val="00CD47C3"/>
    <w:rsid w:val="00CD688E"/>
    <w:rsid w:val="00CD698A"/>
    <w:rsid w:val="00CD6D0D"/>
    <w:rsid w:val="00CE0299"/>
    <w:rsid w:val="00CE43DD"/>
    <w:rsid w:val="00CE5BE7"/>
    <w:rsid w:val="00CF112E"/>
    <w:rsid w:val="00CF4945"/>
    <w:rsid w:val="00D26F64"/>
    <w:rsid w:val="00D274FA"/>
    <w:rsid w:val="00D3108E"/>
    <w:rsid w:val="00D32017"/>
    <w:rsid w:val="00D32B6A"/>
    <w:rsid w:val="00D33B00"/>
    <w:rsid w:val="00D37554"/>
    <w:rsid w:val="00D4617C"/>
    <w:rsid w:val="00D5066F"/>
    <w:rsid w:val="00D517F4"/>
    <w:rsid w:val="00D54533"/>
    <w:rsid w:val="00D55617"/>
    <w:rsid w:val="00D607F6"/>
    <w:rsid w:val="00D62940"/>
    <w:rsid w:val="00D65775"/>
    <w:rsid w:val="00D65BF2"/>
    <w:rsid w:val="00D664B5"/>
    <w:rsid w:val="00D6765F"/>
    <w:rsid w:val="00D704B9"/>
    <w:rsid w:val="00D716E1"/>
    <w:rsid w:val="00D71989"/>
    <w:rsid w:val="00D72865"/>
    <w:rsid w:val="00D76B28"/>
    <w:rsid w:val="00D7734E"/>
    <w:rsid w:val="00D77629"/>
    <w:rsid w:val="00D8250E"/>
    <w:rsid w:val="00D86B28"/>
    <w:rsid w:val="00D879C7"/>
    <w:rsid w:val="00D95672"/>
    <w:rsid w:val="00D96BA2"/>
    <w:rsid w:val="00D9720E"/>
    <w:rsid w:val="00DA3544"/>
    <w:rsid w:val="00DA3E48"/>
    <w:rsid w:val="00DA3EA0"/>
    <w:rsid w:val="00DA5E67"/>
    <w:rsid w:val="00DB25D0"/>
    <w:rsid w:val="00DC488B"/>
    <w:rsid w:val="00DD0161"/>
    <w:rsid w:val="00DD23DE"/>
    <w:rsid w:val="00DD26F2"/>
    <w:rsid w:val="00DE1C15"/>
    <w:rsid w:val="00DF402E"/>
    <w:rsid w:val="00DF4CDA"/>
    <w:rsid w:val="00DF7543"/>
    <w:rsid w:val="00E01DA8"/>
    <w:rsid w:val="00E0311D"/>
    <w:rsid w:val="00E177A2"/>
    <w:rsid w:val="00E3172F"/>
    <w:rsid w:val="00E31D1B"/>
    <w:rsid w:val="00E36A47"/>
    <w:rsid w:val="00E42238"/>
    <w:rsid w:val="00E42ACE"/>
    <w:rsid w:val="00E438D4"/>
    <w:rsid w:val="00E44521"/>
    <w:rsid w:val="00E51F6A"/>
    <w:rsid w:val="00E60193"/>
    <w:rsid w:val="00E60488"/>
    <w:rsid w:val="00E609B5"/>
    <w:rsid w:val="00E62637"/>
    <w:rsid w:val="00E63BD4"/>
    <w:rsid w:val="00E70714"/>
    <w:rsid w:val="00E71BC9"/>
    <w:rsid w:val="00E71D6E"/>
    <w:rsid w:val="00E77171"/>
    <w:rsid w:val="00E8148F"/>
    <w:rsid w:val="00E857E1"/>
    <w:rsid w:val="00E8589C"/>
    <w:rsid w:val="00E87C3F"/>
    <w:rsid w:val="00E91AD9"/>
    <w:rsid w:val="00E95F74"/>
    <w:rsid w:val="00EA1068"/>
    <w:rsid w:val="00EA30F9"/>
    <w:rsid w:val="00EA424E"/>
    <w:rsid w:val="00EA5274"/>
    <w:rsid w:val="00EA5D4B"/>
    <w:rsid w:val="00EB1004"/>
    <w:rsid w:val="00EB274D"/>
    <w:rsid w:val="00EB5340"/>
    <w:rsid w:val="00EC105A"/>
    <w:rsid w:val="00EC251B"/>
    <w:rsid w:val="00ED0822"/>
    <w:rsid w:val="00ED714F"/>
    <w:rsid w:val="00EE28AC"/>
    <w:rsid w:val="00EE2C3C"/>
    <w:rsid w:val="00EE37EF"/>
    <w:rsid w:val="00EE6B13"/>
    <w:rsid w:val="00EF08E5"/>
    <w:rsid w:val="00EF12DF"/>
    <w:rsid w:val="00EF1D01"/>
    <w:rsid w:val="00EF5B76"/>
    <w:rsid w:val="00EF67A8"/>
    <w:rsid w:val="00EF7EDC"/>
    <w:rsid w:val="00F05A78"/>
    <w:rsid w:val="00F140F8"/>
    <w:rsid w:val="00F15565"/>
    <w:rsid w:val="00F1742D"/>
    <w:rsid w:val="00F24C74"/>
    <w:rsid w:val="00F26826"/>
    <w:rsid w:val="00F30D41"/>
    <w:rsid w:val="00F31318"/>
    <w:rsid w:val="00F321A8"/>
    <w:rsid w:val="00F35BBA"/>
    <w:rsid w:val="00F36920"/>
    <w:rsid w:val="00F36931"/>
    <w:rsid w:val="00F371A2"/>
    <w:rsid w:val="00F45BBF"/>
    <w:rsid w:val="00F5554F"/>
    <w:rsid w:val="00F60AA4"/>
    <w:rsid w:val="00F65E67"/>
    <w:rsid w:val="00F67358"/>
    <w:rsid w:val="00F679B8"/>
    <w:rsid w:val="00F67E2B"/>
    <w:rsid w:val="00F7053B"/>
    <w:rsid w:val="00F75552"/>
    <w:rsid w:val="00F75763"/>
    <w:rsid w:val="00F76684"/>
    <w:rsid w:val="00F76BDE"/>
    <w:rsid w:val="00F805B5"/>
    <w:rsid w:val="00F81F1C"/>
    <w:rsid w:val="00F90F68"/>
    <w:rsid w:val="00F91568"/>
    <w:rsid w:val="00F92AF4"/>
    <w:rsid w:val="00F968FD"/>
    <w:rsid w:val="00FA16A6"/>
    <w:rsid w:val="00FA7BF2"/>
    <w:rsid w:val="00FB2204"/>
    <w:rsid w:val="00FD0F8C"/>
    <w:rsid w:val="00FD37FC"/>
    <w:rsid w:val="00FD4B93"/>
    <w:rsid w:val="00FD6907"/>
    <w:rsid w:val="00FD7CE5"/>
    <w:rsid w:val="00FE0B7C"/>
    <w:rsid w:val="00FE4469"/>
    <w:rsid w:val="00FF1AAA"/>
    <w:rsid w:val="00FF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6EE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114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53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7D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6EE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86E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6E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6EEE"/>
  </w:style>
  <w:style w:type="paragraph" w:styleId="TOC1">
    <w:name w:val="toc 1"/>
    <w:basedOn w:val="Normal"/>
    <w:next w:val="Normal"/>
    <w:autoRedefine/>
    <w:uiPriority w:val="39"/>
    <w:qFormat/>
    <w:rsid w:val="00B07F07"/>
    <w:pPr>
      <w:tabs>
        <w:tab w:val="left" w:pos="720"/>
        <w:tab w:val="right" w:leader="underscore" w:pos="8630"/>
      </w:tabs>
      <w:spacing w:before="120"/>
    </w:pPr>
    <w:rPr>
      <w:rFonts w:asciiTheme="majorHAnsi" w:hAnsiTheme="majorHAnsi"/>
      <w:b/>
      <w:bCs/>
      <w:iCs/>
      <w:noProof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qFormat/>
    <w:rsid w:val="00686EE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686EEE"/>
    <w:pPr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686EEE"/>
    <w:rPr>
      <w:color w:val="0000FF"/>
      <w:u w:val="single"/>
    </w:rPr>
  </w:style>
  <w:style w:type="paragraph" w:customStyle="1" w:styleId="ByLine">
    <w:name w:val="ByLine"/>
    <w:basedOn w:val="Title"/>
    <w:rsid w:val="000406D2"/>
    <w:pPr>
      <w:spacing w:after="720"/>
      <w:jc w:val="right"/>
      <w:outlineLvl w:val="9"/>
    </w:pPr>
    <w:rPr>
      <w:rFonts w:cs="Times New Roman"/>
      <w:bCs w:val="0"/>
      <w:sz w:val="28"/>
      <w:szCs w:val="20"/>
    </w:rPr>
  </w:style>
  <w:style w:type="paragraph" w:styleId="Title">
    <w:name w:val="Title"/>
    <w:basedOn w:val="Normal"/>
    <w:link w:val="TitleChar"/>
    <w:qFormat/>
    <w:rsid w:val="000406D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875A7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2E1148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255E72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5E72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55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E72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3180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611A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7053B"/>
    <w:rPr>
      <w:rFonts w:ascii="Cambria" w:eastAsia="Times New Roman" w:hAnsi="Cambria"/>
      <w:b/>
      <w:bCs/>
      <w:i/>
      <w:iCs/>
      <w:sz w:val="28"/>
      <w:szCs w:val="28"/>
    </w:rPr>
  </w:style>
  <w:style w:type="table" w:styleId="LightShading-Accent3">
    <w:name w:val="Light Shading Accent 3"/>
    <w:basedOn w:val="TableNormal"/>
    <w:uiPriority w:val="60"/>
    <w:rsid w:val="000B71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0B71D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APITEMPLATE-CALIBRI">
    <w:name w:val="API TEMPLATE- CALIBRI"/>
    <w:basedOn w:val="Normal"/>
    <w:rsid w:val="006C7BF0"/>
    <w:pPr>
      <w:jc w:val="both"/>
    </w:pPr>
    <w:rPr>
      <w:rFonts w:ascii="Calibri" w:hAnsi="Calibri"/>
      <w:sz w:val="22"/>
      <w:szCs w:val="20"/>
    </w:rPr>
  </w:style>
  <w:style w:type="paragraph" w:customStyle="1" w:styleId="APIstyle1">
    <w:name w:val="API style 1"/>
    <w:basedOn w:val="Normal"/>
    <w:rsid w:val="00671E17"/>
    <w:pPr>
      <w:spacing w:after="120"/>
      <w:jc w:val="both"/>
    </w:pPr>
    <w:rPr>
      <w:rFonts w:ascii="Cambria" w:hAnsi="Cambria"/>
      <w:b/>
      <w:bCs/>
      <w:szCs w:val="20"/>
    </w:rPr>
  </w:style>
  <w:style w:type="paragraph" w:customStyle="1" w:styleId="ADeclaration">
    <w:name w:val="ADeclaration"/>
    <w:basedOn w:val="APITEMPLATE-CALIBRI"/>
    <w:rsid w:val="00671E17"/>
    <w:pPr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6731F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31F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31F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31F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31F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31FB"/>
    <w:pPr>
      <w:ind w:left="1920"/>
    </w:pPr>
    <w:rPr>
      <w:rFonts w:asciiTheme="minorHAnsi" w:hAnsiTheme="minorHAnsi"/>
      <w:sz w:val="20"/>
      <w:szCs w:val="20"/>
    </w:rPr>
  </w:style>
  <w:style w:type="paragraph" w:customStyle="1" w:styleId="APIStyle">
    <w:name w:val="API Style"/>
    <w:basedOn w:val="APIstyle1"/>
    <w:rsid w:val="00F26826"/>
    <w:pPr>
      <w:numPr>
        <w:numId w:val="7"/>
      </w:numPr>
    </w:pPr>
  </w:style>
  <w:style w:type="paragraph" w:customStyle="1" w:styleId="Style">
    <w:name w:val="Style"/>
    <w:basedOn w:val="APIstyle1"/>
    <w:rsid w:val="00F2682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A059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S1">
    <w:name w:val="MS1"/>
    <w:basedOn w:val="DefaultParagraphFont"/>
    <w:qFormat/>
    <w:rsid w:val="00A05998"/>
    <w:rPr>
      <w:rFonts w:asciiTheme="majorHAnsi" w:hAnsiTheme="majorHAnsi"/>
      <w:b/>
      <w:bCs/>
      <w:sz w:val="28"/>
    </w:rPr>
  </w:style>
  <w:style w:type="paragraph" w:customStyle="1" w:styleId="MSHeading11">
    <w:name w:val="MSHeading1.1"/>
    <w:basedOn w:val="APIstyle1"/>
    <w:rsid w:val="00A05998"/>
    <w:rPr>
      <w:sz w:val="28"/>
    </w:rPr>
  </w:style>
  <w:style w:type="paragraph" w:customStyle="1" w:styleId="MSHeading2">
    <w:name w:val="MSHeading2"/>
    <w:basedOn w:val="Style"/>
    <w:rsid w:val="00A05998"/>
    <w:pPr>
      <w:ind w:left="0"/>
    </w:pPr>
  </w:style>
  <w:style w:type="character" w:customStyle="1" w:styleId="Heading3Char">
    <w:name w:val="Heading 3 Char"/>
    <w:basedOn w:val="DefaultParagraphFont"/>
    <w:link w:val="Heading3"/>
    <w:semiHidden/>
    <w:rsid w:val="00A27D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PIS">
    <w:name w:val="APIS"/>
    <w:basedOn w:val="APIstyle1"/>
    <w:rsid w:val="00BD66CD"/>
    <w:rPr>
      <w:sz w:val="28"/>
    </w:rPr>
  </w:style>
  <w:style w:type="paragraph" w:customStyle="1" w:styleId="MSAPI">
    <w:name w:val="*MSAPI"/>
    <w:basedOn w:val="APIstyle1"/>
    <w:rsid w:val="00BD66CD"/>
    <w:pPr>
      <w:numPr>
        <w:numId w:val="27"/>
      </w:numPr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670FD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868F-D019-4371-8DC1-9741FDEB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System Requirement Specification </vt:lpstr>
    </vt:vector>
  </TitlesOfParts>
  <Company/>
  <LinksUpToDate>false</LinksUpToDate>
  <CharactersWithSpaces>18105</CharactersWithSpaces>
  <SharedDoc>false</SharedDoc>
  <HLinks>
    <vt:vector size="18" baseType="variant"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_Toc191318366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_Toc191318366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_Toc191318366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System Requirement Specification </dc:title>
  <dc:subject/>
  <dc:creator>angbeen</dc:creator>
  <cp:keywords/>
  <dc:description/>
  <cp:lastModifiedBy>xp</cp:lastModifiedBy>
  <cp:revision>55</cp:revision>
  <cp:lastPrinted>2008-04-22T13:27:00Z</cp:lastPrinted>
  <dcterms:created xsi:type="dcterms:W3CDTF">2008-04-21T12:43:00Z</dcterms:created>
  <dcterms:modified xsi:type="dcterms:W3CDTF">2008-04-22T13:33:00Z</dcterms:modified>
</cp:coreProperties>
</file>